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193F3" w14:textId="77777777" w:rsidR="0026282C" w:rsidRDefault="0026282C" w:rsidP="008E52AA">
      <w:pPr>
        <w:rPr>
          <w:rFonts w:asciiTheme="majorHAnsi" w:eastAsia="Calibri" w:hAnsiTheme="majorHAnsi" w:cs="Calibri"/>
          <w:b/>
          <w:sz w:val="28"/>
          <w:szCs w:val="28"/>
        </w:rPr>
      </w:pPr>
      <w:r>
        <w:rPr>
          <w:rFonts w:asciiTheme="majorHAnsi" w:eastAsia="Calibri" w:hAnsiTheme="majorHAnsi" w:cs="Calibri"/>
          <w:b/>
          <w:spacing w:val="-3"/>
          <w:w w:val="99"/>
          <w:sz w:val="28"/>
          <w:szCs w:val="28"/>
        </w:rPr>
        <w:t xml:space="preserve">Lab 3. </w:t>
      </w:r>
      <w:r w:rsidR="008E52AA" w:rsidRPr="00DA0BB6">
        <w:rPr>
          <w:rFonts w:asciiTheme="majorHAnsi" w:eastAsia="Calibri" w:hAnsiTheme="majorHAnsi" w:cs="Calibri"/>
          <w:b/>
          <w:spacing w:val="-3"/>
          <w:w w:val="99"/>
          <w:sz w:val="28"/>
          <w:szCs w:val="28"/>
        </w:rPr>
        <w:t>E</w:t>
      </w:r>
      <w:r w:rsidR="008E52AA" w:rsidRPr="00DA0BB6">
        <w:rPr>
          <w:rFonts w:asciiTheme="majorHAnsi" w:eastAsia="Calibri" w:hAnsiTheme="majorHAnsi" w:cs="Calibri"/>
          <w:b/>
          <w:w w:val="99"/>
          <w:sz w:val="28"/>
          <w:szCs w:val="28"/>
        </w:rPr>
        <w:t>x</w:t>
      </w:r>
      <w:r w:rsidR="008E52AA" w:rsidRPr="00DA0BB6">
        <w:rPr>
          <w:rFonts w:asciiTheme="majorHAnsi" w:eastAsia="Calibri" w:hAnsiTheme="majorHAnsi" w:cs="Calibri"/>
          <w:b/>
          <w:spacing w:val="5"/>
          <w:w w:val="99"/>
          <w:sz w:val="28"/>
          <w:szCs w:val="28"/>
        </w:rPr>
        <w:t>t</w:t>
      </w:r>
      <w:r w:rsidR="008E52AA" w:rsidRPr="00DA0BB6">
        <w:rPr>
          <w:rFonts w:asciiTheme="majorHAnsi" w:eastAsia="Calibri" w:hAnsiTheme="majorHAnsi" w:cs="Calibri"/>
          <w:b/>
          <w:w w:val="99"/>
          <w:sz w:val="28"/>
          <w:szCs w:val="28"/>
        </w:rPr>
        <w:t>ra</w:t>
      </w:r>
      <w:r w:rsidR="008E52AA" w:rsidRPr="00DA0BB6">
        <w:rPr>
          <w:rFonts w:asciiTheme="majorHAnsi" w:eastAsia="Calibri" w:hAnsiTheme="majorHAnsi" w:cs="Calibri"/>
          <w:b/>
          <w:spacing w:val="-1"/>
          <w:w w:val="99"/>
          <w:sz w:val="28"/>
          <w:szCs w:val="28"/>
        </w:rPr>
        <w:t>p</w:t>
      </w:r>
      <w:r w:rsidR="008E52AA" w:rsidRPr="00DA0BB6">
        <w:rPr>
          <w:rFonts w:asciiTheme="majorHAnsi" w:eastAsia="Calibri" w:hAnsiTheme="majorHAnsi" w:cs="Calibri"/>
          <w:b/>
          <w:spacing w:val="-2"/>
          <w:w w:val="99"/>
          <w:sz w:val="28"/>
          <w:szCs w:val="28"/>
        </w:rPr>
        <w:t>o</w:t>
      </w:r>
      <w:r w:rsidR="008E52AA" w:rsidRPr="00DA0BB6">
        <w:rPr>
          <w:rFonts w:asciiTheme="majorHAnsi" w:eastAsia="Calibri" w:hAnsiTheme="majorHAnsi" w:cs="Calibri"/>
          <w:b/>
          <w:spacing w:val="-4"/>
          <w:w w:val="99"/>
          <w:sz w:val="28"/>
          <w:szCs w:val="28"/>
        </w:rPr>
        <w:t>l</w:t>
      </w:r>
      <w:r w:rsidR="008E52AA" w:rsidRPr="00DA0BB6">
        <w:rPr>
          <w:rFonts w:asciiTheme="majorHAnsi" w:eastAsia="Calibri" w:hAnsiTheme="majorHAnsi" w:cs="Calibri"/>
          <w:b/>
          <w:w w:val="99"/>
          <w:sz w:val="28"/>
          <w:szCs w:val="28"/>
        </w:rPr>
        <w:t>a</w:t>
      </w:r>
      <w:r w:rsidR="008E52AA" w:rsidRPr="00DA0BB6">
        <w:rPr>
          <w:rFonts w:asciiTheme="majorHAnsi" w:eastAsia="Calibri" w:hAnsiTheme="majorHAnsi" w:cs="Calibri"/>
          <w:b/>
          <w:spacing w:val="4"/>
          <w:w w:val="99"/>
          <w:sz w:val="28"/>
          <w:szCs w:val="28"/>
        </w:rPr>
        <w:t>t</w:t>
      </w:r>
      <w:r w:rsidR="008E52AA" w:rsidRPr="00DA0BB6">
        <w:rPr>
          <w:rFonts w:asciiTheme="majorHAnsi" w:eastAsia="Calibri" w:hAnsiTheme="majorHAnsi" w:cs="Calibri"/>
          <w:b/>
          <w:spacing w:val="-4"/>
          <w:w w:val="99"/>
          <w:sz w:val="28"/>
          <w:szCs w:val="28"/>
        </w:rPr>
        <w:t>i</w:t>
      </w:r>
      <w:r w:rsidR="008E52AA" w:rsidRPr="00DA0BB6">
        <w:rPr>
          <w:rFonts w:asciiTheme="majorHAnsi" w:eastAsia="Calibri" w:hAnsiTheme="majorHAnsi" w:cs="Calibri"/>
          <w:b/>
          <w:spacing w:val="-2"/>
          <w:w w:val="99"/>
          <w:sz w:val="28"/>
          <w:szCs w:val="28"/>
        </w:rPr>
        <w:t>o</w:t>
      </w:r>
      <w:r w:rsidR="008E52AA" w:rsidRPr="00DA0BB6">
        <w:rPr>
          <w:rFonts w:asciiTheme="majorHAnsi" w:eastAsia="Calibri" w:hAnsiTheme="majorHAnsi" w:cs="Calibri"/>
          <w:b/>
          <w:w w:val="99"/>
          <w:sz w:val="28"/>
          <w:szCs w:val="28"/>
        </w:rPr>
        <w:t>n</w:t>
      </w:r>
      <w:r w:rsidR="008E52AA" w:rsidRPr="00DA0BB6">
        <w:rPr>
          <w:rFonts w:asciiTheme="majorHAnsi" w:eastAsia="Calibri" w:hAnsiTheme="majorHAnsi" w:cs="Calibri"/>
          <w:b/>
          <w:spacing w:val="-18"/>
          <w:w w:val="99"/>
          <w:sz w:val="28"/>
          <w:szCs w:val="28"/>
        </w:rPr>
        <w:t xml:space="preserve"> </w:t>
      </w:r>
      <w:r w:rsidR="008E52AA" w:rsidRPr="00DA0BB6">
        <w:rPr>
          <w:rFonts w:asciiTheme="majorHAnsi" w:eastAsia="Calibri" w:hAnsiTheme="majorHAnsi" w:cs="Calibri"/>
          <w:b/>
          <w:spacing w:val="4"/>
          <w:w w:val="99"/>
          <w:sz w:val="28"/>
          <w:szCs w:val="28"/>
        </w:rPr>
        <w:t>t</w:t>
      </w:r>
      <w:r w:rsidR="008E52AA" w:rsidRPr="00DA0BB6">
        <w:rPr>
          <w:rFonts w:asciiTheme="majorHAnsi" w:eastAsia="Calibri" w:hAnsiTheme="majorHAnsi" w:cs="Calibri"/>
          <w:b/>
          <w:spacing w:val="-6"/>
          <w:w w:val="99"/>
          <w:sz w:val="28"/>
          <w:szCs w:val="28"/>
        </w:rPr>
        <w:t>e</w:t>
      </w:r>
      <w:r w:rsidR="008E52AA" w:rsidRPr="00DA0BB6">
        <w:rPr>
          <w:rFonts w:asciiTheme="majorHAnsi" w:eastAsia="Calibri" w:hAnsiTheme="majorHAnsi" w:cs="Calibri"/>
          <w:b/>
          <w:spacing w:val="4"/>
          <w:w w:val="99"/>
          <w:sz w:val="28"/>
          <w:szCs w:val="28"/>
        </w:rPr>
        <w:t>c</w:t>
      </w:r>
      <w:r w:rsidR="008E52AA" w:rsidRPr="00DA0BB6">
        <w:rPr>
          <w:rFonts w:asciiTheme="majorHAnsi" w:eastAsia="Calibri" w:hAnsiTheme="majorHAnsi" w:cs="Calibri"/>
          <w:b/>
          <w:w w:val="99"/>
          <w:sz w:val="28"/>
          <w:szCs w:val="28"/>
        </w:rPr>
        <w:t>h</w:t>
      </w:r>
      <w:r w:rsidR="008E52AA" w:rsidRPr="00DA0BB6">
        <w:rPr>
          <w:rFonts w:asciiTheme="majorHAnsi" w:eastAsia="Calibri" w:hAnsiTheme="majorHAnsi" w:cs="Calibri"/>
          <w:b/>
          <w:spacing w:val="-2"/>
          <w:w w:val="99"/>
          <w:sz w:val="28"/>
          <w:szCs w:val="28"/>
        </w:rPr>
        <w:t>n</w:t>
      </w:r>
      <w:r w:rsidR="008E52AA" w:rsidRPr="00DA0BB6">
        <w:rPr>
          <w:rFonts w:asciiTheme="majorHAnsi" w:eastAsia="Calibri" w:hAnsiTheme="majorHAnsi" w:cs="Calibri"/>
          <w:b/>
          <w:spacing w:val="-4"/>
          <w:w w:val="99"/>
          <w:sz w:val="28"/>
          <w:szCs w:val="28"/>
        </w:rPr>
        <w:t>i</w:t>
      </w:r>
      <w:r w:rsidR="008E52AA" w:rsidRPr="00DA0BB6">
        <w:rPr>
          <w:rFonts w:asciiTheme="majorHAnsi" w:eastAsia="Calibri" w:hAnsiTheme="majorHAnsi" w:cs="Calibri"/>
          <w:b/>
          <w:w w:val="99"/>
          <w:sz w:val="28"/>
          <w:szCs w:val="28"/>
        </w:rPr>
        <w:t>q</w:t>
      </w:r>
      <w:r w:rsidR="008E52AA" w:rsidRPr="00DA0BB6">
        <w:rPr>
          <w:rFonts w:asciiTheme="majorHAnsi" w:eastAsia="Calibri" w:hAnsiTheme="majorHAnsi" w:cs="Calibri"/>
          <w:b/>
          <w:spacing w:val="-2"/>
          <w:w w:val="99"/>
          <w:sz w:val="28"/>
          <w:szCs w:val="28"/>
        </w:rPr>
        <w:t>u</w:t>
      </w:r>
      <w:r w:rsidR="008E52AA" w:rsidRPr="00DA0BB6">
        <w:rPr>
          <w:rFonts w:asciiTheme="majorHAnsi" w:eastAsia="Calibri" w:hAnsiTheme="majorHAnsi" w:cs="Calibri"/>
          <w:b/>
          <w:spacing w:val="-6"/>
          <w:w w:val="99"/>
          <w:sz w:val="28"/>
          <w:szCs w:val="28"/>
        </w:rPr>
        <w:t>e</w:t>
      </w:r>
      <w:r w:rsidR="008E52AA" w:rsidRPr="00DA0BB6">
        <w:rPr>
          <w:rFonts w:asciiTheme="majorHAnsi" w:eastAsia="Calibri" w:hAnsiTheme="majorHAnsi" w:cs="Calibri"/>
          <w:b/>
          <w:w w:val="99"/>
          <w:sz w:val="28"/>
          <w:szCs w:val="28"/>
        </w:rPr>
        <w:t>s</w:t>
      </w:r>
      <w:r w:rsidR="008E52AA" w:rsidRPr="00DA0BB6">
        <w:rPr>
          <w:rFonts w:asciiTheme="majorHAnsi" w:eastAsia="Calibri" w:hAnsiTheme="majorHAnsi" w:cs="Calibri"/>
          <w:b/>
          <w:spacing w:val="-16"/>
          <w:w w:val="99"/>
          <w:sz w:val="28"/>
          <w:szCs w:val="28"/>
        </w:rPr>
        <w:t xml:space="preserve"> </w:t>
      </w:r>
      <w:r w:rsidR="008E52AA" w:rsidRPr="00DA0BB6">
        <w:rPr>
          <w:rFonts w:asciiTheme="majorHAnsi" w:eastAsia="Calibri" w:hAnsiTheme="majorHAnsi" w:cs="Calibri"/>
          <w:b/>
          <w:sz w:val="28"/>
          <w:szCs w:val="28"/>
        </w:rPr>
        <w:t>f</w:t>
      </w:r>
      <w:r w:rsidR="008E52AA" w:rsidRPr="00DA0BB6">
        <w:rPr>
          <w:rFonts w:asciiTheme="majorHAnsi" w:eastAsia="Calibri" w:hAnsiTheme="majorHAnsi" w:cs="Calibri"/>
          <w:b/>
          <w:spacing w:val="-2"/>
          <w:sz w:val="28"/>
          <w:szCs w:val="28"/>
        </w:rPr>
        <w:t>o</w:t>
      </w:r>
      <w:r w:rsidR="008E52AA" w:rsidRPr="00DA0BB6">
        <w:rPr>
          <w:rFonts w:asciiTheme="majorHAnsi" w:eastAsia="Calibri" w:hAnsiTheme="majorHAnsi" w:cs="Calibri"/>
          <w:b/>
          <w:sz w:val="28"/>
          <w:szCs w:val="28"/>
        </w:rPr>
        <w:t>r</w:t>
      </w:r>
      <w:r w:rsidR="008E52AA" w:rsidRPr="00DA0BB6">
        <w:rPr>
          <w:rFonts w:asciiTheme="majorHAnsi" w:eastAsia="Calibri" w:hAnsiTheme="majorHAnsi" w:cs="Calibri"/>
          <w:b/>
          <w:spacing w:val="-7"/>
          <w:sz w:val="28"/>
          <w:szCs w:val="28"/>
        </w:rPr>
        <w:t xml:space="preserve"> </w:t>
      </w:r>
      <w:r w:rsidR="008E52AA" w:rsidRPr="00DA0BB6">
        <w:rPr>
          <w:rFonts w:asciiTheme="majorHAnsi" w:eastAsia="Calibri" w:hAnsiTheme="majorHAnsi" w:cs="Calibri"/>
          <w:b/>
          <w:w w:val="99"/>
          <w:sz w:val="28"/>
          <w:szCs w:val="28"/>
        </w:rPr>
        <w:t>a</w:t>
      </w:r>
      <w:r w:rsidR="008E52AA" w:rsidRPr="00DA0BB6">
        <w:rPr>
          <w:rFonts w:asciiTheme="majorHAnsi" w:eastAsia="Calibri" w:hAnsiTheme="majorHAnsi" w:cs="Calibri"/>
          <w:b/>
          <w:spacing w:val="3"/>
          <w:w w:val="99"/>
          <w:sz w:val="28"/>
          <w:szCs w:val="28"/>
        </w:rPr>
        <w:t>c</w:t>
      </w:r>
      <w:r w:rsidR="008E52AA" w:rsidRPr="00DA0BB6">
        <w:rPr>
          <w:rFonts w:asciiTheme="majorHAnsi" w:eastAsia="Calibri" w:hAnsiTheme="majorHAnsi" w:cs="Calibri"/>
          <w:b/>
          <w:spacing w:val="4"/>
          <w:w w:val="99"/>
          <w:sz w:val="28"/>
          <w:szCs w:val="28"/>
        </w:rPr>
        <w:t>c</w:t>
      </w:r>
      <w:r w:rsidR="008E52AA" w:rsidRPr="00DA0BB6">
        <w:rPr>
          <w:rFonts w:asciiTheme="majorHAnsi" w:eastAsia="Calibri" w:hAnsiTheme="majorHAnsi" w:cs="Calibri"/>
          <w:b/>
          <w:w w:val="99"/>
          <w:sz w:val="28"/>
          <w:szCs w:val="28"/>
        </w:rPr>
        <w:t>u</w:t>
      </w:r>
      <w:r w:rsidR="008E52AA" w:rsidRPr="00DA0BB6">
        <w:rPr>
          <w:rFonts w:asciiTheme="majorHAnsi" w:eastAsia="Calibri" w:hAnsiTheme="majorHAnsi" w:cs="Calibri"/>
          <w:b/>
          <w:spacing w:val="-1"/>
          <w:w w:val="99"/>
          <w:sz w:val="28"/>
          <w:szCs w:val="28"/>
        </w:rPr>
        <w:t>r</w:t>
      </w:r>
      <w:r w:rsidR="008E52AA" w:rsidRPr="00DA0BB6">
        <w:rPr>
          <w:rFonts w:asciiTheme="majorHAnsi" w:eastAsia="Calibri" w:hAnsiTheme="majorHAnsi" w:cs="Calibri"/>
          <w:b/>
          <w:w w:val="99"/>
          <w:sz w:val="28"/>
          <w:szCs w:val="28"/>
        </w:rPr>
        <w:t>a</w:t>
      </w:r>
      <w:r w:rsidR="008E52AA" w:rsidRPr="00DA0BB6">
        <w:rPr>
          <w:rFonts w:asciiTheme="majorHAnsi" w:eastAsia="Calibri" w:hAnsiTheme="majorHAnsi" w:cs="Calibri"/>
          <w:b/>
          <w:spacing w:val="4"/>
          <w:w w:val="99"/>
          <w:sz w:val="28"/>
          <w:szCs w:val="28"/>
        </w:rPr>
        <w:t>t</w:t>
      </w:r>
      <w:r w:rsidR="008E52AA" w:rsidRPr="00DA0BB6">
        <w:rPr>
          <w:rFonts w:asciiTheme="majorHAnsi" w:eastAsia="Calibri" w:hAnsiTheme="majorHAnsi" w:cs="Calibri"/>
          <w:b/>
          <w:w w:val="99"/>
          <w:sz w:val="28"/>
          <w:szCs w:val="28"/>
        </w:rPr>
        <w:t>e</w:t>
      </w:r>
      <w:r w:rsidR="008E52AA" w:rsidRPr="00DA0BB6">
        <w:rPr>
          <w:rFonts w:asciiTheme="majorHAnsi" w:eastAsia="Calibri" w:hAnsiTheme="majorHAnsi" w:cs="Calibri"/>
          <w:b/>
          <w:spacing w:val="-23"/>
          <w:w w:val="99"/>
          <w:sz w:val="28"/>
          <w:szCs w:val="28"/>
        </w:rPr>
        <w:t xml:space="preserve"> </w:t>
      </w:r>
      <w:r w:rsidR="008E52AA" w:rsidRPr="00DA0BB6">
        <w:rPr>
          <w:rFonts w:asciiTheme="majorHAnsi" w:eastAsia="Calibri" w:hAnsiTheme="majorHAnsi" w:cs="Calibri"/>
          <w:b/>
          <w:spacing w:val="4"/>
          <w:sz w:val="28"/>
          <w:szCs w:val="28"/>
        </w:rPr>
        <w:t>t</w:t>
      </w:r>
      <w:r w:rsidR="008E52AA" w:rsidRPr="00DA0BB6">
        <w:rPr>
          <w:rFonts w:asciiTheme="majorHAnsi" w:eastAsia="Calibri" w:hAnsiTheme="majorHAnsi" w:cs="Calibri"/>
          <w:b/>
          <w:sz w:val="28"/>
          <w:szCs w:val="28"/>
        </w:rPr>
        <w:t>h</w:t>
      </w:r>
      <w:r w:rsidR="008E52AA" w:rsidRPr="00DA0BB6">
        <w:rPr>
          <w:rFonts w:asciiTheme="majorHAnsi" w:eastAsia="Calibri" w:hAnsiTheme="majorHAnsi" w:cs="Calibri"/>
          <w:b/>
          <w:spacing w:val="-8"/>
          <w:sz w:val="28"/>
          <w:szCs w:val="28"/>
        </w:rPr>
        <w:t>e</w:t>
      </w:r>
      <w:r w:rsidR="008E52AA" w:rsidRPr="00DA0BB6">
        <w:rPr>
          <w:rFonts w:asciiTheme="majorHAnsi" w:eastAsia="Calibri" w:hAnsiTheme="majorHAnsi" w:cs="Calibri"/>
          <w:b/>
          <w:sz w:val="28"/>
          <w:szCs w:val="28"/>
        </w:rPr>
        <w:t>r</w:t>
      </w:r>
      <w:r w:rsidR="008E52AA" w:rsidRPr="00DA0BB6">
        <w:rPr>
          <w:rFonts w:asciiTheme="majorHAnsi" w:eastAsia="Calibri" w:hAnsiTheme="majorHAnsi" w:cs="Calibri"/>
          <w:b/>
          <w:spacing w:val="-5"/>
          <w:sz w:val="28"/>
          <w:szCs w:val="28"/>
        </w:rPr>
        <w:t>m</w:t>
      </w:r>
      <w:r w:rsidR="008E52AA" w:rsidRPr="00DA0BB6">
        <w:rPr>
          <w:rFonts w:asciiTheme="majorHAnsi" w:eastAsia="Calibri" w:hAnsiTheme="majorHAnsi" w:cs="Calibri"/>
          <w:b/>
          <w:spacing w:val="-2"/>
          <w:sz w:val="28"/>
          <w:szCs w:val="28"/>
        </w:rPr>
        <w:t>o</w:t>
      </w:r>
      <w:r w:rsidR="008E52AA" w:rsidRPr="00DA0BB6">
        <w:rPr>
          <w:rFonts w:asciiTheme="majorHAnsi" w:eastAsia="Calibri" w:hAnsiTheme="majorHAnsi" w:cs="Calibri"/>
          <w:b/>
          <w:spacing w:val="4"/>
          <w:sz w:val="28"/>
          <w:szCs w:val="28"/>
        </w:rPr>
        <w:t>c</w:t>
      </w:r>
      <w:r w:rsidR="008E52AA" w:rsidRPr="00DA0BB6">
        <w:rPr>
          <w:rFonts w:asciiTheme="majorHAnsi" w:eastAsia="Calibri" w:hAnsiTheme="majorHAnsi" w:cs="Calibri"/>
          <w:b/>
          <w:sz w:val="28"/>
          <w:szCs w:val="28"/>
        </w:rPr>
        <w:t>h</w:t>
      </w:r>
      <w:r w:rsidR="008E52AA" w:rsidRPr="00DA0BB6">
        <w:rPr>
          <w:rFonts w:asciiTheme="majorHAnsi" w:eastAsia="Calibri" w:hAnsiTheme="majorHAnsi" w:cs="Calibri"/>
          <w:b/>
          <w:spacing w:val="-8"/>
          <w:sz w:val="28"/>
          <w:szCs w:val="28"/>
        </w:rPr>
        <w:t>e</w:t>
      </w:r>
      <w:r w:rsidR="008E52AA" w:rsidRPr="00DA0BB6">
        <w:rPr>
          <w:rFonts w:asciiTheme="majorHAnsi" w:eastAsia="Calibri" w:hAnsiTheme="majorHAnsi" w:cs="Calibri"/>
          <w:b/>
          <w:spacing w:val="-6"/>
          <w:sz w:val="28"/>
          <w:szCs w:val="28"/>
        </w:rPr>
        <w:t>m</w:t>
      </w:r>
      <w:r w:rsidR="008E52AA" w:rsidRPr="00DA0BB6">
        <w:rPr>
          <w:rFonts w:asciiTheme="majorHAnsi" w:eastAsia="Calibri" w:hAnsiTheme="majorHAnsi" w:cs="Calibri"/>
          <w:b/>
          <w:spacing w:val="-4"/>
          <w:sz w:val="28"/>
          <w:szCs w:val="28"/>
        </w:rPr>
        <w:t>i</w:t>
      </w:r>
      <w:r w:rsidR="008E52AA" w:rsidRPr="00DA0BB6">
        <w:rPr>
          <w:rFonts w:asciiTheme="majorHAnsi" w:eastAsia="Calibri" w:hAnsiTheme="majorHAnsi" w:cs="Calibri"/>
          <w:b/>
          <w:sz w:val="28"/>
          <w:szCs w:val="28"/>
        </w:rPr>
        <w:t>s</w:t>
      </w:r>
      <w:r w:rsidR="008E52AA" w:rsidRPr="00DA0BB6">
        <w:rPr>
          <w:rFonts w:asciiTheme="majorHAnsi" w:eastAsia="Calibri" w:hAnsiTheme="majorHAnsi" w:cs="Calibri"/>
          <w:b/>
          <w:spacing w:val="4"/>
          <w:sz w:val="28"/>
          <w:szCs w:val="28"/>
        </w:rPr>
        <w:t>t</w:t>
      </w:r>
      <w:r w:rsidR="008E52AA" w:rsidRPr="00DA0BB6">
        <w:rPr>
          <w:rFonts w:asciiTheme="majorHAnsi" w:eastAsia="Calibri" w:hAnsiTheme="majorHAnsi" w:cs="Calibri"/>
          <w:b/>
          <w:sz w:val="28"/>
          <w:szCs w:val="28"/>
        </w:rPr>
        <w:t xml:space="preserve">ry   </w:t>
      </w:r>
    </w:p>
    <w:p w14:paraId="442AEA65" w14:textId="0D699FCF" w:rsidR="00DA0BB6" w:rsidRPr="0026282C" w:rsidRDefault="0026282C" w:rsidP="008E52AA">
      <w:pPr>
        <w:rPr>
          <w:rFonts w:asciiTheme="majorHAnsi" w:hAnsiTheme="majorHAnsi"/>
          <w:i/>
          <w:sz w:val="24"/>
          <w:szCs w:val="24"/>
        </w:rPr>
      </w:pPr>
      <w:r w:rsidRPr="0026282C">
        <w:rPr>
          <w:rFonts w:asciiTheme="majorHAnsi" w:eastAsia="Calibri" w:hAnsiTheme="majorHAnsi" w:cs="Calibri"/>
          <w:i/>
          <w:sz w:val="24"/>
          <w:szCs w:val="24"/>
        </w:rPr>
        <w:t>Due date</w:t>
      </w:r>
      <w:r>
        <w:rPr>
          <w:rFonts w:asciiTheme="majorHAnsi" w:eastAsia="Calibri" w:hAnsiTheme="majorHAnsi" w:cs="Calibri"/>
          <w:i/>
          <w:sz w:val="24"/>
          <w:szCs w:val="24"/>
        </w:rPr>
        <w:t>:</w:t>
      </w:r>
      <w:r w:rsidR="00BB2AC6">
        <w:rPr>
          <w:rFonts w:asciiTheme="majorHAnsi" w:eastAsia="Calibri" w:hAnsiTheme="majorHAnsi" w:cs="Calibri"/>
          <w:i/>
          <w:sz w:val="24"/>
          <w:szCs w:val="24"/>
        </w:rPr>
        <w:t xml:space="preserve"> </w:t>
      </w:r>
      <w:r w:rsidR="00826D83">
        <w:rPr>
          <w:rFonts w:asciiTheme="majorHAnsi" w:eastAsia="Calibri" w:hAnsiTheme="majorHAnsi" w:cs="Calibri"/>
          <w:i/>
          <w:sz w:val="24"/>
          <w:szCs w:val="24"/>
        </w:rPr>
        <w:t>April</w:t>
      </w:r>
      <w:r w:rsidR="00BB2AC6">
        <w:rPr>
          <w:rFonts w:asciiTheme="majorHAnsi" w:eastAsia="Calibri" w:hAnsiTheme="majorHAnsi" w:cs="Calibri"/>
          <w:i/>
          <w:sz w:val="24"/>
          <w:szCs w:val="24"/>
        </w:rPr>
        <w:t xml:space="preserve"> </w:t>
      </w:r>
      <w:r w:rsidR="00826D83">
        <w:rPr>
          <w:rFonts w:asciiTheme="majorHAnsi" w:eastAsia="Calibri" w:hAnsiTheme="majorHAnsi" w:cs="Calibri"/>
          <w:i/>
          <w:sz w:val="24"/>
          <w:szCs w:val="24"/>
        </w:rPr>
        <w:t>2</w:t>
      </w:r>
      <w:r w:rsidR="00BB2AC6">
        <w:rPr>
          <w:rFonts w:asciiTheme="majorHAnsi" w:eastAsia="Calibri" w:hAnsiTheme="majorHAnsi" w:cs="Calibri"/>
          <w:i/>
          <w:sz w:val="24"/>
          <w:szCs w:val="24"/>
        </w:rPr>
        <w:t>, 20</w:t>
      </w:r>
      <w:r w:rsidR="00826D83">
        <w:rPr>
          <w:rFonts w:asciiTheme="majorHAnsi" w:eastAsia="Calibri" w:hAnsiTheme="majorHAnsi" w:cs="Calibri"/>
          <w:i/>
          <w:sz w:val="24"/>
          <w:szCs w:val="24"/>
        </w:rPr>
        <w:t>20</w:t>
      </w:r>
      <w:bookmarkStart w:id="0" w:name="_GoBack"/>
      <w:bookmarkEnd w:id="0"/>
      <w:r w:rsidR="008E52AA" w:rsidRPr="0026282C">
        <w:rPr>
          <w:rFonts w:asciiTheme="majorHAnsi" w:eastAsia="Calibri" w:hAnsiTheme="majorHAnsi" w:cs="Calibri"/>
          <w:i/>
          <w:sz w:val="24"/>
          <w:szCs w:val="24"/>
        </w:rPr>
        <w:t xml:space="preserve">   </w:t>
      </w:r>
      <w:r w:rsidR="008E52AA" w:rsidRPr="0026282C">
        <w:rPr>
          <w:rFonts w:asciiTheme="majorHAnsi" w:hAnsiTheme="majorHAnsi"/>
          <w:i/>
          <w:sz w:val="24"/>
          <w:szCs w:val="24"/>
        </w:rPr>
        <w:t xml:space="preserve">  </w:t>
      </w:r>
    </w:p>
    <w:p w14:paraId="67FF436F" w14:textId="77777777" w:rsidR="00274906" w:rsidRPr="008E52AA" w:rsidRDefault="00274906">
      <w:pPr>
        <w:spacing w:line="200" w:lineRule="exact"/>
        <w:rPr>
          <w:rFonts w:asciiTheme="majorHAnsi" w:hAnsiTheme="majorHAnsi"/>
          <w:sz w:val="24"/>
          <w:szCs w:val="24"/>
        </w:rPr>
      </w:pPr>
    </w:p>
    <w:p w14:paraId="46CAE898" w14:textId="77777777" w:rsidR="00274906" w:rsidRPr="008E52AA" w:rsidRDefault="00274906">
      <w:pPr>
        <w:spacing w:line="200" w:lineRule="exact"/>
        <w:rPr>
          <w:rFonts w:asciiTheme="majorHAnsi" w:hAnsiTheme="majorHAnsi"/>
          <w:sz w:val="24"/>
          <w:szCs w:val="24"/>
        </w:rPr>
      </w:pPr>
    </w:p>
    <w:p w14:paraId="7149DEF1" w14:textId="62B95752" w:rsidR="00274906" w:rsidRPr="008E52AA" w:rsidRDefault="008E52AA" w:rsidP="009B2E88">
      <w:pPr>
        <w:spacing w:before="45" w:line="276" w:lineRule="auto"/>
        <w:ind w:right="173"/>
        <w:rPr>
          <w:rFonts w:asciiTheme="majorHAnsi" w:eastAsia="Arial" w:hAnsiTheme="majorHAnsi" w:cs="Arial"/>
          <w:sz w:val="24"/>
          <w:szCs w:val="24"/>
        </w:rPr>
      </w:pPr>
      <w:r w:rsidRPr="008E52AA">
        <w:rPr>
          <w:rFonts w:asciiTheme="majorHAnsi" w:eastAsia="Arial" w:hAnsiTheme="majorHAnsi" w:cs="Arial"/>
          <w:spacing w:val="-21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7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4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4"/>
          <w:position w:val="1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1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14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0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bo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4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w w:val="99"/>
          <w:position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6"/>
          <w:w w:val="99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w w:val="99"/>
          <w:position w:val="1"/>
          <w:sz w:val="24"/>
          <w:szCs w:val="24"/>
        </w:rPr>
        <w:t>ss</w:t>
      </w:r>
      <w:r w:rsidRPr="008E52AA">
        <w:rPr>
          <w:rFonts w:asciiTheme="majorHAnsi" w:eastAsia="Arial" w:hAnsiTheme="majorHAnsi" w:cs="Arial"/>
          <w:spacing w:val="2"/>
          <w:w w:val="99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w w:val="99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6"/>
          <w:w w:val="99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w w:val="99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w w:val="99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w w:val="99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w w:val="99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w w:val="99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18"/>
          <w:w w:val="99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15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(</w:t>
      </w:r>
      <w:r w:rsidRPr="008E52AA">
        <w:rPr>
          <w:rFonts w:asciiTheme="majorHAnsi" w:eastAsia="Arial" w:hAnsiTheme="majorHAnsi" w:cs="Arial"/>
          <w:spacing w:val="4"/>
          <w:position w:val="1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4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)</w:t>
      </w:r>
      <w:r w:rsidRPr="008E52AA">
        <w:rPr>
          <w:rFonts w:asciiTheme="majorHAnsi" w:eastAsia="Arial" w:hAnsiTheme="majorHAnsi" w:cs="Arial"/>
          <w:spacing w:val="-17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21"/>
          <w:position w:val="1"/>
          <w:sz w:val="24"/>
          <w:szCs w:val="24"/>
        </w:rPr>
        <w:t xml:space="preserve"> </w:t>
      </w:r>
      <w:r w:rsidR="00C861B3">
        <w:rPr>
          <w:rFonts w:asciiTheme="majorHAnsi" w:eastAsia="Arial" w:hAnsiTheme="majorHAnsi" w:cs="Arial"/>
          <w:spacing w:val="11"/>
          <w:position w:val="1"/>
          <w:sz w:val="24"/>
          <w:szCs w:val="24"/>
        </w:rPr>
        <w:t>F</w:t>
      </w:r>
      <w:r w:rsidR="00D13855" w:rsidRPr="00D13855">
        <w:rPr>
          <w:rFonts w:asciiTheme="majorHAnsi" w:eastAsia="Arial" w:hAnsiTheme="majorHAnsi" w:cs="Arial"/>
          <w:spacing w:val="11"/>
          <w:position w:val="1"/>
          <w:sz w:val="24"/>
          <w:szCs w:val="24"/>
          <w:vertAlign w:val="subscript"/>
        </w:rPr>
        <w:t>2</w:t>
      </w:r>
      <w:r w:rsidR="00C861B3">
        <w:rPr>
          <w:rFonts w:asciiTheme="majorHAnsi" w:eastAsia="Arial" w:hAnsiTheme="majorHAnsi" w:cs="Arial"/>
          <w:spacing w:val="11"/>
          <w:position w:val="1"/>
          <w:sz w:val="24"/>
          <w:szCs w:val="24"/>
        </w:rPr>
        <w:t xml:space="preserve"> molecule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.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21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22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de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-2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ob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 xml:space="preserve">n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z w:val="24"/>
          <w:szCs w:val="24"/>
        </w:rPr>
        <w:t>cc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e 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3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w w:val="99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6"/>
          <w:w w:val="99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w w:val="99"/>
          <w:sz w:val="24"/>
          <w:szCs w:val="24"/>
        </w:rPr>
        <w:t>ss</w:t>
      </w:r>
      <w:r w:rsidRPr="008E52AA">
        <w:rPr>
          <w:rFonts w:asciiTheme="majorHAnsi" w:eastAsia="Arial" w:hAnsiTheme="majorHAnsi" w:cs="Arial"/>
          <w:spacing w:val="2"/>
          <w:w w:val="99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w w:val="99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6"/>
          <w:w w:val="99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w w:val="99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w w:val="99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w w:val="99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w w:val="99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w w:val="99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18"/>
          <w:w w:val="9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2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y a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ba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n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z w:val="24"/>
          <w:szCs w:val="24"/>
        </w:rPr>
        <w:t>cc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e c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1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(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CC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(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))</w:t>
      </w:r>
      <w:r w:rsidRPr="008E52AA">
        <w:rPr>
          <w:rFonts w:asciiTheme="majorHAnsi" w:eastAsia="Arial" w:hAnsiTheme="majorHAnsi" w:cs="Arial"/>
          <w:sz w:val="24"/>
          <w:szCs w:val="24"/>
        </w:rPr>
        <w:t>.</w:t>
      </w:r>
      <w:r w:rsidRPr="008E52AA">
        <w:rPr>
          <w:rFonts w:asciiTheme="majorHAnsi" w:eastAsia="Arial" w:hAnsiTheme="majorHAnsi" w:cs="Arial"/>
          <w:spacing w:val="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24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z w:val="24"/>
          <w:szCs w:val="24"/>
        </w:rPr>
        <w:t>so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ea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1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pe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ba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t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x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apo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1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z w:val="24"/>
          <w:szCs w:val="24"/>
        </w:rPr>
        <w:t>se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1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add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-1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sc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.</w:t>
      </w:r>
    </w:p>
    <w:p w14:paraId="5FFBC57C" w14:textId="77777777" w:rsidR="00274906" w:rsidRPr="008E52AA" w:rsidRDefault="00274906" w:rsidP="009B2E88">
      <w:pPr>
        <w:spacing w:line="276" w:lineRule="auto"/>
        <w:rPr>
          <w:rFonts w:asciiTheme="majorHAnsi" w:hAnsiTheme="majorHAnsi"/>
          <w:sz w:val="24"/>
          <w:szCs w:val="24"/>
        </w:rPr>
      </w:pPr>
    </w:p>
    <w:p w14:paraId="5B457405" w14:textId="25A19963" w:rsidR="00274906" w:rsidRPr="009B2E88" w:rsidRDefault="008E52AA" w:rsidP="009B2E88">
      <w:pPr>
        <w:spacing w:line="276" w:lineRule="auto"/>
        <w:ind w:right="7370"/>
        <w:rPr>
          <w:rFonts w:asciiTheme="majorHAnsi" w:eastAsia="Arial" w:hAnsiTheme="majorHAnsi" w:cs="Arial"/>
          <w:sz w:val="24"/>
          <w:szCs w:val="24"/>
        </w:rPr>
      </w:pPr>
      <w:r w:rsidRPr="008E52AA">
        <w:rPr>
          <w:rFonts w:asciiTheme="majorHAnsi" w:eastAsia="Arial" w:hAnsiTheme="majorHAnsi" w:cs="Arial"/>
          <w:b/>
          <w:spacing w:val="3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b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b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b/>
          <w:spacing w:val="-2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b/>
          <w:spacing w:val="3"/>
          <w:w w:val="99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b/>
          <w:spacing w:val="-3"/>
          <w:w w:val="99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b/>
          <w:spacing w:val="3"/>
          <w:w w:val="99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b/>
          <w:spacing w:val="1"/>
          <w:w w:val="99"/>
          <w:sz w:val="24"/>
          <w:szCs w:val="24"/>
        </w:rPr>
        <w:t>ce</w:t>
      </w:r>
      <w:r w:rsidRPr="008E52AA">
        <w:rPr>
          <w:rFonts w:asciiTheme="majorHAnsi" w:eastAsia="Arial" w:hAnsiTheme="majorHAnsi" w:cs="Arial"/>
          <w:b/>
          <w:spacing w:val="3"/>
          <w:w w:val="99"/>
          <w:sz w:val="24"/>
          <w:szCs w:val="24"/>
        </w:rPr>
        <w:t>du</w:t>
      </w:r>
      <w:r w:rsidRPr="008E52AA">
        <w:rPr>
          <w:rFonts w:asciiTheme="majorHAnsi" w:eastAsia="Arial" w:hAnsiTheme="majorHAnsi" w:cs="Arial"/>
          <w:b/>
          <w:spacing w:val="-3"/>
          <w:w w:val="99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b/>
          <w:w w:val="99"/>
          <w:sz w:val="24"/>
          <w:szCs w:val="24"/>
        </w:rPr>
        <w:t>e</w:t>
      </w:r>
    </w:p>
    <w:p w14:paraId="69A7A17B" w14:textId="3E33EC73" w:rsidR="00274906" w:rsidRPr="008E52AA" w:rsidRDefault="008E52AA" w:rsidP="009B2E88">
      <w:pPr>
        <w:spacing w:before="65" w:line="276" w:lineRule="auto"/>
        <w:ind w:left="360" w:right="520" w:hanging="375"/>
        <w:rPr>
          <w:rFonts w:asciiTheme="majorHAnsi" w:eastAsia="Arial" w:hAnsiTheme="majorHAnsi" w:cs="Arial"/>
          <w:sz w:val="24"/>
          <w:szCs w:val="24"/>
        </w:rPr>
      </w:pP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1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 xml:space="preserve">. </w:t>
      </w:r>
      <w:r w:rsidRPr="008E52AA">
        <w:rPr>
          <w:rFonts w:asciiTheme="majorHAnsi" w:eastAsia="Arial" w:hAnsiTheme="majorHAnsi" w:cs="Arial"/>
          <w:spacing w:val="54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4"/>
          <w:position w:val="1"/>
          <w:sz w:val="24"/>
          <w:szCs w:val="24"/>
        </w:rPr>
        <w:t>z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 xml:space="preserve">e 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geo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-2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-15"/>
          <w:position w:val="1"/>
          <w:sz w:val="24"/>
          <w:szCs w:val="24"/>
        </w:rPr>
        <w:t xml:space="preserve"> </w:t>
      </w:r>
      <w:r w:rsidR="00D13855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F</w:t>
      </w:r>
      <w:r w:rsidR="00D13855" w:rsidRPr="00D13855">
        <w:rPr>
          <w:rFonts w:asciiTheme="majorHAnsi" w:eastAsia="Arial" w:hAnsiTheme="majorHAnsi" w:cs="Arial"/>
          <w:spacing w:val="6"/>
          <w:position w:val="1"/>
          <w:sz w:val="24"/>
          <w:szCs w:val="24"/>
          <w:vertAlign w:val="subscript"/>
        </w:rPr>
        <w:t>2</w:t>
      </w:r>
      <w:r w:rsidRPr="008E52AA">
        <w:rPr>
          <w:rFonts w:asciiTheme="majorHAnsi" w:eastAsia="Arial" w:hAnsiTheme="majorHAnsi" w:cs="Arial"/>
          <w:spacing w:val="3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14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0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/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-</w:t>
      </w:r>
      <w:proofErr w:type="spellStart"/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pacing w:val="7"/>
          <w:position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Z</w:t>
      </w:r>
      <w:proofErr w:type="spellEnd"/>
      <w:r w:rsidRPr="008E52AA">
        <w:rPr>
          <w:rFonts w:asciiTheme="majorHAnsi" w:eastAsia="Arial" w:hAnsiTheme="majorHAnsi" w:cs="Arial"/>
          <w:spacing w:val="-17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4"/>
          <w:position w:val="1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9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9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4"/>
          <w:position w:val="1"/>
          <w:sz w:val="24"/>
          <w:szCs w:val="24"/>
        </w:rPr>
        <w:t>z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-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po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y</w:t>
      </w:r>
      <w:r w:rsidR="00B660BF">
        <w:rPr>
          <w:rFonts w:asciiTheme="majorHAnsi" w:eastAsia="Arial" w:hAnsiTheme="majorHAnsi" w:cs="Arial"/>
          <w:spacing w:val="-14"/>
          <w:sz w:val="24"/>
          <w:szCs w:val="24"/>
        </w:rPr>
        <w:t xml:space="preserve"> (ZPE)</w:t>
      </w:r>
      <w:r w:rsidRPr="008E52AA">
        <w:rPr>
          <w:rFonts w:asciiTheme="majorHAnsi" w:eastAsia="Arial" w:hAnsiTheme="majorHAnsi" w:cs="Arial"/>
          <w:sz w:val="24"/>
          <w:szCs w:val="24"/>
        </w:rPr>
        <w:t>.</w:t>
      </w:r>
      <w:r w:rsidRPr="008E52AA">
        <w:rPr>
          <w:rFonts w:asciiTheme="majorHAnsi" w:eastAsia="Arial" w:hAnsiTheme="majorHAnsi" w:cs="Arial"/>
          <w:spacing w:val="2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do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eq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geo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-2"/>
          <w:sz w:val="24"/>
          <w:szCs w:val="24"/>
        </w:rPr>
        <w:t xml:space="preserve"> </w:t>
      </w:r>
      <w:r w:rsidR="00C861B3">
        <w:rPr>
          <w:rFonts w:asciiTheme="majorHAnsi" w:eastAsia="Arial" w:hAnsiTheme="majorHAnsi" w:cs="Arial"/>
          <w:spacing w:val="-4"/>
          <w:sz w:val="24"/>
          <w:szCs w:val="24"/>
        </w:rPr>
        <w:t>and</w:t>
      </w:r>
      <w:r w:rsidRPr="008E52AA">
        <w:rPr>
          <w:rFonts w:asciiTheme="majorHAnsi" w:eastAsia="Arial" w:hAnsiTheme="majorHAnsi" w:cs="Arial"/>
          <w:spacing w:val="-1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>Z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kc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/</w:t>
      </w:r>
      <w:proofErr w:type="spellStart"/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l</w:t>
      </w:r>
      <w:proofErr w:type="spellEnd"/>
      <w:r w:rsidRPr="008E52AA">
        <w:rPr>
          <w:rFonts w:asciiTheme="majorHAnsi" w:eastAsia="Arial" w:hAnsiTheme="majorHAnsi" w:cs="Arial"/>
          <w:spacing w:val="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(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oo</w:t>
      </w:r>
      <w:r w:rsidRPr="008E52AA">
        <w:rPr>
          <w:rFonts w:asciiTheme="majorHAnsi" w:eastAsia="Arial" w:hAnsiTheme="majorHAnsi" w:cs="Arial"/>
          <w:sz w:val="24"/>
          <w:szCs w:val="24"/>
        </w:rPr>
        <w:t>k</w:t>
      </w:r>
      <w:r w:rsidRPr="008E52AA">
        <w:rPr>
          <w:rFonts w:asciiTheme="majorHAnsi" w:eastAsia="Arial" w:hAnsiTheme="majorHAnsi" w:cs="Arial"/>
          <w:spacing w:val="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 xml:space="preserve"> 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e 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pacing w:val="-2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2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3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-24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21"/>
          <w:sz w:val="24"/>
          <w:szCs w:val="24"/>
        </w:rPr>
        <w:t>I</w:t>
      </w:r>
      <w:r>
        <w:rPr>
          <w:rFonts w:asciiTheme="majorHAnsi" w:eastAsia="Arial" w:hAnsiTheme="majorHAnsi" w:cs="Arial"/>
          <w:sz w:val="24"/>
          <w:szCs w:val="24"/>
        </w:rPr>
        <w:t xml:space="preserve">S </w:t>
      </w:r>
      <w:r w:rsidRPr="008E52AA">
        <w:rPr>
          <w:rFonts w:asciiTheme="majorHAnsi" w:eastAsia="Arial" w:hAnsiTheme="majorHAnsi" w:cs="Arial"/>
          <w:w w:val="103"/>
          <w:position w:val="-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2"/>
          <w:w w:val="103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w w:val="103"/>
          <w:position w:val="-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6"/>
          <w:w w:val="103"/>
          <w:position w:val="-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w w:val="103"/>
          <w:position w:val="-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2"/>
          <w:w w:val="103"/>
          <w:position w:val="-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12"/>
          <w:w w:val="103"/>
          <w:position w:val="-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4"/>
          <w:w w:val="103"/>
          <w:position w:val="-1"/>
          <w:sz w:val="24"/>
          <w:szCs w:val="24"/>
        </w:rPr>
        <w:t>)</w:t>
      </w:r>
      <w:r w:rsidRPr="008E52AA">
        <w:rPr>
          <w:rFonts w:asciiTheme="majorHAnsi" w:eastAsia="Arial" w:hAnsiTheme="majorHAnsi" w:cs="Arial"/>
          <w:w w:val="104"/>
          <w:position w:val="-1"/>
          <w:sz w:val="24"/>
          <w:szCs w:val="24"/>
        </w:rPr>
        <w:t>.</w:t>
      </w:r>
    </w:p>
    <w:p w14:paraId="5EEAE8BD" w14:textId="77777777" w:rsidR="00274906" w:rsidRPr="008E52AA" w:rsidRDefault="00274906" w:rsidP="009B2E88">
      <w:pPr>
        <w:spacing w:before="1" w:line="276" w:lineRule="auto"/>
        <w:ind w:left="360"/>
        <w:rPr>
          <w:rFonts w:asciiTheme="majorHAnsi" w:hAnsiTheme="majorHAnsi"/>
          <w:sz w:val="24"/>
          <w:szCs w:val="24"/>
        </w:rPr>
      </w:pPr>
    </w:p>
    <w:p w14:paraId="74EF7A91" w14:textId="7E47126C" w:rsidR="00274906" w:rsidRPr="008E52AA" w:rsidRDefault="008E52AA" w:rsidP="009B2E88">
      <w:pPr>
        <w:spacing w:before="44" w:line="276" w:lineRule="auto"/>
        <w:ind w:left="360" w:right="101" w:hanging="375"/>
        <w:rPr>
          <w:rFonts w:asciiTheme="majorHAnsi" w:eastAsia="Arial" w:hAnsiTheme="majorHAnsi" w:cs="Arial"/>
          <w:sz w:val="24"/>
          <w:szCs w:val="24"/>
        </w:rPr>
      </w:pP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 xml:space="preserve">.  </w:t>
      </w:r>
      <w:r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7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15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36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un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43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op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25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geo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53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 xml:space="preserve"> </w:t>
      </w:r>
      <w:r w:rsidR="00C861B3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F</w:t>
      </w:r>
      <w:r w:rsidR="00D13855" w:rsidRPr="00D13855">
        <w:rPr>
          <w:rFonts w:asciiTheme="majorHAnsi" w:eastAsia="Arial" w:hAnsiTheme="majorHAnsi" w:cs="Arial"/>
          <w:spacing w:val="6"/>
          <w:position w:val="1"/>
          <w:sz w:val="24"/>
          <w:szCs w:val="24"/>
          <w:vertAlign w:val="subscript"/>
        </w:rPr>
        <w:t>2</w:t>
      </w:r>
      <w:r w:rsidR="00C861B3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 xml:space="preserve"> molecule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14"/>
          <w:position w:val="1"/>
          <w:sz w:val="24"/>
          <w:szCs w:val="24"/>
        </w:rPr>
        <w:t xml:space="preserve"> </w:t>
      </w:r>
      <w:proofErr w:type="gramStart"/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 xml:space="preserve">e </w:t>
      </w:r>
      <w:r w:rsidRPr="008E52AA">
        <w:rPr>
          <w:rFonts w:asciiTheme="majorHAnsi" w:eastAsia="Arial" w:hAnsiTheme="majorHAnsi" w:cs="Arial"/>
          <w:spacing w:val="7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proofErr w:type="gramEnd"/>
      <w:r w:rsidRPr="008E52AA">
        <w:rPr>
          <w:rFonts w:asciiTheme="majorHAnsi" w:eastAsia="Arial" w:hAnsiTheme="majorHAnsi" w:cs="Arial"/>
          <w:spacing w:val="22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3"/>
          <w:position w:val="1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29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37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7"/>
          <w:position w:val="1"/>
          <w:sz w:val="24"/>
          <w:szCs w:val="24"/>
        </w:rPr>
        <w:t>CC</w:t>
      </w:r>
      <w:r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7"/>
          <w:position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(</w:t>
      </w:r>
      <w:r w:rsidRPr="008E52AA">
        <w:rPr>
          <w:rFonts w:asciiTheme="majorHAnsi" w:eastAsia="Arial" w:hAnsiTheme="majorHAnsi" w:cs="Arial"/>
          <w:spacing w:val="-11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)</w:t>
      </w:r>
      <w:r w:rsidRPr="008E52AA">
        <w:rPr>
          <w:rFonts w:asciiTheme="majorHAnsi" w:eastAsia="Arial" w:hAnsiTheme="majorHAnsi" w:cs="Arial"/>
          <w:spacing w:val="19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6"/>
          <w:w w:val="104"/>
          <w:position w:val="1"/>
          <w:sz w:val="24"/>
          <w:szCs w:val="24"/>
        </w:rPr>
        <w:t>[</w:t>
      </w:r>
      <w:r w:rsidRPr="008E52AA">
        <w:rPr>
          <w:rFonts w:asciiTheme="majorHAnsi" w:eastAsia="Arial" w:hAnsiTheme="majorHAnsi" w:cs="Arial"/>
          <w:w w:val="103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2"/>
          <w:w w:val="103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12"/>
          <w:w w:val="103"/>
          <w:position w:val="1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2"/>
          <w:w w:val="103"/>
          <w:position w:val="1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-8"/>
          <w:w w:val="103"/>
          <w:position w:val="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2"/>
          <w:w w:val="103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w w:val="103"/>
          <w:position w:val="1"/>
          <w:sz w:val="24"/>
          <w:szCs w:val="24"/>
        </w:rPr>
        <w:t xml:space="preserve">d 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3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1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4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2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do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3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x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5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3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pe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ba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e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4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rr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4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4"/>
          <w:w w:val="103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2"/>
          <w:w w:val="103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6"/>
          <w:w w:val="104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2"/>
          <w:w w:val="10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2"/>
          <w:w w:val="103"/>
          <w:sz w:val="24"/>
          <w:szCs w:val="24"/>
        </w:rPr>
        <w:t>od</w:t>
      </w:r>
      <w:r w:rsidRPr="008E52AA">
        <w:rPr>
          <w:rFonts w:asciiTheme="majorHAnsi" w:eastAsia="Arial" w:hAnsiTheme="majorHAnsi" w:cs="Arial"/>
          <w:w w:val="104"/>
          <w:sz w:val="24"/>
          <w:szCs w:val="24"/>
        </w:rPr>
        <w:t xml:space="preserve">]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2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1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3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3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-</w:t>
      </w:r>
      <w:proofErr w:type="spellStart"/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>Z</w:t>
      </w:r>
      <w:proofErr w:type="spellEnd"/>
      <w:r w:rsidRPr="008E52AA">
        <w:rPr>
          <w:rFonts w:asciiTheme="majorHAnsi" w:eastAsia="Arial" w:hAnsiTheme="majorHAnsi" w:cs="Arial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3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-</w:t>
      </w:r>
      <w:proofErr w:type="spellStart"/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>TZ</w:t>
      </w:r>
      <w:proofErr w:type="spellEnd"/>
      <w:r w:rsidRPr="008E52AA">
        <w:rPr>
          <w:rFonts w:asciiTheme="majorHAnsi" w:eastAsia="Arial" w:hAnsiTheme="majorHAnsi" w:cs="Arial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4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2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-</w:t>
      </w:r>
      <w:proofErr w:type="spellStart"/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Q</w:t>
      </w:r>
      <w:r w:rsidRPr="008E52AA">
        <w:rPr>
          <w:rFonts w:asciiTheme="majorHAnsi" w:eastAsia="Arial" w:hAnsiTheme="majorHAnsi" w:cs="Arial"/>
          <w:sz w:val="24"/>
          <w:szCs w:val="24"/>
        </w:rPr>
        <w:t>Z</w:t>
      </w:r>
      <w:proofErr w:type="spellEnd"/>
      <w:r w:rsidRPr="008E52AA">
        <w:rPr>
          <w:rFonts w:asciiTheme="majorHAnsi" w:eastAsia="Arial" w:hAnsiTheme="majorHAnsi" w:cs="Arial"/>
          <w:spacing w:val="4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ba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s.</w:t>
      </w:r>
      <w:r w:rsidRPr="008E52AA">
        <w:rPr>
          <w:rFonts w:asciiTheme="majorHAnsi" w:eastAsia="Arial" w:hAnsiTheme="majorHAnsi" w:cs="Arial"/>
          <w:spacing w:val="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do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2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6"/>
          <w:w w:val="104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2"/>
          <w:w w:val="10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2"/>
          <w:w w:val="103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w w:val="103"/>
          <w:sz w:val="24"/>
          <w:szCs w:val="24"/>
        </w:rPr>
        <w:t xml:space="preserve">se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s.</w:t>
      </w:r>
      <w:r w:rsidRPr="008E52AA">
        <w:rPr>
          <w:rFonts w:asciiTheme="majorHAnsi" w:eastAsia="Arial" w:hAnsiTheme="majorHAnsi" w:cs="Arial"/>
          <w:spacing w:val="1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do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2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nu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be</w:t>
      </w:r>
      <w:r w:rsidRPr="008E52AA">
        <w:rPr>
          <w:rFonts w:asciiTheme="majorHAnsi" w:eastAsia="Arial" w:hAnsiTheme="majorHAnsi" w:cs="Arial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5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10"/>
          <w:sz w:val="24"/>
          <w:szCs w:val="24"/>
        </w:rPr>
        <w:t xml:space="preserve"> </w:t>
      </w:r>
      <w:proofErr w:type="spellStart"/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ba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proofErr w:type="spellEnd"/>
      <w:r w:rsidRPr="008E52AA">
        <w:rPr>
          <w:rFonts w:asciiTheme="majorHAnsi" w:eastAsia="Arial" w:hAnsiTheme="majorHAnsi" w:cs="Arial"/>
          <w:spacing w:val="1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un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s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ea</w:t>
      </w:r>
      <w:r w:rsidRPr="008E52AA">
        <w:rPr>
          <w:rFonts w:asciiTheme="majorHAnsi" w:eastAsia="Arial" w:hAnsiTheme="majorHAnsi" w:cs="Arial"/>
          <w:sz w:val="24"/>
          <w:szCs w:val="24"/>
        </w:rPr>
        <w:t>ch</w:t>
      </w:r>
      <w:r w:rsidRPr="008E52AA">
        <w:rPr>
          <w:rFonts w:asciiTheme="majorHAnsi" w:eastAsia="Arial" w:hAnsiTheme="majorHAnsi" w:cs="Arial"/>
          <w:spacing w:val="1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w w:val="103"/>
          <w:sz w:val="24"/>
          <w:szCs w:val="24"/>
        </w:rPr>
        <w:t>ba</w:t>
      </w:r>
      <w:r w:rsidRPr="008E52AA">
        <w:rPr>
          <w:rFonts w:asciiTheme="majorHAnsi" w:eastAsia="Arial" w:hAnsiTheme="majorHAnsi" w:cs="Arial"/>
          <w:w w:val="103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7"/>
          <w:w w:val="103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w w:val="103"/>
          <w:sz w:val="24"/>
          <w:szCs w:val="24"/>
        </w:rPr>
        <w:t>s.</w:t>
      </w:r>
    </w:p>
    <w:p w14:paraId="223DF9B3" w14:textId="77777777" w:rsidR="00274906" w:rsidRPr="008E52AA" w:rsidRDefault="00274906" w:rsidP="009B2E88">
      <w:pPr>
        <w:spacing w:before="8" w:line="276" w:lineRule="auto"/>
        <w:ind w:left="360"/>
        <w:rPr>
          <w:rFonts w:asciiTheme="majorHAnsi" w:hAnsiTheme="majorHAnsi"/>
          <w:sz w:val="24"/>
          <w:szCs w:val="24"/>
        </w:rPr>
      </w:pPr>
    </w:p>
    <w:p w14:paraId="3EA10698" w14:textId="77777777" w:rsidR="00274906" w:rsidRPr="008E52AA" w:rsidRDefault="008E52AA" w:rsidP="009B2E88">
      <w:pPr>
        <w:spacing w:before="35" w:line="276" w:lineRule="auto"/>
        <w:ind w:left="360" w:right="236"/>
        <w:rPr>
          <w:rFonts w:asciiTheme="majorHAnsi" w:eastAsia="Arial" w:hAnsiTheme="majorHAnsi" w:cs="Arial"/>
          <w:sz w:val="24"/>
          <w:szCs w:val="24"/>
        </w:rPr>
      </w:pPr>
      <w:r w:rsidRPr="00B776FE">
        <w:rPr>
          <w:rFonts w:asciiTheme="majorHAnsi" w:eastAsia="Arial" w:hAnsiTheme="majorHAnsi" w:cs="Arial"/>
          <w:b/>
          <w:spacing w:val="-8"/>
          <w:sz w:val="24"/>
          <w:szCs w:val="24"/>
        </w:rPr>
        <w:t>H</w:t>
      </w:r>
      <w:r w:rsidRPr="00B776FE">
        <w:rPr>
          <w:rFonts w:asciiTheme="majorHAnsi" w:eastAsia="Arial" w:hAnsiTheme="majorHAnsi" w:cs="Arial"/>
          <w:b/>
          <w:spacing w:val="6"/>
          <w:sz w:val="24"/>
          <w:szCs w:val="24"/>
        </w:rPr>
        <w:t>i</w:t>
      </w:r>
      <w:r w:rsidRPr="00B776FE">
        <w:rPr>
          <w:rFonts w:asciiTheme="majorHAnsi" w:eastAsia="Arial" w:hAnsiTheme="majorHAnsi" w:cs="Arial"/>
          <w:b/>
          <w:spacing w:val="-13"/>
          <w:sz w:val="24"/>
          <w:szCs w:val="24"/>
        </w:rPr>
        <w:t>n</w:t>
      </w:r>
      <w:r w:rsidRPr="00B776FE">
        <w:rPr>
          <w:rFonts w:asciiTheme="majorHAnsi" w:eastAsia="Arial" w:hAnsiTheme="majorHAnsi" w:cs="Arial"/>
          <w:b/>
          <w:spacing w:val="-7"/>
          <w:sz w:val="24"/>
          <w:szCs w:val="24"/>
        </w:rPr>
        <w:t>t</w:t>
      </w:r>
      <w:r w:rsidRPr="00B776FE">
        <w:rPr>
          <w:rFonts w:asciiTheme="majorHAnsi" w:eastAsia="Arial" w:hAnsiTheme="majorHAnsi" w:cs="Arial"/>
          <w:b/>
          <w:sz w:val="24"/>
          <w:szCs w:val="24"/>
        </w:rPr>
        <w:t>:</w:t>
      </w:r>
      <w:r w:rsidRPr="00B776FE">
        <w:rPr>
          <w:rFonts w:asciiTheme="majorHAnsi" w:eastAsia="Arial" w:hAnsiTheme="majorHAnsi" w:cs="Arial"/>
          <w:b/>
          <w:spacing w:val="-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 xml:space="preserve"> 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CC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(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)</w:t>
      </w:r>
      <w:r w:rsidRPr="008E52AA">
        <w:rPr>
          <w:rFonts w:asciiTheme="majorHAnsi" w:eastAsia="Arial" w:hAnsiTheme="majorHAnsi" w:cs="Arial"/>
          <w:spacing w:val="-2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2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ll</w:t>
      </w:r>
      <w:r w:rsidRPr="008E52AA">
        <w:rPr>
          <w:rFonts w:asciiTheme="majorHAnsi" w:eastAsia="Arial" w:hAnsiTheme="majorHAnsi" w:cs="Arial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1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so 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1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ee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epa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e c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2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r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sz w:val="24"/>
          <w:szCs w:val="24"/>
        </w:rPr>
        <w:t>.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1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CC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(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)</w:t>
      </w:r>
      <w:r w:rsidRPr="008E52AA">
        <w:rPr>
          <w:rFonts w:asciiTheme="majorHAnsi" w:eastAsia="Arial" w:hAnsiTheme="majorHAnsi" w:cs="Arial"/>
          <w:spacing w:val="-2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n 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k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 xml:space="preserve"> b</w:t>
      </w:r>
      <w:r w:rsidRPr="008E52AA">
        <w:rPr>
          <w:rFonts w:asciiTheme="majorHAnsi" w:eastAsia="Arial" w:hAnsiTheme="majorHAnsi" w:cs="Arial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g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:</w:t>
      </w:r>
    </w:p>
    <w:p w14:paraId="4286C265" w14:textId="77777777" w:rsidR="008E52AA" w:rsidRDefault="008E52AA" w:rsidP="009B2E88">
      <w:pPr>
        <w:spacing w:line="276" w:lineRule="auto"/>
        <w:ind w:left="360"/>
        <w:rPr>
          <w:rFonts w:asciiTheme="majorHAnsi" w:eastAsia="Arial" w:hAnsiTheme="majorHAnsi" w:cs="Arial"/>
          <w:spacing w:val="6"/>
          <w:sz w:val="24"/>
          <w:szCs w:val="24"/>
        </w:rPr>
      </w:pPr>
    </w:p>
    <w:p w14:paraId="46DC79FA" w14:textId="46864319" w:rsidR="00274906" w:rsidRPr="008E52AA" w:rsidRDefault="00E10CBE" w:rsidP="009B2E88">
      <w:pPr>
        <w:spacing w:line="276" w:lineRule="auto"/>
        <w:ind w:left="360"/>
        <w:rPr>
          <w:rFonts w:asciiTheme="majorHAnsi" w:eastAsia="Arial" w:hAnsiTheme="majorHAnsi" w:cs="Arial"/>
          <w:sz w:val="24"/>
          <w:szCs w:val="24"/>
        </w:rPr>
      </w:pPr>
      <w:r>
        <w:rPr>
          <w:rFonts w:asciiTheme="majorHAnsi" w:eastAsia="Arial" w:hAnsiTheme="majorHAnsi" w:cs="Arial"/>
          <w:spacing w:val="6"/>
          <w:sz w:val="24"/>
          <w:szCs w:val="24"/>
        </w:rPr>
        <w:t>METHOD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 xml:space="preserve">  </w:t>
      </w:r>
      <w:r w:rsidR="008E52AA" w:rsidRPr="008E52AA">
        <w:rPr>
          <w:rFonts w:asciiTheme="majorHAnsi" w:eastAsia="Arial" w:hAnsiTheme="majorHAnsi" w:cs="Arial"/>
          <w:spacing w:val="12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6"/>
          <w:sz w:val="24"/>
          <w:szCs w:val="24"/>
        </w:rPr>
        <w:t>CC</w:t>
      </w:r>
      <w:r w:rsidR="008E52AA" w:rsidRPr="008E52AA">
        <w:rPr>
          <w:rFonts w:asciiTheme="majorHAnsi" w:eastAsia="Arial" w:hAnsiTheme="majorHAnsi" w:cs="Arial"/>
          <w:spacing w:val="4"/>
          <w:sz w:val="24"/>
          <w:szCs w:val="24"/>
        </w:rPr>
        <w:t>S</w:t>
      </w:r>
      <w:r w:rsidR="008E52AA" w:rsidRPr="008E52AA">
        <w:rPr>
          <w:rFonts w:asciiTheme="majorHAnsi" w:eastAsia="Arial" w:hAnsiTheme="majorHAnsi" w:cs="Arial"/>
          <w:spacing w:val="6"/>
          <w:sz w:val="24"/>
          <w:szCs w:val="24"/>
        </w:rPr>
        <w:t>D</w:t>
      </w:r>
      <w:r w:rsidR="008E52AA" w:rsidRPr="008E52AA">
        <w:rPr>
          <w:rFonts w:asciiTheme="majorHAnsi" w:eastAsia="Arial" w:hAnsiTheme="majorHAnsi" w:cs="Arial"/>
          <w:spacing w:val="-5"/>
          <w:sz w:val="24"/>
          <w:szCs w:val="24"/>
        </w:rPr>
        <w:t>(</w:t>
      </w:r>
      <w:r w:rsidR="008E52AA" w:rsidRPr="008E52AA">
        <w:rPr>
          <w:rFonts w:asciiTheme="majorHAnsi" w:eastAsia="Arial" w:hAnsiTheme="majorHAnsi" w:cs="Arial"/>
          <w:spacing w:val="-11"/>
          <w:sz w:val="24"/>
          <w:szCs w:val="24"/>
        </w:rPr>
        <w:t>T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)</w:t>
      </w:r>
    </w:p>
    <w:p w14:paraId="13404B22" w14:textId="77777777" w:rsidR="008E52AA" w:rsidRDefault="008E52AA" w:rsidP="009B2E88">
      <w:pPr>
        <w:spacing w:line="276" w:lineRule="auto"/>
        <w:ind w:left="360" w:right="203"/>
        <w:rPr>
          <w:rFonts w:asciiTheme="majorHAnsi" w:eastAsia="Arial" w:hAnsiTheme="majorHAnsi" w:cs="Arial"/>
          <w:spacing w:val="-8"/>
          <w:sz w:val="24"/>
          <w:szCs w:val="24"/>
        </w:rPr>
      </w:pPr>
    </w:p>
    <w:p w14:paraId="248F0CA1" w14:textId="77777777" w:rsidR="00274906" w:rsidRPr="008E52AA" w:rsidRDefault="008E52AA" w:rsidP="009B2E88">
      <w:pPr>
        <w:spacing w:line="276" w:lineRule="auto"/>
        <w:ind w:left="360"/>
        <w:rPr>
          <w:rFonts w:asciiTheme="majorHAnsi" w:eastAsia="Arial" w:hAnsiTheme="majorHAnsi" w:cs="Arial"/>
          <w:sz w:val="24"/>
          <w:szCs w:val="24"/>
        </w:rPr>
      </w:pPr>
      <w:r w:rsidRPr="00B776FE">
        <w:rPr>
          <w:rFonts w:asciiTheme="majorHAnsi" w:eastAsia="Arial" w:hAnsiTheme="majorHAnsi" w:cs="Arial"/>
          <w:b/>
          <w:spacing w:val="-8"/>
          <w:sz w:val="24"/>
          <w:szCs w:val="24"/>
        </w:rPr>
        <w:t>H</w:t>
      </w:r>
      <w:r w:rsidRPr="00B776FE">
        <w:rPr>
          <w:rFonts w:asciiTheme="majorHAnsi" w:eastAsia="Arial" w:hAnsiTheme="majorHAnsi" w:cs="Arial"/>
          <w:b/>
          <w:spacing w:val="6"/>
          <w:sz w:val="24"/>
          <w:szCs w:val="24"/>
        </w:rPr>
        <w:t>i</w:t>
      </w:r>
      <w:r w:rsidRPr="00B776FE">
        <w:rPr>
          <w:rFonts w:asciiTheme="majorHAnsi" w:eastAsia="Arial" w:hAnsiTheme="majorHAnsi" w:cs="Arial"/>
          <w:b/>
          <w:spacing w:val="-13"/>
          <w:sz w:val="24"/>
          <w:szCs w:val="24"/>
        </w:rPr>
        <w:t>n</w:t>
      </w:r>
      <w:r w:rsidRPr="00B776FE">
        <w:rPr>
          <w:rFonts w:asciiTheme="majorHAnsi" w:eastAsia="Arial" w:hAnsiTheme="majorHAnsi" w:cs="Arial"/>
          <w:b/>
          <w:spacing w:val="-7"/>
          <w:sz w:val="24"/>
          <w:szCs w:val="24"/>
        </w:rPr>
        <w:t>t</w:t>
      </w:r>
      <w:r w:rsidRPr="00B776FE">
        <w:rPr>
          <w:rFonts w:asciiTheme="majorHAnsi" w:eastAsia="Arial" w:hAnsiTheme="majorHAnsi" w:cs="Arial"/>
          <w:b/>
          <w:sz w:val="24"/>
          <w:szCs w:val="24"/>
        </w:rPr>
        <w:t>:</w:t>
      </w:r>
      <w:r w:rsidRPr="00B776FE">
        <w:rPr>
          <w:rFonts w:asciiTheme="majorHAnsi" w:eastAsia="Arial" w:hAnsiTheme="majorHAnsi" w:cs="Arial"/>
          <w:b/>
          <w:spacing w:val="-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2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z w:val="24"/>
          <w:szCs w:val="24"/>
        </w:rPr>
        <w:t>se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3"/>
          <w:sz w:val="24"/>
          <w:szCs w:val="24"/>
        </w:rPr>
        <w:t>@@</w:t>
      </w:r>
      <w:r w:rsidRPr="008E52AA">
        <w:rPr>
          <w:rFonts w:asciiTheme="majorHAnsi" w:eastAsia="Arial" w:hAnsiTheme="majorHAnsi" w:cs="Arial"/>
          <w:sz w:val="24"/>
          <w:szCs w:val="24"/>
        </w:rPr>
        <w:t>@</w:t>
      </w:r>
      <w:r w:rsidRPr="008E52AA">
        <w:rPr>
          <w:rFonts w:asciiTheme="majorHAnsi" w:eastAsia="Arial" w:hAnsiTheme="majorHAnsi" w:cs="Arial"/>
          <w:spacing w:val="-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epa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 xml:space="preserve"> t</w:t>
      </w:r>
      <w:r w:rsidRPr="008E52AA">
        <w:rPr>
          <w:rFonts w:asciiTheme="majorHAnsi" w:eastAsia="Arial" w:hAnsiTheme="majorHAnsi" w:cs="Arial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2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-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se</w:t>
      </w:r>
      <w:r w:rsidRPr="008E52AA">
        <w:rPr>
          <w:rFonts w:asciiTheme="majorHAnsi" w:eastAsia="Arial" w:hAnsiTheme="majorHAnsi" w:cs="Arial"/>
          <w:spacing w:val="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3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-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z w:val="24"/>
          <w:szCs w:val="24"/>
        </w:rPr>
        <w:t>t</w:t>
      </w:r>
    </w:p>
    <w:p w14:paraId="3A3E7330" w14:textId="2A4648CE" w:rsidR="00274906" w:rsidRPr="008E52AA" w:rsidRDefault="008E52AA" w:rsidP="009B2E88">
      <w:pPr>
        <w:spacing w:line="276" w:lineRule="auto"/>
        <w:ind w:left="360"/>
        <w:rPr>
          <w:rFonts w:asciiTheme="majorHAnsi" w:eastAsia="Arial" w:hAnsiTheme="majorHAnsi" w:cs="Arial"/>
          <w:sz w:val="24"/>
          <w:szCs w:val="24"/>
        </w:rPr>
      </w:pPr>
      <w:r w:rsidRPr="008E52AA">
        <w:rPr>
          <w:rFonts w:asciiTheme="majorHAnsi" w:eastAsia="Arial" w:hAnsiTheme="majorHAnsi" w:cs="Arial"/>
          <w:spacing w:val="-7"/>
          <w:position w:val="-1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6"/>
          <w:position w:val="-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8"/>
          <w:position w:val="-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.</w:t>
      </w:r>
    </w:p>
    <w:p w14:paraId="08D5B941" w14:textId="77777777" w:rsidR="00274906" w:rsidRPr="008E52AA" w:rsidRDefault="00274906" w:rsidP="009B2E88">
      <w:pPr>
        <w:spacing w:before="12" w:line="276" w:lineRule="auto"/>
        <w:ind w:left="360"/>
        <w:rPr>
          <w:rFonts w:asciiTheme="majorHAnsi" w:hAnsiTheme="majorHAnsi"/>
          <w:sz w:val="24"/>
          <w:szCs w:val="24"/>
        </w:rPr>
      </w:pPr>
    </w:p>
    <w:p w14:paraId="0A30AAAA" w14:textId="33C03925" w:rsidR="00274906" w:rsidRPr="008E52AA" w:rsidRDefault="00ED593E" w:rsidP="009B2E88">
      <w:pPr>
        <w:spacing w:before="29" w:line="276" w:lineRule="auto"/>
        <w:rPr>
          <w:rFonts w:asciiTheme="majorHAnsi" w:eastAsia="Arial" w:hAnsiTheme="majorHAnsi" w:cs="Arial"/>
          <w:sz w:val="24"/>
          <w:szCs w:val="24"/>
        </w:rPr>
      </w:pPr>
      <w:r>
        <w:rPr>
          <w:rFonts w:asciiTheme="majorHAnsi" w:eastAsia="Arial" w:hAnsiTheme="majorHAnsi" w:cs="Arial"/>
          <w:spacing w:val="1"/>
          <w:sz w:val="24"/>
          <w:szCs w:val="24"/>
        </w:rPr>
        <w:t>3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 xml:space="preserve">. </w:t>
      </w:r>
      <w:r w:rsidR="008E52AA" w:rsidRPr="008E52AA">
        <w:rPr>
          <w:rFonts w:asciiTheme="majorHAnsi" w:eastAsia="Arial" w:hAnsiTheme="majorHAnsi" w:cs="Arial"/>
          <w:spacing w:val="54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-8"/>
          <w:sz w:val="24"/>
          <w:szCs w:val="24"/>
        </w:rPr>
        <w:t>R</w:t>
      </w:r>
      <w:r w:rsidR="008E52AA" w:rsidRPr="008E52AA">
        <w:rPr>
          <w:rFonts w:asciiTheme="majorHAnsi" w:eastAsia="Arial" w:hAnsiTheme="majorHAnsi" w:cs="Arial"/>
          <w:spacing w:val="1"/>
          <w:sz w:val="24"/>
          <w:szCs w:val="24"/>
        </w:rPr>
        <w:t>epea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t</w:t>
      </w:r>
      <w:r w:rsidR="008E52AA" w:rsidRPr="008E52AA">
        <w:rPr>
          <w:rFonts w:asciiTheme="majorHAnsi" w:eastAsia="Arial" w:hAnsiTheme="majorHAnsi" w:cs="Arial"/>
          <w:spacing w:val="-20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s</w:t>
      </w:r>
      <w:r w:rsidR="008E52AA"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="008E52AA" w:rsidRPr="008E52AA">
        <w:rPr>
          <w:rFonts w:asciiTheme="majorHAnsi" w:eastAsia="Arial" w:hAnsiTheme="majorHAnsi" w:cs="Arial"/>
          <w:spacing w:val="1"/>
          <w:sz w:val="24"/>
          <w:szCs w:val="24"/>
        </w:rPr>
        <w:t>ep</w:t>
      </w:r>
      <w:r w:rsidR="008E52AA" w:rsidRPr="008E52AA">
        <w:rPr>
          <w:rFonts w:asciiTheme="majorHAnsi" w:eastAsia="Arial" w:hAnsiTheme="majorHAnsi" w:cs="Arial"/>
          <w:spacing w:val="2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2</w:t>
      </w:r>
      <w:r w:rsidR="008E52AA" w:rsidRPr="008E52AA">
        <w:rPr>
          <w:rFonts w:asciiTheme="majorHAnsi" w:eastAsia="Arial" w:hAnsiTheme="majorHAnsi" w:cs="Arial"/>
          <w:spacing w:val="-7"/>
          <w:sz w:val="24"/>
          <w:szCs w:val="24"/>
        </w:rPr>
        <w:t xml:space="preserve"> f</w:t>
      </w:r>
      <w:r w:rsidR="008E52AA"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r</w:t>
      </w:r>
      <w:r w:rsidR="008E52AA" w:rsidRPr="008E52AA">
        <w:rPr>
          <w:rFonts w:asciiTheme="majorHAnsi" w:eastAsia="Arial" w:hAnsiTheme="majorHAnsi" w:cs="Arial"/>
          <w:spacing w:val="14"/>
          <w:sz w:val="24"/>
          <w:szCs w:val="24"/>
        </w:rPr>
        <w:t xml:space="preserve"> </w:t>
      </w:r>
      <w:r>
        <w:rPr>
          <w:rFonts w:asciiTheme="majorHAnsi" w:eastAsia="Arial" w:hAnsiTheme="majorHAnsi" w:cs="Arial"/>
          <w:sz w:val="24"/>
          <w:szCs w:val="24"/>
        </w:rPr>
        <w:t>F</w:t>
      </w:r>
      <w:r w:rsidR="008E52AA" w:rsidRPr="008E52AA">
        <w:rPr>
          <w:rFonts w:asciiTheme="majorHAnsi" w:eastAsia="Arial" w:hAnsiTheme="majorHAnsi" w:cs="Arial"/>
          <w:spacing w:val="10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="008E52AA"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="008E52AA"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="008E52AA"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.</w:t>
      </w:r>
      <w:r w:rsidR="008E52AA" w:rsidRPr="008E52AA">
        <w:rPr>
          <w:rFonts w:asciiTheme="majorHAnsi" w:eastAsia="Arial" w:hAnsiTheme="majorHAnsi" w:cs="Arial"/>
          <w:spacing w:val="-5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6"/>
          <w:sz w:val="24"/>
          <w:szCs w:val="24"/>
        </w:rPr>
        <w:t>D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o</w:t>
      </w:r>
      <w:r w:rsidR="008E52AA" w:rsidRPr="008E52AA">
        <w:rPr>
          <w:rFonts w:asciiTheme="majorHAnsi" w:eastAsia="Arial" w:hAnsiTheme="majorHAnsi" w:cs="Arial"/>
          <w:spacing w:val="-9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="008E52AA"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t</w:t>
      </w:r>
      <w:r w:rsidR="008E52AA" w:rsidRPr="008E52AA">
        <w:rPr>
          <w:rFonts w:asciiTheme="majorHAnsi" w:eastAsia="Arial" w:hAnsiTheme="majorHAnsi" w:cs="Arial"/>
          <w:spacing w:val="12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-7"/>
          <w:sz w:val="24"/>
          <w:szCs w:val="24"/>
        </w:rPr>
        <w:t>f</w:t>
      </w:r>
      <w:r w:rsidR="008E52AA"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="008E52AA"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="008E52AA" w:rsidRPr="008E52AA">
        <w:rPr>
          <w:rFonts w:asciiTheme="majorHAnsi" w:eastAsia="Arial" w:hAnsiTheme="majorHAnsi" w:cs="Arial"/>
          <w:spacing w:val="1"/>
          <w:sz w:val="24"/>
          <w:szCs w:val="24"/>
        </w:rPr>
        <w:t>ge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t</w:t>
      </w:r>
      <w:r w:rsidR="008E52AA" w:rsidRPr="008E52AA">
        <w:rPr>
          <w:rFonts w:asciiTheme="majorHAnsi" w:eastAsia="Arial" w:hAnsiTheme="majorHAnsi" w:cs="Arial"/>
          <w:spacing w:val="-5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o</w:t>
      </w:r>
      <w:r w:rsidR="008E52AA" w:rsidRPr="008E52AA">
        <w:rPr>
          <w:rFonts w:asciiTheme="majorHAnsi" w:eastAsia="Arial" w:hAnsiTheme="majorHAnsi" w:cs="Arial"/>
          <w:spacing w:val="7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c</w:t>
      </w:r>
      <w:r w:rsidR="008E52AA" w:rsidRPr="008E52AA">
        <w:rPr>
          <w:rFonts w:asciiTheme="majorHAnsi" w:eastAsia="Arial" w:hAnsiTheme="majorHAnsi" w:cs="Arial"/>
          <w:spacing w:val="-12"/>
          <w:sz w:val="24"/>
          <w:szCs w:val="24"/>
        </w:rPr>
        <w:t>h</w:t>
      </w:r>
      <w:r w:rsidR="008E52AA"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="008E52AA"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="008E52AA" w:rsidRPr="008E52AA">
        <w:rPr>
          <w:rFonts w:asciiTheme="majorHAnsi" w:eastAsia="Arial" w:hAnsiTheme="majorHAnsi" w:cs="Arial"/>
          <w:spacing w:val="1"/>
          <w:sz w:val="24"/>
          <w:szCs w:val="24"/>
        </w:rPr>
        <w:t>g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e</w:t>
      </w:r>
      <w:r w:rsidR="008E52AA" w:rsidRPr="008E52AA">
        <w:rPr>
          <w:rFonts w:asciiTheme="majorHAnsi" w:eastAsia="Arial" w:hAnsiTheme="majorHAnsi" w:cs="Arial"/>
          <w:spacing w:val="15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="008E52AA" w:rsidRPr="008E52AA">
        <w:rPr>
          <w:rFonts w:asciiTheme="majorHAnsi" w:eastAsia="Arial" w:hAnsiTheme="majorHAnsi" w:cs="Arial"/>
          <w:spacing w:val="-13"/>
          <w:sz w:val="24"/>
          <w:szCs w:val="24"/>
        </w:rPr>
        <w:t>u</w:t>
      </w:r>
      <w:r w:rsidR="008E52AA"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="008E52AA"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="008E52AA"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="008E52AA" w:rsidRPr="008E52AA">
        <w:rPr>
          <w:rFonts w:asciiTheme="majorHAnsi" w:eastAsia="Arial" w:hAnsiTheme="majorHAnsi" w:cs="Arial"/>
          <w:spacing w:val="1"/>
          <w:sz w:val="24"/>
          <w:szCs w:val="24"/>
        </w:rPr>
        <w:t>p</w:t>
      </w:r>
      <w:r w:rsidR="008E52AA"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="008E52AA"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c</w:t>
      </w:r>
      <w:r w:rsidR="008E52AA"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="008E52AA"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y</w:t>
      </w:r>
      <w:r w:rsidR="008E52AA" w:rsidRPr="008E52AA">
        <w:rPr>
          <w:rFonts w:asciiTheme="majorHAnsi" w:eastAsia="Arial" w:hAnsiTheme="majorHAnsi" w:cs="Arial"/>
          <w:spacing w:val="11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cc</w:t>
      </w:r>
      <w:r w:rsidR="008E52AA" w:rsidRPr="008E52AA">
        <w:rPr>
          <w:rFonts w:asciiTheme="majorHAnsi" w:eastAsia="Arial" w:hAnsiTheme="majorHAnsi" w:cs="Arial"/>
          <w:spacing w:val="2"/>
          <w:sz w:val="24"/>
          <w:szCs w:val="24"/>
        </w:rPr>
        <w:t>o</w:t>
      </w:r>
      <w:r w:rsidR="008E52AA"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="008E52AA" w:rsidRPr="008E52AA">
        <w:rPr>
          <w:rFonts w:asciiTheme="majorHAnsi" w:eastAsia="Arial" w:hAnsiTheme="majorHAnsi" w:cs="Arial"/>
          <w:spacing w:val="1"/>
          <w:sz w:val="24"/>
          <w:szCs w:val="24"/>
        </w:rPr>
        <w:t>d</w:t>
      </w:r>
      <w:r w:rsidR="008E52AA"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="008E52AA"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="008E52AA" w:rsidRPr="008E52AA">
        <w:rPr>
          <w:rFonts w:asciiTheme="majorHAnsi" w:eastAsia="Arial" w:hAnsiTheme="majorHAnsi" w:cs="Arial"/>
          <w:spacing w:val="1"/>
          <w:sz w:val="24"/>
          <w:szCs w:val="24"/>
        </w:rPr>
        <w:t>g</w:t>
      </w:r>
      <w:r w:rsidR="008E52AA"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="008E52AA" w:rsidRPr="008E52AA">
        <w:rPr>
          <w:rFonts w:asciiTheme="majorHAnsi" w:eastAsia="Arial" w:hAnsiTheme="majorHAnsi" w:cs="Arial"/>
          <w:spacing w:val="-14"/>
          <w:sz w:val="24"/>
          <w:szCs w:val="24"/>
        </w:rPr>
        <w:t>y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.</w:t>
      </w:r>
    </w:p>
    <w:p w14:paraId="080FEA24" w14:textId="77777777" w:rsidR="00274906" w:rsidRPr="008E52AA" w:rsidRDefault="008E52AA" w:rsidP="009B2E88">
      <w:pPr>
        <w:spacing w:line="276" w:lineRule="auto"/>
        <w:ind w:left="360"/>
        <w:rPr>
          <w:rFonts w:asciiTheme="majorHAnsi" w:eastAsia="Arial" w:hAnsiTheme="majorHAnsi" w:cs="Arial"/>
          <w:sz w:val="24"/>
          <w:szCs w:val="24"/>
        </w:rPr>
      </w:pPr>
      <w:r w:rsidRPr="008E52AA">
        <w:rPr>
          <w:rFonts w:asciiTheme="majorHAnsi" w:eastAsia="Arial" w:hAnsiTheme="majorHAnsi" w:cs="Arial"/>
          <w:spacing w:val="-1"/>
          <w:position w:val="-1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-5"/>
          <w:position w:val="-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6"/>
          <w:position w:val="-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7"/>
          <w:position w:val="-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1"/>
          <w:position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do</w:t>
      </w:r>
      <w:r w:rsidRPr="008E52AA">
        <w:rPr>
          <w:rFonts w:asciiTheme="majorHAnsi" w:eastAsia="Arial" w:hAnsiTheme="majorHAnsi" w:cs="Arial"/>
          <w:spacing w:val="-8"/>
          <w:position w:val="-1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10"/>
          <w:position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position w:val="-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2"/>
          <w:position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ob</w:t>
      </w:r>
      <w:r w:rsidRPr="008E52AA">
        <w:rPr>
          <w:rFonts w:asciiTheme="majorHAnsi" w:eastAsia="Arial" w:hAnsiTheme="majorHAnsi" w:cs="Arial"/>
          <w:spacing w:val="-7"/>
          <w:position w:val="-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6"/>
          <w:position w:val="-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3"/>
          <w:position w:val="-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 xml:space="preserve">d </w:t>
      </w:r>
      <w:r w:rsidRPr="008E52AA">
        <w:rPr>
          <w:rFonts w:asciiTheme="majorHAnsi" w:eastAsia="Arial" w:hAnsiTheme="majorHAnsi" w:cs="Arial"/>
          <w:spacing w:val="-8"/>
          <w:position w:val="-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3"/>
          <w:position w:val="-1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-3"/>
          <w:position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5"/>
          <w:position w:val="-1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4"/>
          <w:position w:val="-1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-4"/>
          <w:position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3"/>
          <w:position w:val="-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5"/>
          <w:position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position w:val="-1"/>
          <w:sz w:val="24"/>
          <w:szCs w:val="24"/>
        </w:rPr>
        <w:t>CC</w:t>
      </w:r>
      <w:r w:rsidRPr="008E52AA">
        <w:rPr>
          <w:rFonts w:asciiTheme="majorHAnsi" w:eastAsia="Arial" w:hAnsiTheme="majorHAnsi" w:cs="Arial"/>
          <w:spacing w:val="4"/>
          <w:position w:val="-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6"/>
          <w:position w:val="-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-5"/>
          <w:position w:val="-1"/>
          <w:sz w:val="24"/>
          <w:szCs w:val="24"/>
        </w:rPr>
        <w:t>(</w:t>
      </w:r>
      <w:r w:rsidRPr="008E52AA">
        <w:rPr>
          <w:rFonts w:asciiTheme="majorHAnsi" w:eastAsia="Arial" w:hAnsiTheme="majorHAnsi" w:cs="Arial"/>
          <w:spacing w:val="-11"/>
          <w:position w:val="-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)</w:t>
      </w:r>
      <w:r w:rsidRPr="008E52AA">
        <w:rPr>
          <w:rFonts w:asciiTheme="majorHAnsi" w:eastAsia="Arial" w:hAnsiTheme="majorHAnsi" w:cs="Arial"/>
          <w:spacing w:val="-20"/>
          <w:position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position w:val="-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position w:val="-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6"/>
          <w:position w:val="-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s.</w:t>
      </w:r>
    </w:p>
    <w:p w14:paraId="4D068E6B" w14:textId="77777777" w:rsidR="00274906" w:rsidRPr="008E52AA" w:rsidRDefault="00274906" w:rsidP="009B2E88">
      <w:pPr>
        <w:spacing w:before="16" w:line="276" w:lineRule="auto"/>
        <w:rPr>
          <w:rFonts w:asciiTheme="majorHAnsi" w:hAnsiTheme="majorHAnsi"/>
          <w:sz w:val="24"/>
          <w:szCs w:val="24"/>
        </w:rPr>
      </w:pPr>
    </w:p>
    <w:p w14:paraId="015E8D98" w14:textId="438633F2" w:rsidR="00274906" w:rsidRPr="009B2E88" w:rsidRDefault="008E52AA" w:rsidP="009B2E88">
      <w:pPr>
        <w:spacing w:before="29" w:line="276" w:lineRule="auto"/>
        <w:ind w:left="360"/>
        <w:rPr>
          <w:rFonts w:asciiTheme="majorHAnsi" w:eastAsia="Arial" w:hAnsiTheme="majorHAnsi" w:cs="Arial"/>
          <w:sz w:val="24"/>
          <w:szCs w:val="24"/>
        </w:rPr>
      </w:pPr>
      <w:r w:rsidRPr="008E52AA">
        <w:rPr>
          <w:rFonts w:asciiTheme="majorHAnsi" w:eastAsia="Arial" w:hAnsiTheme="majorHAnsi" w:cs="Arial"/>
          <w:b/>
          <w:spacing w:val="3"/>
          <w:position w:val="-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b/>
          <w:spacing w:val="1"/>
          <w:position w:val="-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b/>
          <w:position w:val="-1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b/>
          <w:spacing w:val="-22"/>
          <w:position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b/>
          <w:spacing w:val="-3"/>
          <w:position w:val="-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b/>
          <w:spacing w:val="1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b/>
          <w:spacing w:val="3"/>
          <w:position w:val="-1"/>
          <w:sz w:val="24"/>
          <w:szCs w:val="24"/>
        </w:rPr>
        <w:t>po</w:t>
      </w:r>
      <w:r w:rsidRPr="008E52AA">
        <w:rPr>
          <w:rFonts w:asciiTheme="majorHAnsi" w:eastAsia="Arial" w:hAnsiTheme="majorHAnsi" w:cs="Arial"/>
          <w:b/>
          <w:spacing w:val="-3"/>
          <w:position w:val="-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b/>
          <w:position w:val="-1"/>
          <w:sz w:val="24"/>
          <w:szCs w:val="24"/>
        </w:rPr>
        <w:t>t</w:t>
      </w:r>
    </w:p>
    <w:p w14:paraId="236AB9EA" w14:textId="77777777" w:rsidR="00274906" w:rsidRPr="008E52AA" w:rsidRDefault="008E52AA" w:rsidP="009B2E88">
      <w:pPr>
        <w:spacing w:before="29" w:line="276" w:lineRule="auto"/>
        <w:rPr>
          <w:rFonts w:asciiTheme="majorHAnsi" w:eastAsia="Arial" w:hAnsiTheme="majorHAnsi" w:cs="Arial"/>
          <w:sz w:val="24"/>
          <w:szCs w:val="24"/>
        </w:rPr>
      </w:pP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1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. </w:t>
      </w:r>
      <w:r w:rsidRPr="008E52AA">
        <w:rPr>
          <w:rFonts w:asciiTheme="majorHAnsi" w:eastAsia="Arial" w:hAnsiTheme="majorHAnsi" w:cs="Arial"/>
          <w:spacing w:val="5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ba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-1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(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.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.</w:t>
      </w:r>
      <w:r w:rsidRPr="008E52AA">
        <w:rPr>
          <w:rFonts w:asciiTheme="majorHAnsi" w:eastAsia="Arial" w:hAnsiTheme="majorHAnsi" w:cs="Arial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-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1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ba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(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BS</w:t>
      </w:r>
      <w:r w:rsidRPr="008E52AA">
        <w:rPr>
          <w:rFonts w:asciiTheme="majorHAnsi" w:eastAsia="Arial" w:hAnsiTheme="majorHAnsi" w:cs="Arial"/>
          <w:sz w:val="24"/>
          <w:szCs w:val="24"/>
        </w:rPr>
        <w:t>)</w:t>
      </w:r>
      <w:r w:rsidRPr="008E52AA">
        <w:rPr>
          <w:rFonts w:asciiTheme="majorHAnsi" w:eastAsia="Arial" w:hAnsiTheme="majorHAnsi" w:cs="Arial"/>
          <w:spacing w:val="-1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F</w:t>
      </w:r>
    </w:p>
    <w:p w14:paraId="506B1A9A" w14:textId="5EB7D1D9" w:rsidR="00274906" w:rsidRPr="008E52AA" w:rsidRDefault="008E52AA" w:rsidP="009B2E88">
      <w:pPr>
        <w:spacing w:line="276" w:lineRule="auto"/>
        <w:ind w:left="360"/>
        <w:rPr>
          <w:rFonts w:asciiTheme="majorHAnsi" w:eastAsia="Arial" w:hAnsiTheme="majorHAnsi" w:cs="Arial"/>
          <w:sz w:val="24"/>
          <w:szCs w:val="24"/>
        </w:rPr>
      </w:pP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position w:val="-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position w:val="-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6"/>
          <w:position w:val="-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s)</w:t>
      </w:r>
      <w:r w:rsidRPr="008E52AA">
        <w:rPr>
          <w:rFonts w:asciiTheme="majorHAnsi" w:eastAsia="Arial" w:hAnsiTheme="majorHAnsi" w:cs="Arial"/>
          <w:spacing w:val="-21"/>
          <w:position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position w:val="-1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 xml:space="preserve">r </w:t>
      </w:r>
      <w:r w:rsidR="00D13855">
        <w:rPr>
          <w:rFonts w:asciiTheme="majorHAnsi" w:eastAsia="Arial" w:hAnsiTheme="majorHAnsi" w:cs="Arial"/>
          <w:spacing w:val="5"/>
          <w:position w:val="-1"/>
          <w:sz w:val="24"/>
          <w:szCs w:val="24"/>
        </w:rPr>
        <w:t>F</w:t>
      </w:r>
      <w:r w:rsidRPr="00B660BF">
        <w:rPr>
          <w:rFonts w:asciiTheme="majorHAnsi" w:eastAsia="Arial" w:hAnsiTheme="majorHAnsi" w:cs="Arial"/>
          <w:position w:val="-2"/>
          <w:sz w:val="24"/>
          <w:szCs w:val="24"/>
          <w:vertAlign w:val="subscript"/>
        </w:rPr>
        <w:t>2</w:t>
      </w:r>
      <w:r w:rsidRPr="008E52AA">
        <w:rPr>
          <w:rFonts w:asciiTheme="majorHAnsi" w:eastAsia="Arial" w:hAnsiTheme="majorHAnsi" w:cs="Arial"/>
          <w:spacing w:val="16"/>
          <w:position w:val="-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3"/>
          <w:position w:val="-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5"/>
          <w:position w:val="-1"/>
          <w:sz w:val="24"/>
          <w:szCs w:val="24"/>
        </w:rPr>
        <w:t xml:space="preserve"> </w:t>
      </w:r>
      <w:r w:rsidR="00D13855">
        <w:rPr>
          <w:rFonts w:asciiTheme="majorHAnsi" w:eastAsia="Arial" w:hAnsiTheme="majorHAnsi" w:cs="Arial"/>
          <w:position w:val="-1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10"/>
          <w:position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-9"/>
          <w:position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3"/>
          <w:position w:val="-1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6"/>
          <w:position w:val="-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3"/>
          <w:position w:val="-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17"/>
          <w:position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position w:val="-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position w:val="-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0"/>
          <w:position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position w:val="-1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8"/>
          <w:position w:val="-1"/>
          <w:sz w:val="24"/>
          <w:szCs w:val="24"/>
        </w:rPr>
        <w:t>ll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8"/>
          <w:position w:val="-1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6"/>
          <w:position w:val="-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3"/>
          <w:position w:val="-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14"/>
          <w:position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position w:val="-1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5"/>
          <w:position w:val="-1"/>
          <w:sz w:val="24"/>
          <w:szCs w:val="24"/>
        </w:rPr>
        <w:t>rm</w:t>
      </w:r>
      <w:r w:rsidRPr="008E52AA">
        <w:rPr>
          <w:rFonts w:asciiTheme="majorHAnsi" w:eastAsia="Arial" w:hAnsiTheme="majorHAnsi" w:cs="Arial"/>
          <w:spacing w:val="-13"/>
          <w:position w:val="-1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8"/>
          <w:position w:val="-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:</w:t>
      </w:r>
    </w:p>
    <w:p w14:paraId="37E86E0F" w14:textId="77777777" w:rsidR="00274906" w:rsidRPr="008E52AA" w:rsidRDefault="00274906" w:rsidP="009B2E88">
      <w:pPr>
        <w:spacing w:before="6" w:line="276" w:lineRule="auto"/>
        <w:ind w:left="360"/>
        <w:rPr>
          <w:rFonts w:asciiTheme="majorHAnsi" w:hAnsiTheme="majorHAnsi"/>
          <w:sz w:val="24"/>
          <w:szCs w:val="24"/>
        </w:rPr>
      </w:pPr>
    </w:p>
    <w:p w14:paraId="6AD30B04" w14:textId="77777777" w:rsidR="00274906" w:rsidRPr="008E52AA" w:rsidRDefault="008E52AA" w:rsidP="009B2E88">
      <w:pPr>
        <w:spacing w:before="42" w:line="276" w:lineRule="auto"/>
        <w:ind w:left="360" w:right="20"/>
        <w:jc w:val="both"/>
        <w:rPr>
          <w:rFonts w:asciiTheme="majorHAnsi" w:eastAsia="Arial" w:hAnsiTheme="majorHAnsi" w:cs="Arial"/>
          <w:sz w:val="24"/>
          <w:szCs w:val="24"/>
        </w:rPr>
      </w:pPr>
      <w:r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>E</w:t>
      </w:r>
      <w:r w:rsidRPr="00B660BF">
        <w:rPr>
          <w:rFonts w:asciiTheme="majorHAnsi" w:eastAsia="Arial" w:hAnsiTheme="majorHAnsi" w:cs="Arial"/>
          <w:spacing w:val="-13"/>
          <w:position w:val="9"/>
          <w:sz w:val="24"/>
          <w:szCs w:val="24"/>
          <w:vertAlign w:val="superscript"/>
        </w:rPr>
        <w:t>H</w:t>
      </w:r>
      <w:r w:rsidRPr="00B660BF">
        <w:rPr>
          <w:rFonts w:asciiTheme="majorHAnsi" w:eastAsia="Arial" w:hAnsiTheme="majorHAnsi" w:cs="Arial"/>
          <w:spacing w:val="-10"/>
          <w:position w:val="9"/>
          <w:sz w:val="24"/>
          <w:szCs w:val="24"/>
          <w:vertAlign w:val="superscript"/>
        </w:rPr>
        <w:t>F</w:t>
      </w:r>
      <w:r w:rsidRPr="00B660BF">
        <w:rPr>
          <w:rFonts w:asciiTheme="majorHAnsi" w:eastAsia="Arial" w:hAnsiTheme="majorHAnsi" w:cs="Arial"/>
          <w:sz w:val="24"/>
          <w:szCs w:val="24"/>
          <w:vertAlign w:val="subscript"/>
        </w:rPr>
        <w:t>X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=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 xml:space="preserve"> </w:t>
      </w:r>
      <w:proofErr w:type="gramStart"/>
      <w:r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>E</w:t>
      </w:r>
      <w:r w:rsidRPr="00B660BF">
        <w:rPr>
          <w:rFonts w:asciiTheme="majorHAnsi" w:eastAsia="Arial" w:hAnsiTheme="majorHAnsi" w:cs="Arial"/>
          <w:spacing w:val="-13"/>
          <w:position w:val="9"/>
          <w:sz w:val="24"/>
          <w:szCs w:val="24"/>
          <w:vertAlign w:val="superscript"/>
        </w:rPr>
        <w:t>H</w:t>
      </w:r>
      <w:r w:rsidRPr="00B660BF">
        <w:rPr>
          <w:rFonts w:asciiTheme="majorHAnsi" w:eastAsia="Arial" w:hAnsiTheme="majorHAnsi" w:cs="Arial"/>
          <w:spacing w:val="-10"/>
          <w:position w:val="9"/>
          <w:sz w:val="24"/>
          <w:szCs w:val="24"/>
          <w:vertAlign w:val="superscript"/>
        </w:rPr>
        <w:t>F</w:t>
      </w:r>
      <w:r w:rsidRPr="00B660BF">
        <w:rPr>
          <w:rFonts w:asciiTheme="majorHAnsi" w:eastAsia="Arial" w:hAnsiTheme="majorHAnsi" w:cs="Arial"/>
          <w:spacing w:val="-13"/>
          <w:sz w:val="24"/>
          <w:szCs w:val="24"/>
          <w:vertAlign w:val="subscript"/>
        </w:rPr>
        <w:t>C</w:t>
      </w:r>
      <w:r w:rsidRPr="00B660BF">
        <w:rPr>
          <w:rFonts w:asciiTheme="majorHAnsi" w:eastAsia="Arial" w:hAnsiTheme="majorHAnsi" w:cs="Arial"/>
          <w:spacing w:val="-5"/>
          <w:sz w:val="24"/>
          <w:szCs w:val="24"/>
          <w:vertAlign w:val="subscript"/>
        </w:rPr>
        <w:t>B</w:t>
      </w:r>
      <w:r w:rsidRPr="00B660BF">
        <w:rPr>
          <w:rFonts w:asciiTheme="majorHAnsi" w:eastAsia="Arial" w:hAnsiTheme="majorHAnsi" w:cs="Arial"/>
          <w:sz w:val="24"/>
          <w:szCs w:val="24"/>
          <w:vertAlign w:val="subscript"/>
        </w:rPr>
        <w:t>S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+</w:t>
      </w:r>
      <w:proofErr w:type="gramEnd"/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 xml:space="preserve"> </w:t>
      </w:r>
      <w:proofErr w:type="spellStart"/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4"/>
          <w:position w:val="1"/>
          <w:sz w:val="24"/>
          <w:szCs w:val="24"/>
        </w:rPr>
        <w:t>x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p</w:t>
      </w:r>
      <w:proofErr w:type="spellEnd"/>
      <w:r w:rsidRPr="008E52AA">
        <w:rPr>
          <w:rFonts w:asciiTheme="majorHAnsi" w:eastAsia="Arial" w:hAnsiTheme="majorHAnsi" w:cs="Arial"/>
          <w:spacing w:val="-3"/>
          <w:position w:val="1"/>
          <w:sz w:val="24"/>
          <w:szCs w:val="24"/>
        </w:rPr>
        <w:t>(</w:t>
      </w:r>
      <w:r w:rsidR="00B660BF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-</w:t>
      </w:r>
      <w:r w:rsidRPr="008E52AA">
        <w:rPr>
          <w:rFonts w:asciiTheme="majorHAnsi" w:eastAsia="Arial" w:hAnsiTheme="majorHAnsi" w:cs="Arial"/>
          <w:spacing w:val="4"/>
          <w:position w:val="1"/>
          <w:sz w:val="24"/>
          <w:szCs w:val="24"/>
        </w:rPr>
        <w:t>AX</w:t>
      </w:r>
      <w:r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)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,</w:t>
      </w:r>
    </w:p>
    <w:p w14:paraId="3D5A82ED" w14:textId="77777777" w:rsidR="00274906" w:rsidRPr="008E52AA" w:rsidRDefault="00274906" w:rsidP="009B2E88">
      <w:pPr>
        <w:spacing w:before="14" w:line="276" w:lineRule="auto"/>
        <w:ind w:left="360"/>
        <w:rPr>
          <w:rFonts w:asciiTheme="majorHAnsi" w:hAnsiTheme="majorHAnsi"/>
          <w:sz w:val="24"/>
          <w:szCs w:val="24"/>
        </w:rPr>
      </w:pPr>
    </w:p>
    <w:p w14:paraId="545D9C48" w14:textId="643862F3" w:rsidR="00274906" w:rsidRPr="008E52AA" w:rsidRDefault="008E52AA" w:rsidP="009B2E88">
      <w:pPr>
        <w:spacing w:line="276" w:lineRule="auto"/>
        <w:ind w:left="360" w:right="248"/>
        <w:jc w:val="both"/>
        <w:rPr>
          <w:rFonts w:asciiTheme="majorHAnsi" w:eastAsia="Arial" w:hAnsiTheme="majorHAnsi" w:cs="Arial"/>
          <w:sz w:val="24"/>
          <w:szCs w:val="24"/>
        </w:rPr>
      </w:pP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lastRenderedPageBreak/>
        <w:t>w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3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27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7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9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de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rm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ed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3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1"/>
          <w:position w:val="1"/>
          <w:sz w:val="24"/>
          <w:szCs w:val="24"/>
        </w:rPr>
        <w:t>E</w:t>
      </w:r>
      <w:r w:rsidRPr="00D13855">
        <w:rPr>
          <w:rFonts w:asciiTheme="majorHAnsi" w:eastAsia="Arial" w:hAnsiTheme="majorHAnsi" w:cs="Arial"/>
          <w:b/>
          <w:sz w:val="24"/>
          <w:szCs w:val="24"/>
        </w:rPr>
        <w:t>x</w:t>
      </w:r>
      <w:r w:rsidRPr="008E52AA">
        <w:rPr>
          <w:rFonts w:asciiTheme="majorHAnsi" w:eastAsia="Arial" w:hAnsiTheme="majorHAnsi" w:cs="Arial"/>
          <w:spacing w:val="1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0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8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 xml:space="preserve">y 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-</w:t>
      </w:r>
      <w:proofErr w:type="spellStart"/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4"/>
          <w:position w:val="1"/>
          <w:sz w:val="24"/>
          <w:szCs w:val="24"/>
        </w:rPr>
        <w:t>V</w:t>
      </w:r>
      <w:r w:rsidRPr="008658CC">
        <w:rPr>
          <w:rFonts w:asciiTheme="majorHAnsi" w:eastAsia="Arial" w:hAnsiTheme="majorHAnsi" w:cs="Arial"/>
          <w:b/>
          <w:i/>
          <w:spacing w:val="4"/>
          <w:position w:val="1"/>
          <w:sz w:val="24"/>
          <w:szCs w:val="24"/>
        </w:rPr>
        <w:t>X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Z</w:t>
      </w:r>
      <w:proofErr w:type="spellEnd"/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ba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 xml:space="preserve">s, 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-10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>E</w:t>
      </w:r>
      <w:r w:rsidRPr="008658CC">
        <w:rPr>
          <w:rFonts w:asciiTheme="majorHAnsi" w:eastAsia="Arial" w:hAnsiTheme="majorHAnsi" w:cs="Arial"/>
          <w:spacing w:val="-13"/>
          <w:sz w:val="24"/>
          <w:szCs w:val="24"/>
          <w:vertAlign w:val="subscript"/>
        </w:rPr>
        <w:t>C</w:t>
      </w:r>
      <w:r w:rsidRPr="008658CC">
        <w:rPr>
          <w:rFonts w:asciiTheme="majorHAnsi" w:eastAsia="Arial" w:hAnsiTheme="majorHAnsi" w:cs="Arial"/>
          <w:spacing w:val="-5"/>
          <w:sz w:val="24"/>
          <w:szCs w:val="24"/>
          <w:vertAlign w:val="subscript"/>
        </w:rPr>
        <w:t>B</w:t>
      </w:r>
      <w:r w:rsidRPr="008658CC">
        <w:rPr>
          <w:rFonts w:asciiTheme="majorHAnsi" w:eastAsia="Arial" w:hAnsiTheme="majorHAnsi" w:cs="Arial"/>
          <w:sz w:val="24"/>
          <w:szCs w:val="24"/>
          <w:vertAlign w:val="subscript"/>
        </w:rPr>
        <w:t>S</w:t>
      </w:r>
      <w:r w:rsidRPr="008E52AA">
        <w:rPr>
          <w:rFonts w:asciiTheme="majorHAnsi" w:eastAsia="Arial" w:hAnsiTheme="majorHAnsi" w:cs="Arial"/>
          <w:spacing w:val="3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0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-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22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15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 xml:space="preserve"> t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14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w w:val="99"/>
          <w:position w:val="1"/>
          <w:sz w:val="24"/>
          <w:szCs w:val="24"/>
        </w:rPr>
        <w:t>ba</w:t>
      </w:r>
      <w:r w:rsidRPr="008E52AA">
        <w:rPr>
          <w:rFonts w:asciiTheme="majorHAnsi" w:eastAsia="Arial" w:hAnsiTheme="majorHAnsi" w:cs="Arial"/>
          <w:w w:val="99"/>
          <w:position w:val="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6"/>
          <w:w w:val="99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w w:val="99"/>
          <w:position w:val="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20"/>
          <w:w w:val="99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.</w:t>
      </w:r>
      <w:r w:rsidRPr="008E52AA">
        <w:rPr>
          <w:rFonts w:asciiTheme="majorHAnsi" w:eastAsia="Arial" w:hAnsiTheme="majorHAnsi" w:cs="Arial"/>
          <w:spacing w:val="11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1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4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4"/>
          <w:position w:val="1"/>
          <w:sz w:val="24"/>
          <w:szCs w:val="24"/>
        </w:rPr>
        <w:t>x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apo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1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sc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 xml:space="preserve">e 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eq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3</w:t>
      </w:r>
      <w:r w:rsidRPr="008E52AA">
        <w:rPr>
          <w:rFonts w:asciiTheme="majorHAnsi" w:eastAsia="Arial" w:hAnsiTheme="majorHAnsi" w:cs="Arial"/>
          <w:spacing w:val="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ba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s;</w:t>
      </w:r>
      <w:r w:rsidRPr="008E52AA">
        <w:rPr>
          <w:rFonts w:asciiTheme="majorHAnsi" w:eastAsia="Arial" w:hAnsiTheme="majorHAnsi" w:cs="Arial"/>
          <w:spacing w:val="-2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z w:val="24"/>
          <w:szCs w:val="24"/>
        </w:rPr>
        <w:t>se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0"/>
          <w:sz w:val="24"/>
          <w:szCs w:val="24"/>
        </w:rPr>
        <w:t xml:space="preserve"> </w:t>
      </w:r>
      <w:r w:rsidR="00855BB4">
        <w:rPr>
          <w:rFonts w:asciiTheme="majorHAnsi" w:eastAsia="Arial" w:hAnsiTheme="majorHAnsi" w:cs="Arial"/>
          <w:spacing w:val="4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-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,</w:t>
      </w:r>
      <w:r w:rsidR="008658CC">
        <w:rPr>
          <w:rFonts w:asciiTheme="majorHAnsi" w:eastAsia="Arial" w:hAnsiTheme="majorHAnsi" w:cs="Arial"/>
          <w:spacing w:val="-7"/>
          <w:sz w:val="24"/>
          <w:szCs w:val="24"/>
        </w:rPr>
        <w:t xml:space="preserve"> </w:t>
      </w:r>
      <w:r w:rsidR="00855BB4">
        <w:rPr>
          <w:rFonts w:asciiTheme="majorHAnsi" w:eastAsia="Arial" w:hAnsiTheme="majorHAnsi" w:cs="Arial"/>
          <w:spacing w:val="1"/>
          <w:sz w:val="24"/>
          <w:szCs w:val="24"/>
        </w:rPr>
        <w:t>3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-</w:t>
      </w:r>
      <w:r w:rsidRPr="008E52AA">
        <w:rPr>
          <w:rFonts w:asciiTheme="majorHAnsi" w:eastAsia="Arial" w:hAnsiTheme="majorHAnsi" w:cs="Arial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1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="00855BB4">
        <w:rPr>
          <w:rFonts w:asciiTheme="majorHAnsi" w:eastAsia="Arial" w:hAnsiTheme="majorHAnsi" w:cs="Arial"/>
          <w:spacing w:val="3"/>
          <w:sz w:val="24"/>
          <w:szCs w:val="24"/>
        </w:rPr>
        <w:t>4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-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z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1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ba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ob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2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3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(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.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.</w:t>
      </w:r>
      <w:r w:rsidRPr="008E52AA">
        <w:rPr>
          <w:rFonts w:asciiTheme="majorHAnsi" w:eastAsia="Arial" w:hAnsiTheme="majorHAnsi" w:cs="Arial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-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X</w:t>
      </w:r>
      <w:r w:rsidRPr="008E52AA">
        <w:rPr>
          <w:rFonts w:asciiTheme="majorHAnsi" w:eastAsia="Arial" w:hAnsiTheme="majorHAnsi" w:cs="Arial"/>
          <w:sz w:val="24"/>
          <w:szCs w:val="24"/>
        </w:rPr>
        <w:t>=</w:t>
      </w:r>
      <w:r w:rsidR="00855BB4">
        <w:rPr>
          <w:rFonts w:asciiTheme="majorHAnsi" w:eastAsia="Arial" w:hAnsiTheme="majorHAnsi" w:cs="Arial"/>
          <w:spacing w:val="1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,</w:t>
      </w:r>
      <w:r w:rsidR="008658CC">
        <w:rPr>
          <w:rFonts w:asciiTheme="majorHAnsi" w:eastAsia="Arial" w:hAnsiTheme="majorHAnsi" w:cs="Arial"/>
          <w:spacing w:val="-7"/>
          <w:sz w:val="24"/>
          <w:szCs w:val="24"/>
        </w:rPr>
        <w:t xml:space="preserve"> </w:t>
      </w:r>
      <w:r w:rsidR="00855BB4">
        <w:rPr>
          <w:rFonts w:asciiTheme="majorHAnsi" w:eastAsia="Arial" w:hAnsiTheme="majorHAnsi" w:cs="Arial"/>
          <w:spacing w:val="1"/>
          <w:sz w:val="24"/>
          <w:szCs w:val="24"/>
        </w:rPr>
        <w:t>3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,</w:t>
      </w:r>
      <w:r w:rsidR="008658CC">
        <w:rPr>
          <w:rFonts w:asciiTheme="majorHAnsi" w:eastAsia="Arial" w:hAnsiTheme="majorHAnsi" w:cs="Arial"/>
          <w:spacing w:val="-7"/>
          <w:sz w:val="24"/>
          <w:szCs w:val="24"/>
        </w:rPr>
        <w:t xml:space="preserve"> </w:t>
      </w:r>
      <w:r w:rsidR="00855BB4">
        <w:rPr>
          <w:rFonts w:asciiTheme="majorHAnsi" w:eastAsia="Arial" w:hAnsiTheme="majorHAnsi" w:cs="Arial"/>
          <w:spacing w:val="1"/>
          <w:sz w:val="24"/>
          <w:szCs w:val="24"/>
        </w:rPr>
        <w:t>4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)</w:t>
      </w:r>
      <w:r w:rsidRPr="008E52AA">
        <w:rPr>
          <w:rFonts w:asciiTheme="majorHAnsi" w:eastAsia="Arial" w:hAnsiTheme="majorHAnsi" w:cs="Arial"/>
          <w:sz w:val="24"/>
          <w:szCs w:val="24"/>
        </w:rPr>
        <w:t>.</w:t>
      </w:r>
    </w:p>
    <w:p w14:paraId="26415C5C" w14:textId="77777777" w:rsidR="00274906" w:rsidRPr="008E52AA" w:rsidRDefault="00274906" w:rsidP="009B2E88">
      <w:pPr>
        <w:spacing w:before="11" w:line="276" w:lineRule="auto"/>
        <w:ind w:left="360"/>
        <w:rPr>
          <w:rFonts w:asciiTheme="majorHAnsi" w:hAnsiTheme="majorHAnsi"/>
          <w:sz w:val="24"/>
          <w:szCs w:val="24"/>
        </w:rPr>
      </w:pPr>
    </w:p>
    <w:p w14:paraId="3D28E114" w14:textId="77777777" w:rsidR="007C428C" w:rsidRDefault="008E52AA" w:rsidP="009B2E88">
      <w:pPr>
        <w:spacing w:before="38" w:line="276" w:lineRule="auto"/>
        <w:rPr>
          <w:rFonts w:asciiTheme="majorHAnsi" w:eastAsia="Arial" w:hAnsiTheme="majorHAnsi" w:cs="Arial"/>
          <w:spacing w:val="28"/>
          <w:sz w:val="24"/>
          <w:szCs w:val="24"/>
        </w:rPr>
      </w:pP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.  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E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spacing w:val="2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2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>CC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(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)</w:t>
      </w:r>
      <w:r w:rsidRPr="008E52AA">
        <w:rPr>
          <w:rFonts w:asciiTheme="majorHAnsi" w:eastAsia="Arial" w:hAnsiTheme="majorHAnsi" w:cs="Arial"/>
          <w:spacing w:val="21"/>
          <w:sz w:val="24"/>
          <w:szCs w:val="24"/>
        </w:rPr>
        <w:t xml:space="preserve"> </w:t>
      </w:r>
      <w:r w:rsidRPr="008658CC">
        <w:rPr>
          <w:rFonts w:asciiTheme="majorHAnsi" w:eastAsia="Arial" w:hAnsiTheme="majorHAnsi" w:cs="Arial"/>
          <w:b/>
          <w:i/>
          <w:sz w:val="24"/>
          <w:szCs w:val="24"/>
        </w:rPr>
        <w:t>c</w:t>
      </w:r>
      <w:r w:rsidRPr="008658CC">
        <w:rPr>
          <w:rFonts w:asciiTheme="majorHAnsi" w:eastAsia="Arial" w:hAnsiTheme="majorHAnsi" w:cs="Arial"/>
          <w:b/>
          <w:i/>
          <w:spacing w:val="2"/>
          <w:sz w:val="24"/>
          <w:szCs w:val="24"/>
        </w:rPr>
        <w:t>o</w:t>
      </w:r>
      <w:r w:rsidRPr="008658CC">
        <w:rPr>
          <w:rFonts w:asciiTheme="majorHAnsi" w:eastAsia="Arial" w:hAnsiTheme="majorHAnsi" w:cs="Arial"/>
          <w:b/>
          <w:i/>
          <w:spacing w:val="-4"/>
          <w:sz w:val="24"/>
          <w:szCs w:val="24"/>
        </w:rPr>
        <w:t>rr</w:t>
      </w:r>
      <w:r w:rsidRPr="008658CC">
        <w:rPr>
          <w:rFonts w:asciiTheme="majorHAnsi" w:eastAsia="Arial" w:hAnsiTheme="majorHAnsi" w:cs="Arial"/>
          <w:b/>
          <w:i/>
          <w:spacing w:val="2"/>
          <w:sz w:val="24"/>
          <w:szCs w:val="24"/>
        </w:rPr>
        <w:t>e</w:t>
      </w:r>
      <w:r w:rsidRPr="008658CC">
        <w:rPr>
          <w:rFonts w:asciiTheme="majorHAnsi" w:eastAsia="Arial" w:hAnsiTheme="majorHAnsi" w:cs="Arial"/>
          <w:b/>
          <w:i/>
          <w:spacing w:val="-8"/>
          <w:sz w:val="24"/>
          <w:szCs w:val="24"/>
        </w:rPr>
        <w:t>l</w:t>
      </w:r>
      <w:r w:rsidRPr="008658CC">
        <w:rPr>
          <w:rFonts w:asciiTheme="majorHAnsi" w:eastAsia="Arial" w:hAnsiTheme="majorHAnsi" w:cs="Arial"/>
          <w:b/>
          <w:i/>
          <w:spacing w:val="2"/>
          <w:sz w:val="24"/>
          <w:szCs w:val="24"/>
        </w:rPr>
        <w:t>a</w:t>
      </w:r>
      <w:r w:rsidRPr="008658CC">
        <w:rPr>
          <w:rFonts w:asciiTheme="majorHAnsi" w:eastAsia="Arial" w:hAnsiTheme="majorHAnsi" w:cs="Arial"/>
          <w:b/>
          <w:i/>
          <w:spacing w:val="-6"/>
          <w:sz w:val="24"/>
          <w:szCs w:val="24"/>
        </w:rPr>
        <w:t>t</w:t>
      </w:r>
      <w:r w:rsidRPr="008658CC">
        <w:rPr>
          <w:rFonts w:asciiTheme="majorHAnsi" w:eastAsia="Arial" w:hAnsiTheme="majorHAnsi" w:cs="Arial"/>
          <w:b/>
          <w:i/>
          <w:spacing w:val="6"/>
          <w:sz w:val="24"/>
          <w:szCs w:val="24"/>
        </w:rPr>
        <w:t>i</w:t>
      </w:r>
      <w:r w:rsidRPr="008658CC">
        <w:rPr>
          <w:rFonts w:asciiTheme="majorHAnsi" w:eastAsia="Arial" w:hAnsiTheme="majorHAnsi" w:cs="Arial"/>
          <w:b/>
          <w:i/>
          <w:spacing w:val="2"/>
          <w:sz w:val="24"/>
          <w:szCs w:val="24"/>
        </w:rPr>
        <w:t>o</w:t>
      </w:r>
      <w:r w:rsidRPr="008658CC">
        <w:rPr>
          <w:rFonts w:asciiTheme="majorHAnsi" w:eastAsia="Arial" w:hAnsiTheme="majorHAnsi" w:cs="Arial"/>
          <w:b/>
          <w:i/>
          <w:sz w:val="24"/>
          <w:szCs w:val="24"/>
        </w:rPr>
        <w:t>n</w:t>
      </w:r>
      <w:r w:rsidRPr="008658CC">
        <w:rPr>
          <w:rFonts w:asciiTheme="majorHAnsi" w:eastAsia="Arial" w:hAnsiTheme="majorHAnsi" w:cs="Arial"/>
          <w:b/>
          <w:i/>
          <w:spacing w:val="44"/>
          <w:sz w:val="24"/>
          <w:szCs w:val="24"/>
        </w:rPr>
        <w:t xml:space="preserve"> </w:t>
      </w:r>
      <w:r w:rsidRPr="008658CC">
        <w:rPr>
          <w:rFonts w:asciiTheme="majorHAnsi" w:eastAsia="Arial" w:hAnsiTheme="majorHAnsi" w:cs="Arial"/>
          <w:b/>
          <w:i/>
          <w:spacing w:val="2"/>
          <w:sz w:val="24"/>
          <w:szCs w:val="24"/>
        </w:rPr>
        <w:t>e</w:t>
      </w:r>
      <w:r w:rsidRPr="008658CC">
        <w:rPr>
          <w:rFonts w:asciiTheme="majorHAnsi" w:eastAsia="Arial" w:hAnsiTheme="majorHAnsi" w:cs="Arial"/>
          <w:b/>
          <w:i/>
          <w:spacing w:val="-12"/>
          <w:sz w:val="24"/>
          <w:szCs w:val="24"/>
        </w:rPr>
        <w:t>n</w:t>
      </w:r>
      <w:r w:rsidRPr="008658CC">
        <w:rPr>
          <w:rFonts w:asciiTheme="majorHAnsi" w:eastAsia="Arial" w:hAnsiTheme="majorHAnsi" w:cs="Arial"/>
          <w:b/>
          <w:i/>
          <w:spacing w:val="2"/>
          <w:sz w:val="24"/>
          <w:szCs w:val="24"/>
        </w:rPr>
        <w:t>e</w:t>
      </w:r>
      <w:r w:rsidRPr="008658CC">
        <w:rPr>
          <w:rFonts w:asciiTheme="majorHAnsi" w:eastAsia="Arial" w:hAnsiTheme="majorHAnsi" w:cs="Arial"/>
          <w:b/>
          <w:i/>
          <w:spacing w:val="-4"/>
          <w:sz w:val="24"/>
          <w:szCs w:val="24"/>
        </w:rPr>
        <w:t>r</w:t>
      </w:r>
      <w:r w:rsidRPr="008658CC">
        <w:rPr>
          <w:rFonts w:asciiTheme="majorHAnsi" w:eastAsia="Arial" w:hAnsiTheme="majorHAnsi" w:cs="Arial"/>
          <w:b/>
          <w:i/>
          <w:spacing w:val="2"/>
          <w:sz w:val="24"/>
          <w:szCs w:val="24"/>
        </w:rPr>
        <w:t>g</w:t>
      </w:r>
      <w:r w:rsidRPr="008658CC">
        <w:rPr>
          <w:rFonts w:asciiTheme="majorHAnsi" w:eastAsia="Arial" w:hAnsiTheme="majorHAnsi" w:cs="Arial"/>
          <w:b/>
          <w:i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4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ba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1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28"/>
          <w:sz w:val="24"/>
          <w:szCs w:val="24"/>
        </w:rPr>
        <w:t xml:space="preserve"> </w:t>
      </w:r>
    </w:p>
    <w:p w14:paraId="348105F9" w14:textId="59923A42" w:rsidR="00274906" w:rsidRPr="008E52AA" w:rsidRDefault="007C428C" w:rsidP="009B2E88">
      <w:pPr>
        <w:spacing w:before="38" w:line="276" w:lineRule="auto"/>
        <w:rPr>
          <w:rFonts w:asciiTheme="majorHAnsi" w:eastAsia="Arial" w:hAnsiTheme="majorHAnsi" w:cs="Arial"/>
          <w:sz w:val="24"/>
          <w:szCs w:val="24"/>
        </w:rPr>
      </w:pPr>
      <w:r>
        <w:rPr>
          <w:rFonts w:asciiTheme="majorHAnsi" w:eastAsia="Arial" w:hAnsiTheme="majorHAnsi" w:cs="Arial"/>
          <w:spacing w:val="28"/>
          <w:sz w:val="24"/>
          <w:szCs w:val="24"/>
        </w:rPr>
        <w:t xml:space="preserve">    </w:t>
      </w:r>
      <w:r w:rsidR="008E52AA" w:rsidRPr="008E52AA">
        <w:rPr>
          <w:rFonts w:asciiTheme="majorHAnsi" w:eastAsia="Arial" w:hAnsiTheme="majorHAnsi" w:cs="Arial"/>
          <w:spacing w:val="-4"/>
          <w:sz w:val="24"/>
          <w:szCs w:val="24"/>
        </w:rPr>
        <w:t>(</w:t>
      </w:r>
      <w:r w:rsidR="008E52AA"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="008E52AA" w:rsidRPr="008E52AA">
        <w:rPr>
          <w:rFonts w:asciiTheme="majorHAnsi" w:eastAsia="Arial" w:hAnsiTheme="majorHAnsi" w:cs="Arial"/>
          <w:spacing w:val="-6"/>
          <w:sz w:val="24"/>
          <w:szCs w:val="24"/>
        </w:rPr>
        <w:t>.</w:t>
      </w:r>
      <w:r w:rsidR="008E52AA"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="008E52AA" w:rsidRPr="008E52AA">
        <w:rPr>
          <w:rFonts w:asciiTheme="majorHAnsi" w:eastAsia="Arial" w:hAnsiTheme="majorHAnsi" w:cs="Arial"/>
          <w:spacing w:val="-6"/>
          <w:sz w:val="24"/>
          <w:szCs w:val="24"/>
        </w:rPr>
        <w:t>.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,</w:t>
      </w:r>
      <w:r w:rsidR="008E52AA" w:rsidRPr="008E52AA">
        <w:rPr>
          <w:rFonts w:asciiTheme="majorHAnsi" w:eastAsia="Arial" w:hAnsiTheme="majorHAnsi" w:cs="Arial"/>
          <w:spacing w:val="33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5"/>
          <w:w w:val="103"/>
          <w:sz w:val="24"/>
          <w:szCs w:val="24"/>
        </w:rPr>
        <w:t>E</w:t>
      </w:r>
      <w:r w:rsidR="008E52AA" w:rsidRPr="008E52AA">
        <w:rPr>
          <w:rFonts w:asciiTheme="majorHAnsi" w:eastAsia="Arial" w:hAnsiTheme="majorHAnsi" w:cs="Arial"/>
          <w:spacing w:val="-4"/>
          <w:w w:val="103"/>
          <w:sz w:val="24"/>
          <w:szCs w:val="24"/>
        </w:rPr>
        <w:t>(M</w:t>
      </w:r>
      <w:r w:rsidR="008E52AA" w:rsidRPr="008E52AA">
        <w:rPr>
          <w:rFonts w:asciiTheme="majorHAnsi" w:eastAsia="Arial" w:hAnsiTheme="majorHAnsi" w:cs="Arial"/>
          <w:spacing w:val="5"/>
          <w:w w:val="103"/>
          <w:sz w:val="24"/>
          <w:szCs w:val="24"/>
        </w:rPr>
        <w:t>P</w:t>
      </w:r>
      <w:r w:rsidR="008E52AA" w:rsidRPr="008E52AA">
        <w:rPr>
          <w:rFonts w:asciiTheme="majorHAnsi" w:eastAsia="Arial" w:hAnsiTheme="majorHAnsi" w:cs="Arial"/>
          <w:spacing w:val="2"/>
          <w:w w:val="103"/>
          <w:sz w:val="24"/>
          <w:szCs w:val="24"/>
        </w:rPr>
        <w:t>2</w:t>
      </w:r>
      <w:r w:rsidR="008E52AA" w:rsidRPr="008E52AA">
        <w:rPr>
          <w:rFonts w:asciiTheme="majorHAnsi" w:eastAsia="Arial" w:hAnsiTheme="majorHAnsi" w:cs="Arial"/>
          <w:spacing w:val="-3"/>
          <w:w w:val="103"/>
          <w:sz w:val="24"/>
          <w:szCs w:val="24"/>
        </w:rPr>
        <w:t>)</w:t>
      </w:r>
      <w:r w:rsidR="008E52AA" w:rsidRPr="008E52AA">
        <w:rPr>
          <w:rFonts w:asciiTheme="majorHAnsi" w:eastAsia="Arial" w:hAnsiTheme="majorHAnsi" w:cs="Arial"/>
          <w:spacing w:val="-4"/>
          <w:w w:val="103"/>
          <w:sz w:val="24"/>
          <w:szCs w:val="24"/>
        </w:rPr>
        <w:t>-</w:t>
      </w:r>
      <w:r w:rsidR="008E52AA" w:rsidRPr="008E52AA">
        <w:rPr>
          <w:rFonts w:asciiTheme="majorHAnsi" w:eastAsia="Arial" w:hAnsiTheme="majorHAnsi" w:cs="Arial"/>
          <w:spacing w:val="5"/>
          <w:w w:val="103"/>
          <w:sz w:val="24"/>
          <w:szCs w:val="24"/>
        </w:rPr>
        <w:t>E</w:t>
      </w:r>
      <w:r w:rsidR="008E52AA" w:rsidRPr="008E52AA">
        <w:rPr>
          <w:rFonts w:asciiTheme="majorHAnsi" w:eastAsia="Arial" w:hAnsiTheme="majorHAnsi" w:cs="Arial"/>
          <w:spacing w:val="-4"/>
          <w:w w:val="103"/>
          <w:sz w:val="24"/>
          <w:szCs w:val="24"/>
        </w:rPr>
        <w:t>(</w:t>
      </w:r>
      <w:r w:rsidR="008E52AA" w:rsidRPr="008E52AA">
        <w:rPr>
          <w:rFonts w:asciiTheme="majorHAnsi" w:eastAsia="Arial" w:hAnsiTheme="majorHAnsi" w:cs="Arial"/>
          <w:spacing w:val="-8"/>
          <w:w w:val="103"/>
          <w:sz w:val="24"/>
          <w:szCs w:val="24"/>
        </w:rPr>
        <w:t>H</w:t>
      </w:r>
      <w:r w:rsidR="008E52AA" w:rsidRPr="008E52AA">
        <w:rPr>
          <w:rFonts w:asciiTheme="majorHAnsi" w:eastAsia="Arial" w:hAnsiTheme="majorHAnsi" w:cs="Arial"/>
          <w:spacing w:val="3"/>
          <w:w w:val="103"/>
          <w:sz w:val="24"/>
          <w:szCs w:val="24"/>
        </w:rPr>
        <w:t>F</w:t>
      </w:r>
      <w:r w:rsidR="008E52AA" w:rsidRPr="008E52AA">
        <w:rPr>
          <w:rFonts w:asciiTheme="majorHAnsi" w:eastAsia="Arial" w:hAnsiTheme="majorHAnsi" w:cs="Arial"/>
          <w:spacing w:val="-4"/>
          <w:w w:val="103"/>
          <w:sz w:val="24"/>
          <w:szCs w:val="24"/>
        </w:rPr>
        <w:t>)</w:t>
      </w:r>
      <w:r w:rsidR="008E52AA" w:rsidRPr="008E52AA">
        <w:rPr>
          <w:rFonts w:asciiTheme="majorHAnsi" w:eastAsia="Arial" w:hAnsiTheme="majorHAnsi" w:cs="Arial"/>
          <w:w w:val="104"/>
          <w:sz w:val="24"/>
          <w:szCs w:val="24"/>
        </w:rPr>
        <w:t>,</w:t>
      </w:r>
      <w:r w:rsidR="008658CC" w:rsidRPr="008E52AA">
        <w:rPr>
          <w:rFonts w:asciiTheme="majorHAnsi" w:eastAsia="Arial" w:hAnsiTheme="majorHAnsi" w:cs="Arial"/>
          <w:spacing w:val="2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="008E52AA"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d</w:t>
      </w:r>
      <w:r w:rsidR="008E52AA" w:rsidRPr="008E52AA">
        <w:rPr>
          <w:rFonts w:asciiTheme="majorHAnsi" w:eastAsia="Arial" w:hAnsiTheme="majorHAnsi" w:cs="Arial"/>
          <w:spacing w:val="9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5"/>
          <w:sz w:val="24"/>
          <w:szCs w:val="24"/>
        </w:rPr>
        <w:t>E</w:t>
      </w:r>
      <w:r w:rsidR="008E52AA" w:rsidRPr="008E52AA">
        <w:rPr>
          <w:rFonts w:asciiTheme="majorHAnsi" w:eastAsia="Arial" w:hAnsiTheme="majorHAnsi" w:cs="Arial"/>
          <w:spacing w:val="-4"/>
          <w:sz w:val="24"/>
          <w:szCs w:val="24"/>
        </w:rPr>
        <w:t>(</w:t>
      </w:r>
      <w:r w:rsidR="008E52AA" w:rsidRPr="008E52AA">
        <w:rPr>
          <w:rFonts w:asciiTheme="majorHAnsi" w:eastAsia="Arial" w:hAnsiTheme="majorHAnsi" w:cs="Arial"/>
          <w:spacing w:val="7"/>
          <w:sz w:val="24"/>
          <w:szCs w:val="24"/>
        </w:rPr>
        <w:t>CC</w:t>
      </w:r>
      <w:r w:rsidR="008E52AA" w:rsidRPr="008E52AA">
        <w:rPr>
          <w:rFonts w:asciiTheme="majorHAnsi" w:eastAsia="Arial" w:hAnsiTheme="majorHAnsi" w:cs="Arial"/>
          <w:spacing w:val="5"/>
          <w:sz w:val="24"/>
          <w:szCs w:val="24"/>
        </w:rPr>
        <w:t>S</w:t>
      </w:r>
      <w:r w:rsidR="008E52AA" w:rsidRPr="008E52AA">
        <w:rPr>
          <w:rFonts w:asciiTheme="majorHAnsi" w:eastAsia="Arial" w:hAnsiTheme="majorHAnsi" w:cs="Arial"/>
          <w:spacing w:val="7"/>
          <w:sz w:val="24"/>
          <w:szCs w:val="24"/>
        </w:rPr>
        <w:t>D</w:t>
      </w:r>
      <w:r w:rsidR="008E52AA" w:rsidRPr="008E52AA">
        <w:rPr>
          <w:rFonts w:asciiTheme="majorHAnsi" w:eastAsia="Arial" w:hAnsiTheme="majorHAnsi" w:cs="Arial"/>
          <w:spacing w:val="-4"/>
          <w:sz w:val="24"/>
          <w:szCs w:val="24"/>
        </w:rPr>
        <w:t>(</w:t>
      </w:r>
      <w:r w:rsidR="008E52AA" w:rsidRPr="008E52AA">
        <w:rPr>
          <w:rFonts w:asciiTheme="majorHAnsi" w:eastAsia="Arial" w:hAnsiTheme="majorHAnsi" w:cs="Arial"/>
          <w:spacing w:val="-11"/>
          <w:sz w:val="24"/>
          <w:szCs w:val="24"/>
        </w:rPr>
        <w:t>T</w:t>
      </w:r>
      <w:r w:rsidR="008E52AA" w:rsidRPr="008E52AA">
        <w:rPr>
          <w:rFonts w:asciiTheme="majorHAnsi" w:eastAsia="Arial" w:hAnsiTheme="majorHAnsi" w:cs="Arial"/>
          <w:spacing w:val="-4"/>
          <w:sz w:val="24"/>
          <w:szCs w:val="24"/>
        </w:rPr>
        <w:t>))-</w:t>
      </w:r>
      <w:r w:rsidR="008E52AA" w:rsidRPr="008E52AA">
        <w:rPr>
          <w:rFonts w:asciiTheme="majorHAnsi" w:eastAsia="Arial" w:hAnsiTheme="majorHAnsi" w:cs="Arial"/>
          <w:spacing w:val="5"/>
          <w:sz w:val="24"/>
          <w:szCs w:val="24"/>
        </w:rPr>
        <w:t>E</w:t>
      </w:r>
      <w:r w:rsidR="008E52AA" w:rsidRPr="008E52AA">
        <w:rPr>
          <w:rFonts w:asciiTheme="majorHAnsi" w:eastAsia="Arial" w:hAnsiTheme="majorHAnsi" w:cs="Arial"/>
          <w:spacing w:val="-4"/>
          <w:sz w:val="24"/>
          <w:szCs w:val="24"/>
        </w:rPr>
        <w:t>(</w:t>
      </w:r>
      <w:r w:rsidR="008E52AA" w:rsidRPr="008E52AA">
        <w:rPr>
          <w:rFonts w:asciiTheme="majorHAnsi" w:eastAsia="Arial" w:hAnsiTheme="majorHAnsi" w:cs="Arial"/>
          <w:spacing w:val="-8"/>
          <w:sz w:val="24"/>
          <w:szCs w:val="24"/>
        </w:rPr>
        <w:t>H</w:t>
      </w:r>
      <w:r w:rsidR="008E52AA" w:rsidRPr="008E52AA">
        <w:rPr>
          <w:rFonts w:asciiTheme="majorHAnsi" w:eastAsia="Arial" w:hAnsiTheme="majorHAnsi" w:cs="Arial"/>
          <w:spacing w:val="3"/>
          <w:sz w:val="24"/>
          <w:szCs w:val="24"/>
        </w:rPr>
        <w:t>F</w:t>
      </w:r>
      <w:proofErr w:type="gramStart"/>
      <w:r w:rsidR="008E52AA" w:rsidRPr="008E52AA">
        <w:rPr>
          <w:rFonts w:asciiTheme="majorHAnsi" w:eastAsia="Arial" w:hAnsiTheme="majorHAnsi" w:cs="Arial"/>
          <w:spacing w:val="-4"/>
          <w:sz w:val="24"/>
          <w:szCs w:val="24"/>
        </w:rPr>
        <w:t>)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 xml:space="preserve">) </w:t>
      </w:r>
      <w:r w:rsidR="008E52AA" w:rsidRPr="008E52AA">
        <w:rPr>
          <w:rFonts w:asciiTheme="majorHAnsi" w:eastAsia="Arial" w:hAnsiTheme="majorHAnsi" w:cs="Arial"/>
          <w:spacing w:val="17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2"/>
          <w:sz w:val="24"/>
          <w:szCs w:val="24"/>
        </w:rPr>
        <w:t>b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y</w:t>
      </w:r>
      <w:proofErr w:type="gramEnd"/>
      <w:r w:rsidR="008E52AA" w:rsidRPr="008E52AA">
        <w:rPr>
          <w:rFonts w:asciiTheme="majorHAnsi" w:eastAsia="Arial" w:hAnsiTheme="majorHAnsi" w:cs="Arial"/>
          <w:spacing w:val="4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="008E52AA" w:rsidRPr="008E52AA">
        <w:rPr>
          <w:rFonts w:asciiTheme="majorHAnsi" w:eastAsia="Arial" w:hAnsiTheme="majorHAnsi" w:cs="Arial"/>
          <w:spacing w:val="-12"/>
          <w:sz w:val="24"/>
          <w:szCs w:val="24"/>
        </w:rPr>
        <w:t>h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e</w:t>
      </w:r>
      <w:r w:rsidR="008E52AA" w:rsidRPr="008E52AA">
        <w:rPr>
          <w:rFonts w:asciiTheme="majorHAnsi" w:eastAsia="Arial" w:hAnsiTheme="majorHAnsi" w:cs="Arial"/>
          <w:spacing w:val="36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-6"/>
          <w:sz w:val="24"/>
          <w:szCs w:val="24"/>
        </w:rPr>
        <w:t>f</w:t>
      </w:r>
      <w:r w:rsidR="008E52AA" w:rsidRPr="008E52AA">
        <w:rPr>
          <w:rFonts w:asciiTheme="majorHAnsi" w:eastAsia="Arial" w:hAnsiTheme="majorHAnsi" w:cs="Arial"/>
          <w:spacing w:val="2"/>
          <w:sz w:val="24"/>
          <w:szCs w:val="24"/>
        </w:rPr>
        <w:t>o</w:t>
      </w:r>
      <w:r w:rsidR="008E52AA" w:rsidRPr="008E52AA">
        <w:rPr>
          <w:rFonts w:asciiTheme="majorHAnsi" w:eastAsia="Arial" w:hAnsiTheme="majorHAnsi" w:cs="Arial"/>
          <w:spacing w:val="-8"/>
          <w:sz w:val="24"/>
          <w:szCs w:val="24"/>
        </w:rPr>
        <w:t>ll</w:t>
      </w:r>
      <w:r w:rsidR="008E52AA" w:rsidRPr="008E52AA">
        <w:rPr>
          <w:rFonts w:asciiTheme="majorHAnsi" w:eastAsia="Arial" w:hAnsiTheme="majorHAnsi" w:cs="Arial"/>
          <w:spacing w:val="2"/>
          <w:sz w:val="24"/>
          <w:szCs w:val="24"/>
        </w:rPr>
        <w:t>o</w:t>
      </w:r>
      <w:r w:rsidR="008E52AA" w:rsidRPr="008E52AA">
        <w:rPr>
          <w:rFonts w:asciiTheme="majorHAnsi" w:eastAsia="Arial" w:hAnsiTheme="majorHAnsi" w:cs="Arial"/>
          <w:spacing w:val="-8"/>
          <w:sz w:val="24"/>
          <w:szCs w:val="24"/>
        </w:rPr>
        <w:t>w</w:t>
      </w:r>
      <w:r w:rsidR="008E52AA"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="008E52AA"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 xml:space="preserve">g </w:t>
      </w:r>
      <w:r w:rsidR="008E52AA" w:rsidRPr="008E52AA">
        <w:rPr>
          <w:rFonts w:asciiTheme="majorHAnsi" w:eastAsia="Arial" w:hAnsiTheme="majorHAnsi" w:cs="Arial"/>
          <w:spacing w:val="6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-6"/>
          <w:w w:val="104"/>
          <w:sz w:val="24"/>
          <w:szCs w:val="24"/>
        </w:rPr>
        <w:t>f</w:t>
      </w:r>
      <w:r w:rsidR="008E52AA" w:rsidRPr="008E52AA">
        <w:rPr>
          <w:rFonts w:asciiTheme="majorHAnsi" w:eastAsia="Arial" w:hAnsiTheme="majorHAnsi" w:cs="Arial"/>
          <w:spacing w:val="2"/>
          <w:w w:val="103"/>
          <w:sz w:val="24"/>
          <w:szCs w:val="24"/>
        </w:rPr>
        <w:t>o</w:t>
      </w:r>
      <w:r w:rsidR="008E52AA" w:rsidRPr="008E52AA">
        <w:rPr>
          <w:rFonts w:asciiTheme="majorHAnsi" w:eastAsia="Arial" w:hAnsiTheme="majorHAnsi" w:cs="Arial"/>
          <w:spacing w:val="-4"/>
          <w:w w:val="103"/>
          <w:sz w:val="24"/>
          <w:szCs w:val="24"/>
        </w:rPr>
        <w:t>rm</w:t>
      </w:r>
      <w:r w:rsidR="008E52AA" w:rsidRPr="008E52AA">
        <w:rPr>
          <w:rFonts w:asciiTheme="majorHAnsi" w:eastAsia="Arial" w:hAnsiTheme="majorHAnsi" w:cs="Arial"/>
          <w:spacing w:val="-12"/>
          <w:w w:val="103"/>
          <w:sz w:val="24"/>
          <w:szCs w:val="24"/>
        </w:rPr>
        <w:t>u</w:t>
      </w:r>
      <w:r w:rsidR="008E52AA" w:rsidRPr="008E52AA">
        <w:rPr>
          <w:rFonts w:asciiTheme="majorHAnsi" w:eastAsia="Arial" w:hAnsiTheme="majorHAnsi" w:cs="Arial"/>
          <w:spacing w:val="-8"/>
          <w:w w:val="103"/>
          <w:sz w:val="24"/>
          <w:szCs w:val="24"/>
        </w:rPr>
        <w:t>l</w:t>
      </w:r>
      <w:r w:rsidR="008E52AA" w:rsidRPr="008E52AA">
        <w:rPr>
          <w:rFonts w:asciiTheme="majorHAnsi" w:eastAsia="Arial" w:hAnsiTheme="majorHAnsi" w:cs="Arial"/>
          <w:spacing w:val="2"/>
          <w:w w:val="103"/>
          <w:sz w:val="24"/>
          <w:szCs w:val="24"/>
        </w:rPr>
        <w:t>a</w:t>
      </w:r>
      <w:r w:rsidR="008E52AA" w:rsidRPr="008E52AA">
        <w:rPr>
          <w:rFonts w:asciiTheme="majorHAnsi" w:eastAsia="Arial" w:hAnsiTheme="majorHAnsi" w:cs="Arial"/>
          <w:w w:val="104"/>
          <w:sz w:val="24"/>
          <w:szCs w:val="24"/>
        </w:rPr>
        <w:t>:</w:t>
      </w:r>
    </w:p>
    <w:p w14:paraId="54CEDF0C" w14:textId="77777777" w:rsidR="00274906" w:rsidRPr="008E52AA" w:rsidRDefault="00274906" w:rsidP="009B2E88">
      <w:pPr>
        <w:spacing w:before="6" w:line="276" w:lineRule="auto"/>
        <w:ind w:left="360"/>
        <w:rPr>
          <w:rFonts w:asciiTheme="majorHAnsi" w:hAnsiTheme="majorHAnsi"/>
          <w:sz w:val="24"/>
          <w:szCs w:val="24"/>
        </w:rPr>
      </w:pPr>
    </w:p>
    <w:p w14:paraId="1F4FB50A" w14:textId="77777777" w:rsidR="00274906" w:rsidRPr="008E52AA" w:rsidRDefault="008E52AA" w:rsidP="009B2E88">
      <w:pPr>
        <w:spacing w:line="276" w:lineRule="auto"/>
        <w:ind w:left="360"/>
        <w:rPr>
          <w:rFonts w:asciiTheme="majorHAnsi" w:eastAsia="Arial" w:hAnsiTheme="majorHAnsi" w:cs="Arial"/>
          <w:sz w:val="24"/>
          <w:szCs w:val="24"/>
        </w:rPr>
      </w:pPr>
      <w:r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>E</w:t>
      </w:r>
      <w:proofErr w:type="spellStart"/>
      <w:r w:rsidRPr="008658CC">
        <w:rPr>
          <w:rFonts w:asciiTheme="majorHAnsi" w:eastAsia="Arial" w:hAnsiTheme="majorHAnsi" w:cs="Arial"/>
          <w:spacing w:val="7"/>
          <w:position w:val="9"/>
          <w:sz w:val="24"/>
          <w:szCs w:val="24"/>
          <w:vertAlign w:val="superscript"/>
        </w:rPr>
        <w:t>c</w:t>
      </w:r>
      <w:r w:rsidRPr="008658CC">
        <w:rPr>
          <w:rFonts w:asciiTheme="majorHAnsi" w:eastAsia="Arial" w:hAnsiTheme="majorHAnsi" w:cs="Arial"/>
          <w:spacing w:val="-2"/>
          <w:position w:val="9"/>
          <w:sz w:val="24"/>
          <w:szCs w:val="24"/>
          <w:vertAlign w:val="superscript"/>
        </w:rPr>
        <w:t>o</w:t>
      </w:r>
      <w:r w:rsidRPr="008658CC">
        <w:rPr>
          <w:rFonts w:asciiTheme="majorHAnsi" w:eastAsia="Arial" w:hAnsiTheme="majorHAnsi" w:cs="Arial"/>
          <w:spacing w:val="5"/>
          <w:position w:val="9"/>
          <w:sz w:val="24"/>
          <w:szCs w:val="24"/>
          <w:vertAlign w:val="superscript"/>
        </w:rPr>
        <w:t>rr</w:t>
      </w:r>
      <w:proofErr w:type="spellEnd"/>
      <w:r w:rsidRPr="008658CC">
        <w:rPr>
          <w:rFonts w:asciiTheme="majorHAnsi" w:eastAsia="Arial" w:hAnsiTheme="majorHAnsi" w:cs="Arial"/>
          <w:sz w:val="24"/>
          <w:szCs w:val="24"/>
          <w:vertAlign w:val="subscript"/>
        </w:rPr>
        <w:t>X</w:t>
      </w:r>
      <w:r w:rsidRPr="008E52AA">
        <w:rPr>
          <w:rFonts w:asciiTheme="majorHAnsi" w:eastAsia="Arial" w:hAnsiTheme="majorHAnsi" w:cs="Arial"/>
          <w:spacing w:val="1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w w:val="99"/>
          <w:position w:val="1"/>
          <w:sz w:val="24"/>
          <w:szCs w:val="24"/>
        </w:rPr>
        <w:t>=</w:t>
      </w:r>
      <w:r w:rsidRPr="008E52AA">
        <w:rPr>
          <w:rFonts w:asciiTheme="majorHAnsi" w:eastAsia="Arial" w:hAnsiTheme="majorHAnsi" w:cs="Arial"/>
          <w:spacing w:val="-26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>E</w:t>
      </w:r>
      <w:proofErr w:type="spellStart"/>
      <w:r w:rsidRPr="008658CC">
        <w:rPr>
          <w:rFonts w:asciiTheme="majorHAnsi" w:eastAsia="Arial" w:hAnsiTheme="majorHAnsi" w:cs="Arial"/>
          <w:spacing w:val="7"/>
          <w:position w:val="9"/>
          <w:sz w:val="24"/>
          <w:szCs w:val="24"/>
          <w:vertAlign w:val="superscript"/>
        </w:rPr>
        <w:t>c</w:t>
      </w:r>
      <w:r w:rsidRPr="008658CC">
        <w:rPr>
          <w:rFonts w:asciiTheme="majorHAnsi" w:eastAsia="Arial" w:hAnsiTheme="majorHAnsi" w:cs="Arial"/>
          <w:spacing w:val="-2"/>
          <w:position w:val="9"/>
          <w:sz w:val="24"/>
          <w:szCs w:val="24"/>
          <w:vertAlign w:val="superscript"/>
        </w:rPr>
        <w:t>o</w:t>
      </w:r>
      <w:r w:rsidRPr="008658CC">
        <w:rPr>
          <w:rFonts w:asciiTheme="majorHAnsi" w:eastAsia="Arial" w:hAnsiTheme="majorHAnsi" w:cs="Arial"/>
          <w:spacing w:val="5"/>
          <w:position w:val="9"/>
          <w:sz w:val="24"/>
          <w:szCs w:val="24"/>
          <w:vertAlign w:val="superscript"/>
        </w:rPr>
        <w:t>r</w:t>
      </w:r>
      <w:r w:rsidRPr="008658CC">
        <w:rPr>
          <w:rFonts w:asciiTheme="majorHAnsi" w:eastAsia="Arial" w:hAnsiTheme="majorHAnsi" w:cs="Arial"/>
          <w:spacing w:val="6"/>
          <w:position w:val="9"/>
          <w:sz w:val="24"/>
          <w:szCs w:val="24"/>
          <w:vertAlign w:val="superscript"/>
        </w:rPr>
        <w:t>r</w:t>
      </w:r>
      <w:proofErr w:type="spellEnd"/>
      <w:r w:rsidRPr="008658CC">
        <w:rPr>
          <w:rFonts w:asciiTheme="majorHAnsi" w:eastAsia="Arial" w:hAnsiTheme="majorHAnsi" w:cs="Arial"/>
          <w:spacing w:val="-13"/>
          <w:sz w:val="24"/>
          <w:szCs w:val="24"/>
          <w:vertAlign w:val="subscript"/>
        </w:rPr>
        <w:t>C</w:t>
      </w:r>
      <w:r w:rsidRPr="008658CC">
        <w:rPr>
          <w:rFonts w:asciiTheme="majorHAnsi" w:eastAsia="Arial" w:hAnsiTheme="majorHAnsi" w:cs="Arial"/>
          <w:spacing w:val="-5"/>
          <w:sz w:val="24"/>
          <w:szCs w:val="24"/>
          <w:vertAlign w:val="subscript"/>
        </w:rPr>
        <w:t>B</w:t>
      </w:r>
      <w:r w:rsidRPr="008658CC">
        <w:rPr>
          <w:rFonts w:asciiTheme="majorHAnsi" w:eastAsia="Arial" w:hAnsiTheme="majorHAnsi" w:cs="Arial"/>
          <w:sz w:val="24"/>
          <w:szCs w:val="24"/>
          <w:vertAlign w:val="subscript"/>
        </w:rPr>
        <w:t>S</w:t>
      </w:r>
      <w:r w:rsidRPr="008E52AA">
        <w:rPr>
          <w:rFonts w:asciiTheme="majorHAnsi" w:eastAsia="Arial" w:hAnsiTheme="majorHAnsi" w:cs="Arial"/>
          <w:spacing w:val="3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+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>X</w:t>
      </w:r>
      <w:r w:rsidRPr="008E52AA">
        <w:rPr>
          <w:rFonts w:asciiTheme="majorHAnsi" w:eastAsia="Arial" w:hAnsiTheme="majorHAnsi" w:cs="Arial"/>
          <w:spacing w:val="5"/>
          <w:position w:val="9"/>
          <w:sz w:val="24"/>
          <w:szCs w:val="24"/>
        </w:rPr>
        <w:t>-</w:t>
      </w:r>
      <w:proofErr w:type="gramStart"/>
      <w:r w:rsidRPr="008E52AA">
        <w:rPr>
          <w:rFonts w:asciiTheme="majorHAnsi" w:eastAsia="Arial" w:hAnsiTheme="majorHAnsi" w:cs="Arial"/>
          <w:position w:val="9"/>
          <w:sz w:val="24"/>
          <w:szCs w:val="24"/>
        </w:rPr>
        <w:t>3</w:t>
      </w:r>
      <w:r w:rsidRPr="008E52AA">
        <w:rPr>
          <w:rFonts w:asciiTheme="majorHAnsi" w:eastAsia="Arial" w:hAnsiTheme="majorHAnsi" w:cs="Arial"/>
          <w:spacing w:val="2"/>
          <w:position w:val="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,</w:t>
      </w:r>
      <w:proofErr w:type="gramEnd"/>
    </w:p>
    <w:p w14:paraId="4FE106C4" w14:textId="77777777" w:rsidR="00274906" w:rsidRPr="008E52AA" w:rsidRDefault="00274906" w:rsidP="009B2E88">
      <w:pPr>
        <w:spacing w:before="18" w:line="276" w:lineRule="auto"/>
        <w:ind w:left="360"/>
        <w:rPr>
          <w:rFonts w:asciiTheme="majorHAnsi" w:hAnsiTheme="majorHAnsi"/>
          <w:sz w:val="24"/>
          <w:szCs w:val="24"/>
        </w:rPr>
      </w:pPr>
    </w:p>
    <w:p w14:paraId="06CD67A5" w14:textId="450E3CDD" w:rsidR="00274906" w:rsidRPr="008E52AA" w:rsidRDefault="008E52AA" w:rsidP="009B2E88">
      <w:pPr>
        <w:spacing w:line="276" w:lineRule="auto"/>
        <w:ind w:left="360" w:right="220"/>
        <w:rPr>
          <w:rFonts w:asciiTheme="majorHAnsi" w:eastAsia="Arial" w:hAnsiTheme="majorHAnsi" w:cs="Arial"/>
          <w:sz w:val="24"/>
          <w:szCs w:val="24"/>
        </w:rPr>
      </w:pP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3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2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0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oe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>ff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-10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8"/>
          <w:position w:val="1"/>
          <w:sz w:val="24"/>
          <w:szCs w:val="24"/>
        </w:rPr>
        <w:t>E</w:t>
      </w:r>
      <w:r w:rsidRPr="00D13855">
        <w:rPr>
          <w:rFonts w:asciiTheme="majorHAnsi" w:eastAsia="Arial" w:hAnsiTheme="majorHAnsi" w:cs="Arial"/>
          <w:b/>
          <w:sz w:val="24"/>
          <w:szCs w:val="24"/>
          <w:vertAlign w:val="subscript"/>
        </w:rPr>
        <w:t>X</w:t>
      </w:r>
      <w:r w:rsidRPr="008E52AA">
        <w:rPr>
          <w:rFonts w:asciiTheme="majorHAnsi" w:eastAsia="Arial" w:hAnsiTheme="majorHAnsi" w:cs="Arial"/>
          <w:spacing w:val="2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 xml:space="preserve"> E</w:t>
      </w:r>
      <w:r w:rsidRPr="008658CC">
        <w:rPr>
          <w:rFonts w:asciiTheme="majorHAnsi" w:eastAsia="Arial" w:hAnsiTheme="majorHAnsi" w:cs="Arial"/>
          <w:spacing w:val="-13"/>
          <w:sz w:val="24"/>
          <w:szCs w:val="24"/>
          <w:vertAlign w:val="subscript"/>
        </w:rPr>
        <w:t>C</w:t>
      </w:r>
      <w:r w:rsidRPr="008658CC">
        <w:rPr>
          <w:rFonts w:asciiTheme="majorHAnsi" w:eastAsia="Arial" w:hAnsiTheme="majorHAnsi" w:cs="Arial"/>
          <w:spacing w:val="-5"/>
          <w:sz w:val="24"/>
          <w:szCs w:val="24"/>
          <w:vertAlign w:val="subscript"/>
        </w:rPr>
        <w:t>B</w:t>
      </w:r>
      <w:r w:rsidRPr="008658CC">
        <w:rPr>
          <w:rFonts w:asciiTheme="majorHAnsi" w:eastAsia="Arial" w:hAnsiTheme="majorHAnsi" w:cs="Arial"/>
          <w:sz w:val="24"/>
          <w:szCs w:val="24"/>
          <w:vertAlign w:val="subscript"/>
        </w:rPr>
        <w:t>S</w:t>
      </w:r>
      <w:r w:rsidRPr="008E52AA">
        <w:rPr>
          <w:rFonts w:asciiTheme="majorHAnsi" w:eastAsia="Arial" w:hAnsiTheme="majorHAnsi" w:cs="Arial"/>
          <w:spacing w:val="3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rr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2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1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 xml:space="preserve"> t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0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-</w:t>
      </w:r>
      <w:proofErr w:type="spellStart"/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4"/>
          <w:position w:val="1"/>
          <w:sz w:val="24"/>
          <w:szCs w:val="24"/>
        </w:rPr>
        <w:t>V</w:t>
      </w:r>
      <w:r w:rsidRPr="008658CC">
        <w:rPr>
          <w:rFonts w:asciiTheme="majorHAnsi" w:eastAsia="Arial" w:hAnsiTheme="majorHAnsi" w:cs="Arial"/>
          <w:b/>
          <w:i/>
          <w:spacing w:val="4"/>
          <w:position w:val="1"/>
          <w:sz w:val="24"/>
          <w:szCs w:val="24"/>
        </w:rPr>
        <w:t>X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Z</w:t>
      </w:r>
      <w:proofErr w:type="spellEnd"/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w w:val="99"/>
          <w:sz w:val="24"/>
          <w:szCs w:val="24"/>
        </w:rPr>
        <w:t>ba</w:t>
      </w:r>
      <w:r w:rsidRPr="008E52AA">
        <w:rPr>
          <w:rFonts w:asciiTheme="majorHAnsi" w:eastAsia="Arial" w:hAnsiTheme="majorHAnsi" w:cs="Arial"/>
          <w:w w:val="99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6"/>
          <w:w w:val="99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w w:val="99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20"/>
          <w:w w:val="9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 xml:space="preserve"> 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 xml:space="preserve"> C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.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-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po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sc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ee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1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ba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1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ob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n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2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s.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1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 xml:space="preserve"> </w:t>
      </w:r>
      <w:r w:rsidR="00855BB4">
        <w:rPr>
          <w:rFonts w:asciiTheme="majorHAnsi" w:eastAsia="Arial" w:hAnsiTheme="majorHAnsi" w:cs="Arial"/>
          <w:spacing w:val="4"/>
          <w:sz w:val="24"/>
          <w:szCs w:val="24"/>
        </w:rPr>
        <w:t xml:space="preserve">and </w:t>
      </w:r>
      <w:r w:rsidR="00855BB4" w:rsidRPr="008E52AA">
        <w:rPr>
          <w:rFonts w:asciiTheme="majorHAnsi" w:eastAsia="Arial" w:hAnsiTheme="majorHAnsi" w:cs="Arial"/>
          <w:spacing w:val="6"/>
          <w:w w:val="99"/>
          <w:sz w:val="24"/>
          <w:szCs w:val="24"/>
        </w:rPr>
        <w:t>CC</w:t>
      </w:r>
      <w:r w:rsidR="00855BB4" w:rsidRPr="008E52AA">
        <w:rPr>
          <w:rFonts w:asciiTheme="majorHAnsi" w:eastAsia="Arial" w:hAnsiTheme="majorHAnsi" w:cs="Arial"/>
          <w:spacing w:val="4"/>
          <w:w w:val="99"/>
          <w:sz w:val="24"/>
          <w:szCs w:val="24"/>
        </w:rPr>
        <w:t>S</w:t>
      </w:r>
      <w:r w:rsidR="00855BB4" w:rsidRPr="008E52AA">
        <w:rPr>
          <w:rFonts w:asciiTheme="majorHAnsi" w:eastAsia="Arial" w:hAnsiTheme="majorHAnsi" w:cs="Arial"/>
          <w:spacing w:val="6"/>
          <w:w w:val="99"/>
          <w:sz w:val="24"/>
          <w:szCs w:val="24"/>
        </w:rPr>
        <w:t>D</w:t>
      </w:r>
      <w:r w:rsidR="00855BB4" w:rsidRPr="008E52AA">
        <w:rPr>
          <w:rFonts w:asciiTheme="majorHAnsi" w:eastAsia="Arial" w:hAnsiTheme="majorHAnsi" w:cs="Arial"/>
          <w:spacing w:val="-5"/>
          <w:w w:val="99"/>
          <w:sz w:val="24"/>
          <w:szCs w:val="24"/>
        </w:rPr>
        <w:t>(</w:t>
      </w:r>
      <w:r w:rsidR="00855BB4" w:rsidRPr="008E52AA">
        <w:rPr>
          <w:rFonts w:asciiTheme="majorHAnsi" w:eastAsia="Arial" w:hAnsiTheme="majorHAnsi" w:cs="Arial"/>
          <w:spacing w:val="-11"/>
          <w:w w:val="99"/>
          <w:sz w:val="24"/>
          <w:szCs w:val="24"/>
        </w:rPr>
        <w:t>T</w:t>
      </w:r>
      <w:r w:rsidR="00855BB4" w:rsidRPr="008E52AA">
        <w:rPr>
          <w:rFonts w:asciiTheme="majorHAnsi" w:eastAsia="Arial" w:hAnsiTheme="majorHAnsi" w:cs="Arial"/>
          <w:w w:val="99"/>
          <w:sz w:val="24"/>
          <w:szCs w:val="24"/>
        </w:rPr>
        <w:t>)</w:t>
      </w:r>
      <w:r w:rsidR="00855BB4">
        <w:rPr>
          <w:rFonts w:asciiTheme="majorHAnsi" w:eastAsia="Arial" w:hAnsiTheme="majorHAnsi" w:cs="Arial"/>
          <w:spacing w:val="-24"/>
          <w:w w:val="9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21"/>
          <w:sz w:val="24"/>
          <w:szCs w:val="24"/>
        </w:rPr>
        <w:t xml:space="preserve"> </w:t>
      </w:r>
      <w:proofErr w:type="gramStart"/>
      <w:r w:rsidR="00F51F56" w:rsidRPr="00F51F56">
        <w:rPr>
          <w:rFonts w:asciiTheme="majorHAnsi" w:eastAsia="Arial" w:hAnsiTheme="majorHAnsi" w:cs="Arial"/>
          <w:i/>
          <w:spacing w:val="-21"/>
          <w:sz w:val="24"/>
          <w:szCs w:val="24"/>
        </w:rPr>
        <w:t>correlation</w:t>
      </w:r>
      <w:r w:rsidR="00F51F56">
        <w:rPr>
          <w:rFonts w:asciiTheme="majorHAnsi" w:eastAsia="Arial" w:hAnsiTheme="majorHAnsi" w:cs="Arial"/>
          <w:spacing w:val="-21"/>
          <w:sz w:val="24"/>
          <w:szCs w:val="24"/>
        </w:rPr>
        <w:t xml:space="preserve"> 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proofErr w:type="gramEnd"/>
      <w:r w:rsidRPr="008E52AA">
        <w:rPr>
          <w:rFonts w:asciiTheme="majorHAnsi" w:eastAsia="Arial" w:hAnsiTheme="majorHAnsi" w:cs="Arial"/>
          <w:spacing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1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X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=</w:t>
      </w:r>
      <w:r w:rsidR="00855BB4">
        <w:rPr>
          <w:rFonts w:asciiTheme="majorHAnsi" w:eastAsia="Arial" w:hAnsiTheme="majorHAnsi" w:cs="Arial"/>
          <w:spacing w:val="1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,</w:t>
      </w:r>
      <w:r w:rsidR="00855BB4">
        <w:rPr>
          <w:rFonts w:asciiTheme="majorHAnsi" w:eastAsia="Arial" w:hAnsiTheme="majorHAnsi" w:cs="Arial"/>
          <w:sz w:val="24"/>
          <w:szCs w:val="24"/>
        </w:rPr>
        <w:t>3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X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=</w:t>
      </w:r>
      <w:r w:rsidR="00855BB4">
        <w:rPr>
          <w:rFonts w:asciiTheme="majorHAnsi" w:eastAsia="Arial" w:hAnsiTheme="majorHAnsi" w:cs="Arial"/>
          <w:spacing w:val="1"/>
          <w:sz w:val="24"/>
          <w:szCs w:val="24"/>
        </w:rPr>
        <w:t>3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,</w:t>
      </w:r>
      <w:r w:rsidR="00855BB4">
        <w:rPr>
          <w:rFonts w:asciiTheme="majorHAnsi" w:eastAsia="Arial" w:hAnsiTheme="majorHAnsi" w:cs="Arial"/>
          <w:sz w:val="24"/>
          <w:szCs w:val="24"/>
        </w:rPr>
        <w:t>4.</w:t>
      </w:r>
      <w:r w:rsidRPr="008E52AA">
        <w:rPr>
          <w:rFonts w:asciiTheme="majorHAnsi" w:eastAsia="Arial" w:hAnsiTheme="majorHAnsi" w:cs="Arial"/>
          <w:spacing w:val="3"/>
          <w:sz w:val="24"/>
          <w:szCs w:val="24"/>
        </w:rPr>
        <w:t xml:space="preserve"> </w:t>
      </w:r>
    </w:p>
    <w:p w14:paraId="110DE1A3" w14:textId="77777777" w:rsidR="008658CC" w:rsidRDefault="008658CC" w:rsidP="009B2E88">
      <w:pPr>
        <w:spacing w:before="9" w:line="276" w:lineRule="auto"/>
        <w:ind w:left="360" w:right="130"/>
        <w:rPr>
          <w:rFonts w:asciiTheme="majorHAnsi" w:eastAsia="Arial" w:hAnsiTheme="majorHAnsi" w:cs="Arial"/>
          <w:spacing w:val="6"/>
          <w:sz w:val="24"/>
          <w:szCs w:val="24"/>
        </w:rPr>
      </w:pPr>
    </w:p>
    <w:p w14:paraId="5C95E2A2" w14:textId="0F63FDC1" w:rsidR="00274906" w:rsidRPr="008E52AA" w:rsidRDefault="008E52AA" w:rsidP="009B2E88">
      <w:pPr>
        <w:spacing w:before="9" w:line="276" w:lineRule="auto"/>
        <w:ind w:left="360" w:right="130"/>
        <w:rPr>
          <w:rFonts w:asciiTheme="majorHAnsi" w:eastAsia="Arial" w:hAnsiTheme="majorHAnsi" w:cs="Arial"/>
          <w:sz w:val="24"/>
          <w:szCs w:val="24"/>
        </w:rPr>
      </w:pP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CC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(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)</w:t>
      </w:r>
      <w:r w:rsidRPr="008E52AA">
        <w:rPr>
          <w:rFonts w:asciiTheme="majorHAnsi" w:eastAsia="Arial" w:hAnsiTheme="majorHAnsi" w:cs="Arial"/>
          <w:spacing w:val="-3"/>
          <w:sz w:val="24"/>
          <w:szCs w:val="24"/>
        </w:rPr>
        <w:t xml:space="preserve"> </w:t>
      </w:r>
      <w:r w:rsidRPr="008658CC">
        <w:rPr>
          <w:rFonts w:asciiTheme="majorHAnsi" w:eastAsia="Arial" w:hAnsiTheme="majorHAnsi" w:cs="Arial"/>
          <w:b/>
          <w:i/>
          <w:spacing w:val="-7"/>
          <w:sz w:val="24"/>
          <w:szCs w:val="24"/>
        </w:rPr>
        <w:t>t</w:t>
      </w:r>
      <w:r w:rsidRPr="008658CC">
        <w:rPr>
          <w:rFonts w:asciiTheme="majorHAnsi" w:eastAsia="Arial" w:hAnsiTheme="majorHAnsi" w:cs="Arial"/>
          <w:b/>
          <w:i/>
          <w:spacing w:val="1"/>
          <w:sz w:val="24"/>
          <w:szCs w:val="24"/>
        </w:rPr>
        <w:t>o</w:t>
      </w:r>
      <w:r w:rsidRPr="008658CC">
        <w:rPr>
          <w:rFonts w:asciiTheme="majorHAnsi" w:eastAsia="Arial" w:hAnsiTheme="majorHAnsi" w:cs="Arial"/>
          <w:b/>
          <w:i/>
          <w:spacing w:val="-7"/>
          <w:sz w:val="24"/>
          <w:szCs w:val="24"/>
        </w:rPr>
        <w:t>t</w:t>
      </w:r>
      <w:r w:rsidRPr="008658CC">
        <w:rPr>
          <w:rFonts w:asciiTheme="majorHAnsi" w:eastAsia="Arial" w:hAnsiTheme="majorHAnsi" w:cs="Arial"/>
          <w:b/>
          <w:i/>
          <w:spacing w:val="1"/>
          <w:sz w:val="24"/>
          <w:szCs w:val="24"/>
        </w:rPr>
        <w:t>a</w:t>
      </w:r>
      <w:r w:rsidRPr="008658CC">
        <w:rPr>
          <w:rFonts w:asciiTheme="majorHAnsi" w:eastAsia="Arial" w:hAnsiTheme="majorHAnsi" w:cs="Arial"/>
          <w:b/>
          <w:i/>
          <w:sz w:val="24"/>
          <w:szCs w:val="24"/>
        </w:rPr>
        <w:t>l</w:t>
      </w:r>
      <w:r w:rsidRPr="008658CC">
        <w:rPr>
          <w:rFonts w:asciiTheme="majorHAnsi" w:eastAsia="Arial" w:hAnsiTheme="majorHAnsi" w:cs="Arial"/>
          <w:b/>
          <w:i/>
          <w:spacing w:val="-5"/>
          <w:sz w:val="24"/>
          <w:szCs w:val="24"/>
        </w:rPr>
        <w:t xml:space="preserve"> </w:t>
      </w:r>
      <w:r w:rsidRPr="008658CC">
        <w:rPr>
          <w:rFonts w:asciiTheme="majorHAnsi" w:eastAsia="Arial" w:hAnsiTheme="majorHAnsi" w:cs="Arial"/>
          <w:b/>
          <w:i/>
          <w:spacing w:val="1"/>
          <w:sz w:val="24"/>
          <w:szCs w:val="24"/>
        </w:rPr>
        <w:t>e</w:t>
      </w:r>
      <w:r w:rsidRPr="008658CC">
        <w:rPr>
          <w:rFonts w:asciiTheme="majorHAnsi" w:eastAsia="Arial" w:hAnsiTheme="majorHAnsi" w:cs="Arial"/>
          <w:b/>
          <w:i/>
          <w:spacing w:val="-13"/>
          <w:sz w:val="24"/>
          <w:szCs w:val="24"/>
        </w:rPr>
        <w:t>n</w:t>
      </w:r>
      <w:r w:rsidRPr="008658CC">
        <w:rPr>
          <w:rFonts w:asciiTheme="majorHAnsi" w:eastAsia="Arial" w:hAnsiTheme="majorHAnsi" w:cs="Arial"/>
          <w:b/>
          <w:i/>
          <w:spacing w:val="1"/>
          <w:sz w:val="24"/>
          <w:szCs w:val="24"/>
        </w:rPr>
        <w:t>e</w:t>
      </w:r>
      <w:r w:rsidRPr="008658CC">
        <w:rPr>
          <w:rFonts w:asciiTheme="majorHAnsi" w:eastAsia="Arial" w:hAnsiTheme="majorHAnsi" w:cs="Arial"/>
          <w:b/>
          <w:i/>
          <w:spacing w:val="-5"/>
          <w:sz w:val="24"/>
          <w:szCs w:val="24"/>
        </w:rPr>
        <w:t>r</w:t>
      </w:r>
      <w:r w:rsidRPr="008658CC">
        <w:rPr>
          <w:rFonts w:asciiTheme="majorHAnsi" w:eastAsia="Arial" w:hAnsiTheme="majorHAnsi" w:cs="Arial"/>
          <w:b/>
          <w:i/>
          <w:spacing w:val="1"/>
          <w:sz w:val="24"/>
          <w:szCs w:val="24"/>
        </w:rPr>
        <w:t>g</w:t>
      </w:r>
      <w:r w:rsidRPr="008658CC">
        <w:rPr>
          <w:rFonts w:asciiTheme="majorHAnsi" w:eastAsia="Arial" w:hAnsiTheme="majorHAnsi" w:cs="Arial"/>
          <w:b/>
          <w:i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1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2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s,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ch</w:t>
      </w:r>
      <w:r w:rsidRPr="008E52AA">
        <w:rPr>
          <w:rFonts w:asciiTheme="majorHAnsi" w:eastAsia="Arial" w:hAnsiTheme="majorHAnsi" w:cs="Arial"/>
          <w:spacing w:val="1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-1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F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2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1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2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s.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-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3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o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ff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3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 xml:space="preserve"> C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s.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24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2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1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 xml:space="preserve"> </w:t>
      </w:r>
      <w:proofErr w:type="gramStart"/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BS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(</w:t>
      </w:r>
      <w:proofErr w:type="gramEnd"/>
      <w:r w:rsidR="00855BB4">
        <w:rPr>
          <w:rFonts w:asciiTheme="majorHAnsi" w:eastAsia="Arial" w:hAnsiTheme="majorHAnsi" w:cs="Arial"/>
          <w:spacing w:val="1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,</w:t>
      </w:r>
      <w:r w:rsidR="00855BB4">
        <w:rPr>
          <w:rFonts w:asciiTheme="majorHAnsi" w:eastAsia="Arial" w:hAnsiTheme="majorHAnsi" w:cs="Arial"/>
          <w:spacing w:val="1"/>
          <w:sz w:val="24"/>
          <w:szCs w:val="24"/>
        </w:rPr>
        <w:t>3</w:t>
      </w:r>
      <w:r w:rsidRPr="008E52AA">
        <w:rPr>
          <w:rFonts w:asciiTheme="majorHAnsi" w:eastAsia="Arial" w:hAnsiTheme="majorHAnsi" w:cs="Arial"/>
          <w:sz w:val="24"/>
          <w:szCs w:val="24"/>
        </w:rPr>
        <w:t>)</w:t>
      </w:r>
      <w:r w:rsidRPr="008E52AA">
        <w:rPr>
          <w:rFonts w:asciiTheme="majorHAnsi" w:eastAsia="Arial" w:hAnsiTheme="majorHAnsi" w:cs="Arial"/>
          <w:spacing w:val="-2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2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(</w:t>
      </w:r>
      <w:r w:rsidR="00855BB4">
        <w:rPr>
          <w:rFonts w:asciiTheme="majorHAnsi" w:eastAsia="Arial" w:hAnsiTheme="majorHAnsi" w:cs="Arial"/>
          <w:spacing w:val="1"/>
          <w:sz w:val="24"/>
          <w:szCs w:val="24"/>
        </w:rPr>
        <w:t>3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,</w:t>
      </w:r>
      <w:r w:rsidR="00855BB4">
        <w:rPr>
          <w:rFonts w:asciiTheme="majorHAnsi" w:eastAsia="Arial" w:hAnsiTheme="majorHAnsi" w:cs="Arial"/>
          <w:spacing w:val="1"/>
          <w:sz w:val="24"/>
          <w:szCs w:val="24"/>
        </w:rPr>
        <w:t>4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)</w:t>
      </w:r>
      <w:r w:rsidRPr="008E52AA">
        <w:rPr>
          <w:rFonts w:asciiTheme="majorHAnsi" w:eastAsia="Arial" w:hAnsiTheme="majorHAnsi" w:cs="Arial"/>
          <w:sz w:val="24"/>
          <w:szCs w:val="24"/>
        </w:rPr>
        <w:t>.</w:t>
      </w:r>
      <w:r w:rsidR="00D13855">
        <w:rPr>
          <w:rFonts w:asciiTheme="majorHAnsi" w:eastAsia="Arial" w:hAnsiTheme="majorHAnsi" w:cs="Arial"/>
          <w:sz w:val="24"/>
          <w:szCs w:val="24"/>
        </w:rPr>
        <w:t xml:space="preserve"> That is, in this step you calculate MP2/</w:t>
      </w:r>
      <w:proofErr w:type="gramStart"/>
      <w:r w:rsidR="00D13855">
        <w:rPr>
          <w:rFonts w:asciiTheme="majorHAnsi" w:eastAsia="Arial" w:hAnsiTheme="majorHAnsi" w:cs="Arial"/>
          <w:sz w:val="24"/>
          <w:szCs w:val="24"/>
        </w:rPr>
        <w:t>CBS(</w:t>
      </w:r>
      <w:proofErr w:type="gramEnd"/>
      <w:r w:rsidR="00D13855">
        <w:rPr>
          <w:rFonts w:asciiTheme="majorHAnsi" w:eastAsia="Arial" w:hAnsiTheme="majorHAnsi" w:cs="Arial"/>
          <w:sz w:val="24"/>
          <w:szCs w:val="24"/>
        </w:rPr>
        <w:t>2,3), MP2/CBS(3,4), CCSD(T)/CBS(2,3), CCSD(T)/CBS(3,4) energies of F</w:t>
      </w:r>
      <w:r w:rsidR="00D13855" w:rsidRPr="00D13855">
        <w:rPr>
          <w:rFonts w:asciiTheme="majorHAnsi" w:eastAsia="Arial" w:hAnsiTheme="majorHAnsi" w:cs="Arial"/>
          <w:sz w:val="24"/>
          <w:szCs w:val="24"/>
          <w:vertAlign w:val="subscript"/>
        </w:rPr>
        <w:t>2</w:t>
      </w:r>
      <w:r w:rsidR="00D13855">
        <w:rPr>
          <w:rFonts w:asciiTheme="majorHAnsi" w:eastAsia="Arial" w:hAnsiTheme="majorHAnsi" w:cs="Arial"/>
          <w:sz w:val="24"/>
          <w:szCs w:val="24"/>
        </w:rPr>
        <w:t xml:space="preserve"> and F.</w:t>
      </w:r>
    </w:p>
    <w:p w14:paraId="7D24586F" w14:textId="77777777" w:rsidR="00274906" w:rsidRPr="008E52AA" w:rsidRDefault="00274906" w:rsidP="009B2E88">
      <w:pPr>
        <w:spacing w:before="15" w:line="276" w:lineRule="auto"/>
        <w:ind w:left="360"/>
        <w:rPr>
          <w:rFonts w:asciiTheme="majorHAnsi" w:hAnsiTheme="majorHAnsi"/>
          <w:sz w:val="24"/>
          <w:szCs w:val="24"/>
        </w:rPr>
      </w:pPr>
    </w:p>
    <w:p w14:paraId="6796C64E" w14:textId="4789991E" w:rsidR="00DA0BB6" w:rsidRDefault="008E52AA" w:rsidP="009B2E88">
      <w:pPr>
        <w:spacing w:before="45" w:line="276" w:lineRule="auto"/>
        <w:ind w:left="360" w:right="763" w:hanging="375"/>
        <w:rPr>
          <w:rFonts w:asciiTheme="majorHAnsi" w:eastAsia="Arial" w:hAnsiTheme="majorHAnsi" w:cs="Arial"/>
          <w:spacing w:val="20"/>
          <w:position w:val="1"/>
          <w:sz w:val="24"/>
          <w:szCs w:val="24"/>
        </w:rPr>
      </w:pP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3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 xml:space="preserve">.  </w:t>
      </w:r>
      <w:r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7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40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36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bo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27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7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9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36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(</w:t>
      </w:r>
      <w:r w:rsidRPr="008E52AA">
        <w:rPr>
          <w:rFonts w:asciiTheme="majorHAnsi" w:eastAsia="Arial" w:hAnsiTheme="majorHAnsi" w:cs="Arial"/>
          <w:spacing w:val="7"/>
          <w:position w:val="1"/>
          <w:sz w:val="24"/>
          <w:szCs w:val="24"/>
        </w:rPr>
        <w:t>E</w:t>
      </w:r>
      <w:proofErr w:type="spellStart"/>
      <w:r w:rsidRPr="008658CC">
        <w:rPr>
          <w:rFonts w:asciiTheme="majorHAnsi" w:eastAsia="Arial" w:hAnsiTheme="majorHAnsi" w:cs="Arial"/>
          <w:spacing w:val="-2"/>
          <w:sz w:val="24"/>
          <w:szCs w:val="24"/>
          <w:vertAlign w:val="subscript"/>
        </w:rPr>
        <w:t>d</w:t>
      </w:r>
      <w:r w:rsidRPr="008658CC">
        <w:rPr>
          <w:rFonts w:asciiTheme="majorHAnsi" w:eastAsia="Arial" w:hAnsiTheme="majorHAnsi" w:cs="Arial"/>
          <w:spacing w:val="-6"/>
          <w:sz w:val="24"/>
          <w:szCs w:val="24"/>
          <w:vertAlign w:val="subscript"/>
        </w:rPr>
        <w:t>i</w:t>
      </w:r>
      <w:r w:rsidRPr="008658CC">
        <w:rPr>
          <w:rFonts w:asciiTheme="majorHAnsi" w:eastAsia="Arial" w:hAnsiTheme="majorHAnsi" w:cs="Arial"/>
          <w:spacing w:val="7"/>
          <w:sz w:val="24"/>
          <w:szCs w:val="24"/>
          <w:vertAlign w:val="subscript"/>
        </w:rPr>
        <w:t>s</w:t>
      </w:r>
      <w:r w:rsidRPr="008658CC">
        <w:rPr>
          <w:rFonts w:asciiTheme="majorHAnsi" w:eastAsia="Arial" w:hAnsiTheme="majorHAnsi" w:cs="Arial"/>
          <w:sz w:val="24"/>
          <w:szCs w:val="24"/>
          <w:vertAlign w:val="subscript"/>
        </w:rPr>
        <w:t>s</w:t>
      </w:r>
      <w:proofErr w:type="spellEnd"/>
      <w:r w:rsidRPr="008E52AA">
        <w:rPr>
          <w:rFonts w:asciiTheme="majorHAnsi" w:eastAsia="Arial" w:hAnsiTheme="majorHAnsi" w:cs="Arial"/>
          <w:spacing w:val="2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=</w:t>
      </w:r>
      <w:r w:rsidRPr="008E52AA">
        <w:rPr>
          <w:rFonts w:asciiTheme="majorHAnsi" w:eastAsia="Arial" w:hAnsiTheme="majorHAnsi" w:cs="Arial"/>
          <w:spacing w:val="10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(</w:t>
      </w:r>
      <w:r w:rsidR="00855BB4">
        <w:rPr>
          <w:rFonts w:asciiTheme="majorHAnsi" w:eastAsia="Arial" w:hAnsiTheme="majorHAnsi" w:cs="Arial"/>
          <w:spacing w:val="4"/>
          <w:position w:val="1"/>
          <w:sz w:val="24"/>
          <w:szCs w:val="24"/>
        </w:rPr>
        <w:t>F</w:t>
      </w:r>
      <w:r w:rsidRPr="008658CC">
        <w:rPr>
          <w:rFonts w:asciiTheme="majorHAnsi" w:eastAsia="Arial" w:hAnsiTheme="majorHAnsi" w:cs="Arial"/>
          <w:spacing w:val="-2"/>
          <w:sz w:val="24"/>
          <w:szCs w:val="24"/>
          <w:vertAlign w:val="subscript"/>
        </w:rPr>
        <w:t>2</w:t>
      </w:r>
      <w:r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)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-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(</w:t>
      </w:r>
      <w:r w:rsidR="00855BB4">
        <w:rPr>
          <w:rFonts w:asciiTheme="majorHAnsi" w:eastAsia="Arial" w:hAnsiTheme="majorHAnsi" w:cs="Arial"/>
          <w:spacing w:val="3"/>
          <w:position w:val="1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)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)</w:t>
      </w:r>
      <w:r w:rsidRPr="008E52AA">
        <w:rPr>
          <w:rFonts w:asciiTheme="majorHAnsi" w:eastAsia="Arial" w:hAnsiTheme="majorHAnsi" w:cs="Arial"/>
          <w:spacing w:val="43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4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3"/>
          <w:position w:val="1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29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w w:val="103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2"/>
          <w:w w:val="103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w w:val="103"/>
          <w:position w:val="1"/>
          <w:sz w:val="24"/>
          <w:szCs w:val="24"/>
        </w:rPr>
        <w:t xml:space="preserve">d 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>CC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(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)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ff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4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ba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s.</w:t>
      </w:r>
      <w:r w:rsidRPr="008E52AA">
        <w:rPr>
          <w:rFonts w:asciiTheme="majorHAnsi" w:eastAsia="Arial" w:hAnsiTheme="majorHAnsi" w:cs="Arial"/>
          <w:spacing w:val="1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e 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="008658CC">
        <w:rPr>
          <w:rFonts w:asciiTheme="majorHAnsi" w:eastAsia="Arial" w:hAnsiTheme="majorHAnsi" w:cs="Arial"/>
          <w:spacing w:val="15"/>
          <w:sz w:val="24"/>
          <w:szCs w:val="24"/>
        </w:rPr>
        <w:t>-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2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bo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2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w w:val="103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6"/>
          <w:w w:val="103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w w:val="103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"/>
          <w:w w:val="103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2"/>
          <w:w w:val="103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w w:val="103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7"/>
          <w:w w:val="103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2"/>
          <w:w w:val="103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6"/>
          <w:w w:val="103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w w:val="103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2"/>
          <w:w w:val="103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w w:val="103"/>
          <w:sz w:val="24"/>
          <w:szCs w:val="24"/>
        </w:rPr>
        <w:t xml:space="preserve">n 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22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4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 xml:space="preserve"> d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ff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ce</w:t>
      </w:r>
      <w:r w:rsidRPr="008E52AA">
        <w:rPr>
          <w:rFonts w:asciiTheme="majorHAnsi" w:eastAsia="Arial" w:hAnsiTheme="majorHAnsi" w:cs="Arial"/>
          <w:spacing w:val="56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be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ee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38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7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5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22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10"/>
          <w:position w:val="1"/>
          <w:sz w:val="24"/>
          <w:szCs w:val="24"/>
        </w:rPr>
        <w:t xml:space="preserve"> </w:t>
      </w:r>
      <w:r w:rsidR="00855BB4">
        <w:rPr>
          <w:rFonts w:asciiTheme="majorHAnsi" w:eastAsia="Arial" w:hAnsiTheme="majorHAnsi" w:cs="Arial"/>
          <w:spacing w:val="8"/>
          <w:position w:val="1"/>
          <w:sz w:val="24"/>
          <w:szCs w:val="24"/>
        </w:rPr>
        <w:t>F</w:t>
      </w:r>
      <w:r w:rsidRPr="008658CC">
        <w:rPr>
          <w:rFonts w:asciiTheme="majorHAnsi" w:eastAsia="Arial" w:hAnsiTheme="majorHAnsi" w:cs="Arial"/>
          <w:sz w:val="24"/>
          <w:szCs w:val="24"/>
          <w:vertAlign w:val="subscript"/>
        </w:rPr>
        <w:t>2</w:t>
      </w:r>
      <w:r w:rsidRPr="008E52AA">
        <w:rPr>
          <w:rFonts w:asciiTheme="majorHAnsi" w:eastAsia="Arial" w:hAnsiTheme="majorHAnsi" w:cs="Arial"/>
          <w:spacing w:val="2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23"/>
          <w:position w:val="1"/>
          <w:sz w:val="24"/>
          <w:szCs w:val="24"/>
        </w:rPr>
        <w:t xml:space="preserve"> </w:t>
      </w:r>
      <w:r w:rsidR="00855BB4">
        <w:rPr>
          <w:rFonts w:asciiTheme="majorHAnsi" w:eastAsia="Arial" w:hAnsiTheme="majorHAnsi" w:cs="Arial"/>
          <w:spacing w:val="3"/>
          <w:position w:val="1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 xml:space="preserve">: </w:t>
      </w:r>
      <w:r w:rsidRPr="008E52AA">
        <w:rPr>
          <w:rFonts w:asciiTheme="majorHAnsi" w:eastAsia="Arial" w:hAnsiTheme="majorHAnsi" w:cs="Arial"/>
          <w:spacing w:val="20"/>
          <w:position w:val="1"/>
          <w:sz w:val="24"/>
          <w:szCs w:val="24"/>
        </w:rPr>
        <w:t xml:space="preserve"> </w:t>
      </w:r>
    </w:p>
    <w:p w14:paraId="766196A1" w14:textId="7D24EA5F" w:rsidR="00274906" w:rsidRPr="008E52AA" w:rsidRDefault="00DA0BB6" w:rsidP="009B2E88">
      <w:pPr>
        <w:spacing w:before="45" w:line="276" w:lineRule="auto"/>
        <w:ind w:left="360" w:right="763" w:hanging="375"/>
        <w:rPr>
          <w:rFonts w:asciiTheme="majorHAnsi" w:eastAsia="Arial" w:hAnsiTheme="majorHAnsi" w:cs="Arial"/>
          <w:sz w:val="24"/>
          <w:szCs w:val="24"/>
        </w:rPr>
      </w:pPr>
      <w:r>
        <w:rPr>
          <w:rFonts w:asciiTheme="majorHAnsi" w:eastAsia="Arial" w:hAnsiTheme="majorHAnsi" w:cs="Arial"/>
          <w:spacing w:val="20"/>
          <w:position w:val="1"/>
          <w:sz w:val="24"/>
          <w:szCs w:val="24"/>
        </w:rPr>
        <w:t xml:space="preserve">     </w:t>
      </w:r>
      <w:r w:rsidR="008E52AA"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>E</w:t>
      </w:r>
      <w:proofErr w:type="spellStart"/>
      <w:r w:rsidR="008E52AA" w:rsidRPr="008658CC">
        <w:rPr>
          <w:rFonts w:asciiTheme="majorHAnsi" w:eastAsia="Arial" w:hAnsiTheme="majorHAnsi" w:cs="Arial"/>
          <w:spacing w:val="-2"/>
          <w:sz w:val="24"/>
          <w:szCs w:val="24"/>
          <w:vertAlign w:val="subscript"/>
        </w:rPr>
        <w:t>d</w:t>
      </w:r>
      <w:r w:rsidR="008E52AA" w:rsidRPr="008658CC">
        <w:rPr>
          <w:rFonts w:asciiTheme="majorHAnsi" w:eastAsia="Arial" w:hAnsiTheme="majorHAnsi" w:cs="Arial"/>
          <w:spacing w:val="-6"/>
          <w:sz w:val="24"/>
          <w:szCs w:val="24"/>
          <w:vertAlign w:val="subscript"/>
        </w:rPr>
        <w:t>i</w:t>
      </w:r>
      <w:r w:rsidR="008E52AA" w:rsidRPr="008658CC">
        <w:rPr>
          <w:rFonts w:asciiTheme="majorHAnsi" w:eastAsia="Arial" w:hAnsiTheme="majorHAnsi" w:cs="Arial"/>
          <w:spacing w:val="7"/>
          <w:sz w:val="24"/>
          <w:szCs w:val="24"/>
          <w:vertAlign w:val="subscript"/>
        </w:rPr>
        <w:t>s</w:t>
      </w:r>
      <w:r w:rsidR="008E52AA" w:rsidRPr="008658CC">
        <w:rPr>
          <w:rFonts w:asciiTheme="majorHAnsi" w:eastAsia="Arial" w:hAnsiTheme="majorHAnsi" w:cs="Arial"/>
          <w:spacing w:val="8"/>
          <w:sz w:val="24"/>
          <w:szCs w:val="24"/>
          <w:vertAlign w:val="subscript"/>
        </w:rPr>
        <w:t>s</w:t>
      </w:r>
      <w:proofErr w:type="spellEnd"/>
      <w:r w:rsidR="008E52AA" w:rsidRPr="008658CC">
        <w:rPr>
          <w:rFonts w:asciiTheme="majorHAnsi" w:eastAsia="Arial" w:hAnsiTheme="majorHAnsi" w:cs="Arial"/>
          <w:spacing w:val="-13"/>
          <w:position w:val="9"/>
          <w:sz w:val="24"/>
          <w:szCs w:val="24"/>
          <w:vertAlign w:val="superscript"/>
        </w:rPr>
        <w:t>C</w:t>
      </w:r>
      <w:r w:rsidR="008E52AA" w:rsidRPr="008658CC">
        <w:rPr>
          <w:rFonts w:asciiTheme="majorHAnsi" w:eastAsia="Arial" w:hAnsiTheme="majorHAnsi" w:cs="Arial"/>
          <w:spacing w:val="-5"/>
          <w:position w:val="9"/>
          <w:sz w:val="24"/>
          <w:szCs w:val="24"/>
          <w:vertAlign w:val="superscript"/>
        </w:rPr>
        <w:t>B</w:t>
      </w:r>
      <w:r w:rsidR="008E52AA" w:rsidRPr="008658CC">
        <w:rPr>
          <w:rFonts w:asciiTheme="majorHAnsi" w:eastAsia="Arial" w:hAnsiTheme="majorHAnsi" w:cs="Arial"/>
          <w:position w:val="9"/>
          <w:sz w:val="24"/>
          <w:szCs w:val="24"/>
          <w:vertAlign w:val="superscript"/>
        </w:rPr>
        <w:t>S</w:t>
      </w:r>
      <w:r w:rsidR="008E52AA" w:rsidRPr="008E52AA">
        <w:rPr>
          <w:rFonts w:asciiTheme="majorHAnsi" w:eastAsia="Arial" w:hAnsiTheme="majorHAnsi" w:cs="Arial"/>
          <w:spacing w:val="38"/>
          <w:position w:val="9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position w:val="1"/>
          <w:sz w:val="24"/>
          <w:szCs w:val="24"/>
        </w:rPr>
        <w:t>=</w:t>
      </w:r>
      <w:r w:rsidR="008E52AA"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>E</w:t>
      </w:r>
      <w:r w:rsidR="008E52AA" w:rsidRPr="008658CC">
        <w:rPr>
          <w:rFonts w:asciiTheme="majorHAnsi" w:eastAsia="Arial" w:hAnsiTheme="majorHAnsi" w:cs="Arial"/>
          <w:spacing w:val="-13"/>
          <w:position w:val="9"/>
          <w:sz w:val="24"/>
          <w:szCs w:val="24"/>
          <w:vertAlign w:val="superscript"/>
        </w:rPr>
        <w:t>C</w:t>
      </w:r>
      <w:r w:rsidR="008E52AA" w:rsidRPr="008658CC">
        <w:rPr>
          <w:rFonts w:asciiTheme="majorHAnsi" w:eastAsia="Arial" w:hAnsiTheme="majorHAnsi" w:cs="Arial"/>
          <w:spacing w:val="-5"/>
          <w:position w:val="9"/>
          <w:sz w:val="24"/>
          <w:szCs w:val="24"/>
          <w:vertAlign w:val="superscript"/>
        </w:rPr>
        <w:t>BS</w:t>
      </w:r>
      <w:r w:rsidR="008E52AA"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(</w:t>
      </w:r>
      <w:r w:rsidR="00855BB4">
        <w:rPr>
          <w:rFonts w:asciiTheme="majorHAnsi" w:eastAsia="Arial" w:hAnsiTheme="majorHAnsi" w:cs="Arial"/>
          <w:spacing w:val="3"/>
          <w:position w:val="1"/>
          <w:sz w:val="24"/>
          <w:szCs w:val="24"/>
        </w:rPr>
        <w:t>F</w:t>
      </w:r>
      <w:r w:rsidR="008E52AA" w:rsidRPr="008658CC">
        <w:rPr>
          <w:rFonts w:asciiTheme="majorHAnsi" w:eastAsia="Arial" w:hAnsiTheme="majorHAnsi" w:cs="Arial"/>
          <w:spacing w:val="-2"/>
          <w:sz w:val="24"/>
          <w:szCs w:val="24"/>
          <w:vertAlign w:val="subscript"/>
        </w:rPr>
        <w:t>2</w:t>
      </w:r>
      <w:r w:rsidR="008E52AA" w:rsidRPr="008E52AA">
        <w:rPr>
          <w:rFonts w:asciiTheme="majorHAnsi" w:eastAsia="Arial" w:hAnsiTheme="majorHAnsi" w:cs="Arial"/>
          <w:position w:val="1"/>
          <w:sz w:val="24"/>
          <w:szCs w:val="24"/>
        </w:rPr>
        <w:t>)</w:t>
      </w:r>
      <w:r w:rsidR="008E52AA" w:rsidRPr="008E52AA">
        <w:rPr>
          <w:rFonts w:asciiTheme="majorHAnsi" w:eastAsia="Arial" w:hAnsiTheme="majorHAnsi" w:cs="Arial"/>
          <w:spacing w:val="48"/>
          <w:position w:val="1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w w:val="103"/>
          <w:position w:val="1"/>
          <w:sz w:val="24"/>
          <w:szCs w:val="24"/>
        </w:rPr>
        <w:t>-</w:t>
      </w:r>
      <w:r w:rsidR="008E52AA" w:rsidRPr="008E52AA">
        <w:rPr>
          <w:rFonts w:asciiTheme="majorHAnsi" w:eastAsia="Arial" w:hAnsiTheme="majorHAnsi" w:cs="Arial"/>
          <w:spacing w:val="2"/>
          <w:w w:val="103"/>
          <w:sz w:val="24"/>
          <w:szCs w:val="24"/>
        </w:rPr>
        <w:t>2</w:t>
      </w:r>
      <w:r w:rsidR="008E52AA" w:rsidRPr="008E52AA">
        <w:rPr>
          <w:rFonts w:asciiTheme="majorHAnsi" w:eastAsia="Arial" w:hAnsiTheme="majorHAnsi" w:cs="Arial"/>
          <w:spacing w:val="5"/>
          <w:w w:val="103"/>
          <w:sz w:val="24"/>
          <w:szCs w:val="24"/>
        </w:rPr>
        <w:t>E</w:t>
      </w:r>
      <w:r w:rsidR="008E52AA" w:rsidRPr="008658CC">
        <w:rPr>
          <w:rFonts w:asciiTheme="majorHAnsi" w:eastAsia="Arial" w:hAnsiTheme="majorHAnsi" w:cs="Arial"/>
          <w:spacing w:val="-13"/>
          <w:w w:val="104"/>
          <w:position w:val="7"/>
          <w:sz w:val="24"/>
          <w:szCs w:val="24"/>
          <w:vertAlign w:val="superscript"/>
        </w:rPr>
        <w:t>C</w:t>
      </w:r>
      <w:r w:rsidR="008E52AA" w:rsidRPr="008658CC">
        <w:rPr>
          <w:rFonts w:asciiTheme="majorHAnsi" w:eastAsia="Arial" w:hAnsiTheme="majorHAnsi" w:cs="Arial"/>
          <w:spacing w:val="-5"/>
          <w:w w:val="104"/>
          <w:position w:val="7"/>
          <w:sz w:val="24"/>
          <w:szCs w:val="24"/>
          <w:vertAlign w:val="superscript"/>
        </w:rPr>
        <w:t>BS</w:t>
      </w:r>
      <w:r w:rsidR="008E52AA" w:rsidRPr="008E52AA">
        <w:rPr>
          <w:rFonts w:asciiTheme="majorHAnsi" w:eastAsia="Arial" w:hAnsiTheme="majorHAnsi" w:cs="Arial"/>
          <w:spacing w:val="-4"/>
          <w:w w:val="103"/>
          <w:sz w:val="24"/>
          <w:szCs w:val="24"/>
        </w:rPr>
        <w:t>(</w:t>
      </w:r>
      <w:r w:rsidR="00855BB4">
        <w:rPr>
          <w:rFonts w:asciiTheme="majorHAnsi" w:eastAsia="Arial" w:hAnsiTheme="majorHAnsi" w:cs="Arial"/>
          <w:spacing w:val="3"/>
          <w:w w:val="103"/>
          <w:sz w:val="24"/>
          <w:szCs w:val="24"/>
        </w:rPr>
        <w:t>F</w:t>
      </w:r>
      <w:r w:rsidR="008E52AA" w:rsidRPr="008E52AA">
        <w:rPr>
          <w:rFonts w:asciiTheme="majorHAnsi" w:eastAsia="Arial" w:hAnsiTheme="majorHAnsi" w:cs="Arial"/>
          <w:spacing w:val="-4"/>
          <w:w w:val="103"/>
          <w:sz w:val="24"/>
          <w:szCs w:val="24"/>
        </w:rPr>
        <w:t>)</w:t>
      </w:r>
      <w:r w:rsidR="008E52AA" w:rsidRPr="008E52AA">
        <w:rPr>
          <w:rFonts w:asciiTheme="majorHAnsi" w:eastAsia="Arial" w:hAnsiTheme="majorHAnsi" w:cs="Arial"/>
          <w:w w:val="104"/>
          <w:sz w:val="24"/>
          <w:szCs w:val="24"/>
        </w:rPr>
        <w:t>.</w:t>
      </w:r>
    </w:p>
    <w:p w14:paraId="18DC8584" w14:textId="77777777" w:rsidR="00274906" w:rsidRPr="008E52AA" w:rsidRDefault="008E52AA" w:rsidP="009B2E88">
      <w:pPr>
        <w:spacing w:before="1" w:line="276" w:lineRule="auto"/>
        <w:ind w:left="360"/>
        <w:rPr>
          <w:rFonts w:asciiTheme="majorHAnsi" w:eastAsia="Arial" w:hAnsiTheme="majorHAnsi" w:cs="Arial"/>
          <w:sz w:val="24"/>
          <w:szCs w:val="24"/>
        </w:rPr>
      </w:pP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z w:val="24"/>
          <w:szCs w:val="24"/>
        </w:rPr>
        <w:t>se</w:t>
      </w:r>
      <w:r w:rsidRPr="008E52AA">
        <w:rPr>
          <w:rFonts w:asciiTheme="majorHAnsi" w:eastAsia="Arial" w:hAnsiTheme="majorHAnsi" w:cs="Arial"/>
          <w:spacing w:val="-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kc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/</w:t>
      </w:r>
      <w:proofErr w:type="spellStart"/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l</w:t>
      </w:r>
      <w:proofErr w:type="spellEnd"/>
      <w:r w:rsidRPr="008E52AA">
        <w:rPr>
          <w:rFonts w:asciiTheme="majorHAnsi" w:eastAsia="Arial" w:hAnsiTheme="majorHAnsi" w:cs="Arial"/>
          <w:spacing w:val="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un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r 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epo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1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bo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w w:val="99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6"/>
          <w:w w:val="99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w w:val="99"/>
          <w:sz w:val="24"/>
          <w:szCs w:val="24"/>
        </w:rPr>
        <w:t>ss</w:t>
      </w:r>
      <w:r w:rsidRPr="008E52AA">
        <w:rPr>
          <w:rFonts w:asciiTheme="majorHAnsi" w:eastAsia="Arial" w:hAnsiTheme="majorHAnsi" w:cs="Arial"/>
          <w:spacing w:val="2"/>
          <w:w w:val="99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w w:val="99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6"/>
          <w:w w:val="99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w w:val="99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w w:val="99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w w:val="99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w w:val="99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w w:val="99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18"/>
          <w:w w:val="9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s.</w:t>
      </w:r>
    </w:p>
    <w:p w14:paraId="5EFAE980" w14:textId="77777777" w:rsidR="008658CC" w:rsidRDefault="008658CC" w:rsidP="009B2E88">
      <w:pPr>
        <w:spacing w:line="276" w:lineRule="auto"/>
        <w:ind w:left="360"/>
        <w:rPr>
          <w:rFonts w:asciiTheme="majorHAnsi" w:eastAsia="Arial" w:hAnsiTheme="majorHAnsi" w:cs="Arial"/>
          <w:spacing w:val="4"/>
          <w:sz w:val="24"/>
          <w:szCs w:val="24"/>
        </w:rPr>
      </w:pPr>
    </w:p>
    <w:p w14:paraId="5ADCB774" w14:textId="77777777" w:rsidR="00274906" w:rsidRPr="00AA25BB" w:rsidRDefault="008E52AA" w:rsidP="009B2E88">
      <w:pPr>
        <w:spacing w:line="276" w:lineRule="auto"/>
        <w:ind w:left="360"/>
        <w:rPr>
          <w:rFonts w:asciiTheme="majorHAnsi" w:eastAsia="Arial" w:hAnsiTheme="majorHAnsi" w:cs="Arial"/>
          <w:sz w:val="24"/>
          <w:szCs w:val="24"/>
        </w:rPr>
      </w:pPr>
      <w:r w:rsidRPr="00AA25BB">
        <w:rPr>
          <w:rFonts w:asciiTheme="majorHAnsi" w:eastAsia="Arial" w:hAnsiTheme="majorHAnsi" w:cs="Arial"/>
          <w:spacing w:val="4"/>
          <w:sz w:val="24"/>
          <w:szCs w:val="24"/>
        </w:rPr>
        <w:t>P</w:t>
      </w:r>
      <w:r w:rsidRPr="00AA25BB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AA25BB">
        <w:rPr>
          <w:rFonts w:asciiTheme="majorHAnsi" w:eastAsia="Arial" w:hAnsiTheme="majorHAnsi" w:cs="Arial"/>
          <w:sz w:val="24"/>
          <w:szCs w:val="24"/>
        </w:rPr>
        <w:t>t</w:t>
      </w:r>
      <w:r w:rsidRPr="00AA25BB">
        <w:rPr>
          <w:rFonts w:asciiTheme="majorHAnsi" w:eastAsia="Arial" w:hAnsiTheme="majorHAnsi" w:cs="Arial"/>
          <w:spacing w:val="-17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-8"/>
          <w:sz w:val="24"/>
          <w:szCs w:val="24"/>
        </w:rPr>
        <w:t>H</w:t>
      </w:r>
      <w:r w:rsidRPr="00AA25BB">
        <w:rPr>
          <w:rFonts w:asciiTheme="majorHAnsi" w:eastAsia="Arial" w:hAnsiTheme="majorHAnsi" w:cs="Arial"/>
          <w:spacing w:val="3"/>
          <w:sz w:val="24"/>
          <w:szCs w:val="24"/>
        </w:rPr>
        <w:t>F</w:t>
      </w:r>
      <w:r w:rsidRPr="00AA25BB">
        <w:rPr>
          <w:rFonts w:asciiTheme="majorHAnsi" w:eastAsia="Arial" w:hAnsiTheme="majorHAnsi" w:cs="Arial"/>
          <w:sz w:val="24"/>
          <w:szCs w:val="24"/>
        </w:rPr>
        <w:t>,</w:t>
      </w:r>
      <w:r w:rsidRPr="00AA25BB">
        <w:rPr>
          <w:rFonts w:asciiTheme="majorHAnsi" w:eastAsia="Arial" w:hAnsiTheme="majorHAnsi" w:cs="Arial"/>
          <w:spacing w:val="-3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AA25BB">
        <w:rPr>
          <w:rFonts w:asciiTheme="majorHAnsi" w:eastAsia="Arial" w:hAnsiTheme="majorHAnsi" w:cs="Arial"/>
          <w:spacing w:val="4"/>
          <w:sz w:val="24"/>
          <w:szCs w:val="24"/>
        </w:rPr>
        <w:t>P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2</w:t>
      </w:r>
      <w:r w:rsidRPr="00AA25BB">
        <w:rPr>
          <w:rFonts w:asciiTheme="majorHAnsi" w:eastAsia="Arial" w:hAnsiTheme="majorHAnsi" w:cs="Arial"/>
          <w:sz w:val="24"/>
          <w:szCs w:val="24"/>
        </w:rPr>
        <w:t>,</w:t>
      </w:r>
      <w:r w:rsidRPr="00AA25BB">
        <w:rPr>
          <w:rFonts w:asciiTheme="majorHAnsi" w:eastAsia="Arial" w:hAnsiTheme="majorHAnsi" w:cs="Arial"/>
          <w:spacing w:val="-4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AA25BB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AA25BB">
        <w:rPr>
          <w:rFonts w:asciiTheme="majorHAnsi" w:eastAsia="Arial" w:hAnsiTheme="majorHAnsi" w:cs="Arial"/>
          <w:sz w:val="24"/>
          <w:szCs w:val="24"/>
        </w:rPr>
        <w:t>d</w:t>
      </w:r>
      <w:r w:rsidRPr="00AA25BB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6"/>
          <w:sz w:val="24"/>
          <w:szCs w:val="24"/>
        </w:rPr>
        <w:t>CC</w:t>
      </w:r>
      <w:r w:rsidRPr="00AA25BB">
        <w:rPr>
          <w:rFonts w:asciiTheme="majorHAnsi" w:eastAsia="Arial" w:hAnsiTheme="majorHAnsi" w:cs="Arial"/>
          <w:spacing w:val="4"/>
          <w:sz w:val="24"/>
          <w:szCs w:val="24"/>
        </w:rPr>
        <w:t>S</w:t>
      </w:r>
      <w:r w:rsidRPr="00AA25BB">
        <w:rPr>
          <w:rFonts w:asciiTheme="majorHAnsi" w:eastAsia="Arial" w:hAnsiTheme="majorHAnsi" w:cs="Arial"/>
          <w:spacing w:val="6"/>
          <w:sz w:val="24"/>
          <w:szCs w:val="24"/>
        </w:rPr>
        <w:t>D</w:t>
      </w:r>
      <w:r w:rsidRPr="00AA25BB">
        <w:rPr>
          <w:rFonts w:asciiTheme="majorHAnsi" w:eastAsia="Arial" w:hAnsiTheme="majorHAnsi" w:cs="Arial"/>
          <w:spacing w:val="-5"/>
          <w:sz w:val="24"/>
          <w:szCs w:val="24"/>
        </w:rPr>
        <w:t>(</w:t>
      </w:r>
      <w:r w:rsidRPr="00AA25BB">
        <w:rPr>
          <w:rFonts w:asciiTheme="majorHAnsi" w:eastAsia="Arial" w:hAnsiTheme="majorHAnsi" w:cs="Arial"/>
          <w:spacing w:val="-11"/>
          <w:sz w:val="24"/>
          <w:szCs w:val="24"/>
        </w:rPr>
        <w:t>T</w:t>
      </w:r>
      <w:r w:rsidRPr="00AA25BB">
        <w:rPr>
          <w:rFonts w:asciiTheme="majorHAnsi" w:eastAsia="Arial" w:hAnsiTheme="majorHAnsi" w:cs="Arial"/>
          <w:sz w:val="24"/>
          <w:szCs w:val="24"/>
        </w:rPr>
        <w:t>)</w:t>
      </w:r>
      <w:r w:rsidRPr="00AA25BB">
        <w:rPr>
          <w:rFonts w:asciiTheme="majorHAnsi" w:eastAsia="Arial" w:hAnsiTheme="majorHAnsi" w:cs="Arial"/>
          <w:spacing w:val="-20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bo</w:t>
      </w:r>
      <w:r w:rsidRPr="00AA25BB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AA25BB">
        <w:rPr>
          <w:rFonts w:asciiTheme="majorHAnsi" w:eastAsia="Arial" w:hAnsiTheme="majorHAnsi" w:cs="Arial"/>
          <w:sz w:val="24"/>
          <w:szCs w:val="24"/>
        </w:rPr>
        <w:t>d</w:t>
      </w:r>
      <w:r w:rsidRPr="00AA25BB">
        <w:rPr>
          <w:rFonts w:asciiTheme="majorHAnsi" w:eastAsia="Arial" w:hAnsiTheme="majorHAnsi" w:cs="Arial"/>
          <w:spacing w:val="4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1"/>
          <w:w w:val="99"/>
          <w:sz w:val="24"/>
          <w:szCs w:val="24"/>
        </w:rPr>
        <w:t>d</w:t>
      </w:r>
      <w:r w:rsidRPr="00AA25BB">
        <w:rPr>
          <w:rFonts w:asciiTheme="majorHAnsi" w:eastAsia="Arial" w:hAnsiTheme="majorHAnsi" w:cs="Arial"/>
          <w:spacing w:val="6"/>
          <w:w w:val="99"/>
          <w:sz w:val="24"/>
          <w:szCs w:val="24"/>
        </w:rPr>
        <w:t>i</w:t>
      </w:r>
      <w:r w:rsidRPr="00AA25BB">
        <w:rPr>
          <w:rFonts w:asciiTheme="majorHAnsi" w:eastAsia="Arial" w:hAnsiTheme="majorHAnsi" w:cs="Arial"/>
          <w:w w:val="99"/>
          <w:sz w:val="24"/>
          <w:szCs w:val="24"/>
        </w:rPr>
        <w:t>ss</w:t>
      </w:r>
      <w:r w:rsidRPr="00AA25BB">
        <w:rPr>
          <w:rFonts w:asciiTheme="majorHAnsi" w:eastAsia="Arial" w:hAnsiTheme="majorHAnsi" w:cs="Arial"/>
          <w:spacing w:val="2"/>
          <w:w w:val="99"/>
          <w:sz w:val="24"/>
          <w:szCs w:val="24"/>
        </w:rPr>
        <w:t>o</w:t>
      </w:r>
      <w:r w:rsidRPr="00AA25BB">
        <w:rPr>
          <w:rFonts w:asciiTheme="majorHAnsi" w:eastAsia="Arial" w:hAnsiTheme="majorHAnsi" w:cs="Arial"/>
          <w:w w:val="99"/>
          <w:sz w:val="24"/>
          <w:szCs w:val="24"/>
        </w:rPr>
        <w:t>c</w:t>
      </w:r>
      <w:r w:rsidRPr="00AA25BB">
        <w:rPr>
          <w:rFonts w:asciiTheme="majorHAnsi" w:eastAsia="Arial" w:hAnsiTheme="majorHAnsi" w:cs="Arial"/>
          <w:spacing w:val="6"/>
          <w:w w:val="99"/>
          <w:sz w:val="24"/>
          <w:szCs w:val="24"/>
        </w:rPr>
        <w:t>i</w:t>
      </w:r>
      <w:r w:rsidRPr="00AA25BB">
        <w:rPr>
          <w:rFonts w:asciiTheme="majorHAnsi" w:eastAsia="Arial" w:hAnsiTheme="majorHAnsi" w:cs="Arial"/>
          <w:spacing w:val="1"/>
          <w:w w:val="99"/>
          <w:sz w:val="24"/>
          <w:szCs w:val="24"/>
        </w:rPr>
        <w:t>a</w:t>
      </w:r>
      <w:r w:rsidRPr="00AA25BB">
        <w:rPr>
          <w:rFonts w:asciiTheme="majorHAnsi" w:eastAsia="Arial" w:hAnsiTheme="majorHAnsi" w:cs="Arial"/>
          <w:spacing w:val="-7"/>
          <w:w w:val="99"/>
          <w:sz w:val="24"/>
          <w:szCs w:val="24"/>
        </w:rPr>
        <w:t>t</w:t>
      </w:r>
      <w:r w:rsidRPr="00AA25BB">
        <w:rPr>
          <w:rFonts w:asciiTheme="majorHAnsi" w:eastAsia="Arial" w:hAnsiTheme="majorHAnsi" w:cs="Arial"/>
          <w:spacing w:val="6"/>
          <w:w w:val="99"/>
          <w:sz w:val="24"/>
          <w:szCs w:val="24"/>
        </w:rPr>
        <w:t>i</w:t>
      </w:r>
      <w:r w:rsidRPr="00AA25BB">
        <w:rPr>
          <w:rFonts w:asciiTheme="majorHAnsi" w:eastAsia="Arial" w:hAnsiTheme="majorHAnsi" w:cs="Arial"/>
          <w:spacing w:val="1"/>
          <w:w w:val="99"/>
          <w:sz w:val="24"/>
          <w:szCs w:val="24"/>
        </w:rPr>
        <w:t>o</w:t>
      </w:r>
      <w:r w:rsidRPr="00AA25BB">
        <w:rPr>
          <w:rFonts w:asciiTheme="majorHAnsi" w:eastAsia="Arial" w:hAnsiTheme="majorHAnsi" w:cs="Arial"/>
          <w:w w:val="99"/>
          <w:sz w:val="24"/>
          <w:szCs w:val="24"/>
        </w:rPr>
        <w:t>n</w:t>
      </w:r>
      <w:r w:rsidRPr="00AA25BB">
        <w:rPr>
          <w:rFonts w:asciiTheme="majorHAnsi" w:eastAsia="Arial" w:hAnsiTheme="majorHAnsi" w:cs="Arial"/>
          <w:spacing w:val="-18"/>
          <w:w w:val="99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AA25BB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AA25BB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g</w:t>
      </w:r>
      <w:r w:rsidRPr="00AA25BB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AA25BB">
        <w:rPr>
          <w:rFonts w:asciiTheme="majorHAnsi" w:eastAsia="Arial" w:hAnsiTheme="majorHAnsi" w:cs="Arial"/>
          <w:sz w:val="24"/>
          <w:szCs w:val="24"/>
        </w:rPr>
        <w:t>s</w:t>
      </w:r>
      <w:r w:rsidRPr="00AA25BB">
        <w:rPr>
          <w:rFonts w:asciiTheme="majorHAnsi" w:eastAsia="Arial" w:hAnsiTheme="majorHAnsi" w:cs="Arial"/>
          <w:spacing w:val="-1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-14"/>
          <w:sz w:val="24"/>
          <w:szCs w:val="24"/>
        </w:rPr>
        <w:t>v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AA25BB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AA25BB">
        <w:rPr>
          <w:rFonts w:asciiTheme="majorHAnsi" w:eastAsia="Arial" w:hAnsiTheme="majorHAnsi" w:cs="Arial"/>
          <w:sz w:val="24"/>
          <w:szCs w:val="24"/>
        </w:rPr>
        <w:t>s</w:t>
      </w:r>
      <w:r w:rsidRPr="00AA25BB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AA25BB">
        <w:rPr>
          <w:rFonts w:asciiTheme="majorHAnsi" w:eastAsia="Arial" w:hAnsiTheme="majorHAnsi" w:cs="Arial"/>
          <w:sz w:val="24"/>
          <w:szCs w:val="24"/>
        </w:rPr>
        <w:t>s</w:t>
      </w:r>
      <w:r w:rsidRPr="00AA25BB">
        <w:rPr>
          <w:rFonts w:asciiTheme="majorHAnsi" w:eastAsia="Arial" w:hAnsiTheme="majorHAnsi" w:cs="Arial"/>
          <w:spacing w:val="30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AA25BB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AA25BB">
        <w:rPr>
          <w:rFonts w:asciiTheme="majorHAnsi" w:eastAsia="Arial" w:hAnsiTheme="majorHAnsi" w:cs="Arial"/>
          <w:sz w:val="24"/>
          <w:szCs w:val="24"/>
        </w:rPr>
        <w:t>e</w:t>
      </w:r>
      <w:r w:rsidRPr="00AA25BB">
        <w:rPr>
          <w:rFonts w:asciiTheme="majorHAnsi" w:eastAsia="Arial" w:hAnsiTheme="majorHAnsi" w:cs="Arial"/>
          <w:spacing w:val="20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z w:val="24"/>
          <w:szCs w:val="24"/>
        </w:rPr>
        <w:t>s</w:t>
      </w:r>
      <w:r w:rsidRPr="00AA25BB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AA25BB">
        <w:rPr>
          <w:rFonts w:asciiTheme="majorHAnsi" w:eastAsia="Arial" w:hAnsiTheme="majorHAnsi" w:cs="Arial"/>
          <w:spacing w:val="-14"/>
          <w:sz w:val="24"/>
          <w:szCs w:val="24"/>
        </w:rPr>
        <w:t>z</w:t>
      </w:r>
      <w:r w:rsidRPr="00AA25BB">
        <w:rPr>
          <w:rFonts w:asciiTheme="majorHAnsi" w:eastAsia="Arial" w:hAnsiTheme="majorHAnsi" w:cs="Arial"/>
          <w:sz w:val="24"/>
          <w:szCs w:val="24"/>
        </w:rPr>
        <w:t>e</w:t>
      </w:r>
      <w:r w:rsidRPr="00AA25BB">
        <w:rPr>
          <w:rFonts w:asciiTheme="majorHAnsi" w:eastAsia="Arial" w:hAnsiTheme="majorHAnsi" w:cs="Arial"/>
          <w:spacing w:val="-10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AA25BB">
        <w:rPr>
          <w:rFonts w:asciiTheme="majorHAnsi" w:eastAsia="Arial" w:hAnsiTheme="majorHAnsi" w:cs="Arial"/>
          <w:sz w:val="24"/>
          <w:szCs w:val="24"/>
        </w:rPr>
        <w:t>f</w:t>
      </w:r>
      <w:r w:rsidRPr="00AA25BB">
        <w:rPr>
          <w:rFonts w:asciiTheme="majorHAnsi" w:eastAsia="Arial" w:hAnsiTheme="majorHAnsi" w:cs="Arial"/>
          <w:spacing w:val="-1"/>
          <w:sz w:val="24"/>
          <w:szCs w:val="24"/>
        </w:rPr>
        <w:t xml:space="preserve"> </w:t>
      </w:r>
      <w:r w:rsidR="008658CC" w:rsidRPr="00AA25BB">
        <w:rPr>
          <w:rFonts w:asciiTheme="majorHAnsi" w:eastAsia="Arial" w:hAnsiTheme="majorHAnsi" w:cs="Arial"/>
          <w:spacing w:val="-1"/>
          <w:sz w:val="24"/>
          <w:szCs w:val="24"/>
        </w:rPr>
        <w:t xml:space="preserve">the 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ba</w:t>
      </w:r>
      <w:r w:rsidRPr="00AA25BB">
        <w:rPr>
          <w:rFonts w:asciiTheme="majorHAnsi" w:eastAsia="Arial" w:hAnsiTheme="majorHAnsi" w:cs="Arial"/>
          <w:sz w:val="24"/>
          <w:szCs w:val="24"/>
        </w:rPr>
        <w:t>s</w:t>
      </w:r>
      <w:r w:rsidRPr="00AA25BB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AA25BB">
        <w:rPr>
          <w:rFonts w:asciiTheme="majorHAnsi" w:eastAsia="Arial" w:hAnsiTheme="majorHAnsi" w:cs="Arial"/>
          <w:sz w:val="24"/>
          <w:szCs w:val="24"/>
        </w:rPr>
        <w:t>s</w:t>
      </w:r>
      <w:r w:rsidRPr="00AA25BB">
        <w:rPr>
          <w:rFonts w:asciiTheme="majorHAnsi" w:eastAsia="Arial" w:hAnsiTheme="majorHAnsi" w:cs="Arial"/>
          <w:spacing w:val="-11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z w:val="24"/>
          <w:szCs w:val="24"/>
        </w:rPr>
        <w:t>s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AA25BB">
        <w:rPr>
          <w:rFonts w:asciiTheme="majorHAnsi" w:eastAsia="Arial" w:hAnsiTheme="majorHAnsi" w:cs="Arial"/>
          <w:sz w:val="24"/>
          <w:szCs w:val="24"/>
        </w:rPr>
        <w:t>t</w:t>
      </w:r>
      <w:r w:rsidRPr="00AA25BB">
        <w:rPr>
          <w:rFonts w:asciiTheme="majorHAnsi" w:eastAsia="Arial" w:hAnsiTheme="majorHAnsi" w:cs="Arial"/>
          <w:spacing w:val="-2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-5"/>
          <w:sz w:val="24"/>
          <w:szCs w:val="24"/>
        </w:rPr>
        <w:t>(</w:t>
      </w:r>
      <w:r w:rsidRPr="00AA25BB">
        <w:rPr>
          <w:rFonts w:asciiTheme="majorHAnsi" w:eastAsia="Arial" w:hAnsiTheme="majorHAnsi" w:cs="Arial"/>
          <w:sz w:val="24"/>
          <w:szCs w:val="24"/>
        </w:rPr>
        <w:t>E</w:t>
      </w:r>
    </w:p>
    <w:p w14:paraId="6076C2D1" w14:textId="0E7FF5B2" w:rsidR="00274906" w:rsidRPr="00AA25BB" w:rsidRDefault="008E52AA" w:rsidP="009B2E88">
      <w:pPr>
        <w:spacing w:line="276" w:lineRule="auto"/>
        <w:ind w:left="360"/>
        <w:rPr>
          <w:rFonts w:asciiTheme="majorHAnsi" w:eastAsia="Arial" w:hAnsiTheme="majorHAnsi" w:cs="Arial"/>
          <w:sz w:val="24"/>
          <w:szCs w:val="24"/>
        </w:rPr>
      </w:pPr>
      <w:r w:rsidRPr="00AA25BB">
        <w:rPr>
          <w:rFonts w:asciiTheme="majorHAnsi" w:eastAsia="Arial" w:hAnsiTheme="majorHAnsi" w:cs="Arial"/>
          <w:spacing w:val="-14"/>
          <w:sz w:val="24"/>
          <w:szCs w:val="24"/>
        </w:rPr>
        <w:t>v</w:t>
      </w:r>
      <w:r w:rsidRPr="00AA25BB">
        <w:rPr>
          <w:rFonts w:asciiTheme="majorHAnsi" w:eastAsia="Arial" w:hAnsiTheme="majorHAnsi" w:cs="Arial"/>
          <w:sz w:val="24"/>
          <w:szCs w:val="24"/>
        </w:rPr>
        <w:t>s</w:t>
      </w:r>
      <w:r w:rsidRPr="00AA25BB">
        <w:rPr>
          <w:rFonts w:asciiTheme="majorHAnsi" w:eastAsia="Arial" w:hAnsiTheme="majorHAnsi" w:cs="Arial"/>
          <w:spacing w:val="-8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z w:val="24"/>
          <w:szCs w:val="24"/>
        </w:rPr>
        <w:t>X</w:t>
      </w:r>
      <w:r w:rsidRPr="00AA25BB">
        <w:rPr>
          <w:rFonts w:asciiTheme="majorHAnsi" w:eastAsia="Arial" w:hAnsiTheme="majorHAnsi" w:cs="Arial"/>
          <w:spacing w:val="10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g</w:t>
      </w:r>
      <w:r w:rsidRPr="00AA25BB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ap</w:t>
      </w:r>
      <w:r w:rsidRPr="00AA25BB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AA25BB">
        <w:rPr>
          <w:rFonts w:asciiTheme="majorHAnsi" w:eastAsia="Arial" w:hAnsiTheme="majorHAnsi" w:cs="Arial"/>
          <w:spacing w:val="-5"/>
          <w:sz w:val="24"/>
          <w:szCs w:val="24"/>
        </w:rPr>
        <w:t>)</w:t>
      </w:r>
      <w:r w:rsidRPr="00AA25BB">
        <w:rPr>
          <w:rFonts w:asciiTheme="majorHAnsi" w:eastAsia="Arial" w:hAnsiTheme="majorHAnsi" w:cs="Arial"/>
          <w:sz w:val="24"/>
          <w:szCs w:val="24"/>
        </w:rPr>
        <w:t>.</w:t>
      </w:r>
      <w:r w:rsidRPr="00AA25BB">
        <w:rPr>
          <w:rFonts w:asciiTheme="majorHAnsi" w:eastAsia="Arial" w:hAnsiTheme="majorHAnsi" w:cs="Arial"/>
          <w:spacing w:val="8"/>
          <w:sz w:val="24"/>
          <w:szCs w:val="24"/>
        </w:rPr>
        <w:t xml:space="preserve"> </w:t>
      </w:r>
      <w:r w:rsidR="00D13855" w:rsidRPr="00AA25BB">
        <w:rPr>
          <w:rFonts w:asciiTheme="majorHAnsi" w:eastAsia="Arial" w:hAnsiTheme="majorHAnsi" w:cs="Arial"/>
          <w:spacing w:val="4"/>
          <w:sz w:val="24"/>
          <w:szCs w:val="24"/>
        </w:rPr>
        <w:t>Show</w:t>
      </w:r>
      <w:r w:rsidRPr="00AA25BB">
        <w:rPr>
          <w:rFonts w:asciiTheme="majorHAnsi" w:eastAsia="Arial" w:hAnsiTheme="majorHAnsi" w:cs="Arial"/>
          <w:spacing w:val="-10"/>
          <w:sz w:val="24"/>
          <w:szCs w:val="24"/>
        </w:rPr>
        <w:t xml:space="preserve"> </w:t>
      </w:r>
      <w:proofErr w:type="gramStart"/>
      <w:r w:rsidRPr="00AA25BB">
        <w:rPr>
          <w:rFonts w:asciiTheme="majorHAnsi" w:eastAsia="Arial" w:hAnsiTheme="majorHAnsi" w:cs="Arial"/>
          <w:spacing w:val="6"/>
          <w:sz w:val="24"/>
          <w:szCs w:val="24"/>
        </w:rPr>
        <w:t>C</w:t>
      </w:r>
      <w:r w:rsidRPr="00AA25BB">
        <w:rPr>
          <w:rFonts w:asciiTheme="majorHAnsi" w:eastAsia="Arial" w:hAnsiTheme="majorHAnsi" w:cs="Arial"/>
          <w:spacing w:val="4"/>
          <w:sz w:val="24"/>
          <w:szCs w:val="24"/>
        </w:rPr>
        <w:t>B</w:t>
      </w:r>
      <w:r w:rsidRPr="00AA25BB">
        <w:rPr>
          <w:rFonts w:asciiTheme="majorHAnsi" w:eastAsia="Arial" w:hAnsiTheme="majorHAnsi" w:cs="Arial"/>
          <w:sz w:val="24"/>
          <w:szCs w:val="24"/>
        </w:rPr>
        <w:t>S</w:t>
      </w:r>
      <w:r w:rsidR="00D13855" w:rsidRPr="00AA25BB">
        <w:rPr>
          <w:rFonts w:asciiTheme="majorHAnsi" w:eastAsia="Arial" w:hAnsiTheme="majorHAnsi" w:cs="Arial"/>
          <w:sz w:val="24"/>
          <w:szCs w:val="24"/>
        </w:rPr>
        <w:t>(</w:t>
      </w:r>
      <w:proofErr w:type="gramEnd"/>
      <w:r w:rsidR="00D13855" w:rsidRPr="00AA25BB">
        <w:rPr>
          <w:rFonts w:asciiTheme="majorHAnsi" w:eastAsia="Arial" w:hAnsiTheme="majorHAnsi" w:cs="Arial"/>
          <w:sz w:val="24"/>
          <w:szCs w:val="24"/>
        </w:rPr>
        <w:t>2,3)</w:t>
      </w:r>
      <w:r w:rsidRPr="00AA25BB">
        <w:rPr>
          <w:rFonts w:asciiTheme="majorHAnsi" w:eastAsia="Arial" w:hAnsiTheme="majorHAnsi" w:cs="Arial"/>
          <w:spacing w:val="-21"/>
          <w:sz w:val="24"/>
          <w:szCs w:val="24"/>
        </w:rPr>
        <w:t xml:space="preserve"> </w:t>
      </w:r>
      <w:r w:rsidR="00D13855" w:rsidRPr="00AA25BB">
        <w:rPr>
          <w:rFonts w:asciiTheme="majorHAnsi" w:eastAsia="Arial" w:hAnsiTheme="majorHAnsi" w:cs="Arial"/>
          <w:spacing w:val="-21"/>
          <w:sz w:val="24"/>
          <w:szCs w:val="24"/>
        </w:rPr>
        <w:t xml:space="preserve">and CBS(3,4) </w:t>
      </w:r>
      <w:r w:rsidRPr="00AA25BB">
        <w:rPr>
          <w:rFonts w:asciiTheme="majorHAnsi" w:eastAsia="Arial" w:hAnsiTheme="majorHAnsi" w:cs="Arial"/>
          <w:spacing w:val="-14"/>
          <w:sz w:val="24"/>
          <w:szCs w:val="24"/>
        </w:rPr>
        <w:t>v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AA25BB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AA25BB">
        <w:rPr>
          <w:rFonts w:asciiTheme="majorHAnsi" w:eastAsia="Arial" w:hAnsiTheme="majorHAnsi" w:cs="Arial"/>
          <w:spacing w:val="-13"/>
          <w:sz w:val="24"/>
          <w:szCs w:val="24"/>
        </w:rPr>
        <w:t>u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AA25BB">
        <w:rPr>
          <w:rFonts w:asciiTheme="majorHAnsi" w:eastAsia="Arial" w:hAnsiTheme="majorHAnsi" w:cs="Arial"/>
          <w:sz w:val="24"/>
          <w:szCs w:val="24"/>
        </w:rPr>
        <w:t>s</w:t>
      </w:r>
      <w:r w:rsidRPr="00AA25BB">
        <w:rPr>
          <w:rFonts w:asciiTheme="majorHAnsi" w:eastAsia="Arial" w:hAnsiTheme="majorHAnsi" w:cs="Arial"/>
          <w:spacing w:val="15"/>
          <w:sz w:val="24"/>
          <w:szCs w:val="24"/>
        </w:rPr>
        <w:t xml:space="preserve"> </w:t>
      </w:r>
      <w:r w:rsidR="00F51F56" w:rsidRPr="00AA25BB">
        <w:rPr>
          <w:rFonts w:asciiTheme="majorHAnsi" w:eastAsia="Arial" w:hAnsiTheme="majorHAnsi" w:cs="Arial"/>
          <w:spacing w:val="-7"/>
          <w:sz w:val="24"/>
          <w:szCs w:val="24"/>
        </w:rPr>
        <w:t>on</w:t>
      </w:r>
      <w:r w:rsidRPr="00AA25BB">
        <w:rPr>
          <w:rFonts w:asciiTheme="majorHAnsi" w:eastAsia="Arial" w:hAnsiTheme="majorHAnsi" w:cs="Arial"/>
          <w:spacing w:val="7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AA25BB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AA25BB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AA25BB">
        <w:rPr>
          <w:rFonts w:asciiTheme="majorHAnsi" w:eastAsia="Arial" w:hAnsiTheme="majorHAnsi" w:cs="Arial"/>
          <w:sz w:val="24"/>
          <w:szCs w:val="24"/>
        </w:rPr>
        <w:t>s</w:t>
      </w:r>
      <w:r w:rsidRPr="00AA25BB">
        <w:rPr>
          <w:rFonts w:asciiTheme="majorHAnsi" w:eastAsia="Arial" w:hAnsiTheme="majorHAnsi" w:cs="Arial"/>
          <w:spacing w:val="18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g</w:t>
      </w:r>
      <w:r w:rsidRPr="00AA25BB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ap</w:t>
      </w:r>
      <w:r w:rsidRPr="00AA25BB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AA25BB">
        <w:rPr>
          <w:rFonts w:asciiTheme="majorHAnsi" w:eastAsia="Arial" w:hAnsiTheme="majorHAnsi" w:cs="Arial"/>
          <w:sz w:val="24"/>
          <w:szCs w:val="24"/>
        </w:rPr>
        <w:t>.</w:t>
      </w:r>
    </w:p>
    <w:p w14:paraId="1B877BBC" w14:textId="77777777" w:rsidR="00490710" w:rsidRPr="00AA25BB" w:rsidRDefault="008E52AA" w:rsidP="009B2E88">
      <w:pPr>
        <w:spacing w:line="276" w:lineRule="auto"/>
        <w:ind w:left="360"/>
        <w:rPr>
          <w:rFonts w:asciiTheme="majorHAnsi" w:eastAsia="Arial" w:hAnsiTheme="majorHAnsi" w:cs="Arial"/>
          <w:sz w:val="24"/>
          <w:szCs w:val="24"/>
        </w:rPr>
      </w:pPr>
      <w:r w:rsidRPr="00AA25BB">
        <w:rPr>
          <w:rFonts w:asciiTheme="majorHAnsi" w:eastAsia="Arial" w:hAnsiTheme="majorHAnsi" w:cs="Arial"/>
          <w:spacing w:val="3"/>
          <w:w w:val="99"/>
          <w:sz w:val="24"/>
          <w:szCs w:val="24"/>
        </w:rPr>
        <w:t>F</w:t>
      </w:r>
      <w:r w:rsidRPr="00AA25BB">
        <w:rPr>
          <w:rFonts w:asciiTheme="majorHAnsi" w:eastAsia="Arial" w:hAnsiTheme="majorHAnsi" w:cs="Arial"/>
          <w:spacing w:val="6"/>
          <w:w w:val="99"/>
          <w:sz w:val="24"/>
          <w:szCs w:val="24"/>
        </w:rPr>
        <w:t>i</w:t>
      </w:r>
      <w:r w:rsidRPr="00AA25BB">
        <w:rPr>
          <w:rFonts w:asciiTheme="majorHAnsi" w:eastAsia="Arial" w:hAnsiTheme="majorHAnsi" w:cs="Arial"/>
          <w:spacing w:val="-13"/>
          <w:w w:val="99"/>
          <w:sz w:val="24"/>
          <w:szCs w:val="24"/>
        </w:rPr>
        <w:t>n</w:t>
      </w:r>
      <w:r w:rsidRPr="00AA25BB">
        <w:rPr>
          <w:rFonts w:asciiTheme="majorHAnsi" w:eastAsia="Arial" w:hAnsiTheme="majorHAnsi" w:cs="Arial"/>
          <w:w w:val="99"/>
          <w:sz w:val="24"/>
          <w:szCs w:val="24"/>
        </w:rPr>
        <w:t>d</w:t>
      </w:r>
      <w:r w:rsidRPr="00AA25BB">
        <w:rPr>
          <w:rFonts w:asciiTheme="majorHAnsi" w:eastAsia="Arial" w:hAnsiTheme="majorHAnsi" w:cs="Arial"/>
          <w:spacing w:val="-6"/>
          <w:sz w:val="24"/>
          <w:szCs w:val="24"/>
        </w:rPr>
        <w:t xml:space="preserve"> </w:t>
      </w:r>
      <w:r w:rsidR="008658CC" w:rsidRPr="00AA25BB">
        <w:rPr>
          <w:rFonts w:asciiTheme="majorHAnsi" w:eastAsia="Arial" w:hAnsiTheme="majorHAnsi" w:cs="Arial"/>
          <w:spacing w:val="-7"/>
          <w:w w:val="99"/>
          <w:sz w:val="24"/>
          <w:szCs w:val="24"/>
        </w:rPr>
        <w:t>an</w:t>
      </w:r>
      <w:r w:rsidRPr="00AA25BB">
        <w:rPr>
          <w:rFonts w:asciiTheme="majorHAnsi" w:eastAsia="Arial" w:hAnsiTheme="majorHAnsi" w:cs="Arial"/>
          <w:spacing w:val="9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1"/>
          <w:w w:val="99"/>
          <w:sz w:val="24"/>
          <w:szCs w:val="24"/>
        </w:rPr>
        <w:t>e</w:t>
      </w:r>
      <w:r w:rsidRPr="00AA25BB">
        <w:rPr>
          <w:rFonts w:asciiTheme="majorHAnsi" w:eastAsia="Arial" w:hAnsiTheme="majorHAnsi" w:cs="Arial"/>
          <w:spacing w:val="-14"/>
          <w:w w:val="99"/>
          <w:sz w:val="24"/>
          <w:szCs w:val="24"/>
        </w:rPr>
        <w:t>x</w:t>
      </w:r>
      <w:r w:rsidRPr="00AA25BB">
        <w:rPr>
          <w:rFonts w:asciiTheme="majorHAnsi" w:eastAsia="Arial" w:hAnsiTheme="majorHAnsi" w:cs="Arial"/>
          <w:spacing w:val="1"/>
          <w:w w:val="99"/>
          <w:sz w:val="24"/>
          <w:szCs w:val="24"/>
        </w:rPr>
        <w:t>pe</w:t>
      </w:r>
      <w:r w:rsidRPr="00AA25BB">
        <w:rPr>
          <w:rFonts w:asciiTheme="majorHAnsi" w:eastAsia="Arial" w:hAnsiTheme="majorHAnsi" w:cs="Arial"/>
          <w:spacing w:val="-5"/>
          <w:w w:val="99"/>
          <w:sz w:val="24"/>
          <w:szCs w:val="24"/>
        </w:rPr>
        <w:t>r</w:t>
      </w:r>
      <w:r w:rsidRPr="00AA25BB">
        <w:rPr>
          <w:rFonts w:asciiTheme="majorHAnsi" w:eastAsia="Arial" w:hAnsiTheme="majorHAnsi" w:cs="Arial"/>
          <w:spacing w:val="6"/>
          <w:w w:val="99"/>
          <w:sz w:val="24"/>
          <w:szCs w:val="24"/>
        </w:rPr>
        <w:t>i</w:t>
      </w:r>
      <w:r w:rsidRPr="00AA25BB">
        <w:rPr>
          <w:rFonts w:asciiTheme="majorHAnsi" w:eastAsia="Arial" w:hAnsiTheme="majorHAnsi" w:cs="Arial"/>
          <w:spacing w:val="-5"/>
          <w:w w:val="99"/>
          <w:sz w:val="24"/>
          <w:szCs w:val="24"/>
        </w:rPr>
        <w:t>m</w:t>
      </w:r>
      <w:r w:rsidRPr="00AA25BB">
        <w:rPr>
          <w:rFonts w:asciiTheme="majorHAnsi" w:eastAsia="Arial" w:hAnsiTheme="majorHAnsi" w:cs="Arial"/>
          <w:spacing w:val="1"/>
          <w:w w:val="99"/>
          <w:sz w:val="24"/>
          <w:szCs w:val="24"/>
        </w:rPr>
        <w:t>e</w:t>
      </w:r>
      <w:r w:rsidRPr="00AA25BB">
        <w:rPr>
          <w:rFonts w:asciiTheme="majorHAnsi" w:eastAsia="Arial" w:hAnsiTheme="majorHAnsi" w:cs="Arial"/>
          <w:spacing w:val="-13"/>
          <w:w w:val="99"/>
          <w:sz w:val="24"/>
          <w:szCs w:val="24"/>
        </w:rPr>
        <w:t>n</w:t>
      </w:r>
      <w:r w:rsidRPr="00AA25BB">
        <w:rPr>
          <w:rFonts w:asciiTheme="majorHAnsi" w:eastAsia="Arial" w:hAnsiTheme="majorHAnsi" w:cs="Arial"/>
          <w:spacing w:val="-7"/>
          <w:w w:val="99"/>
          <w:sz w:val="24"/>
          <w:szCs w:val="24"/>
        </w:rPr>
        <w:t>t</w:t>
      </w:r>
      <w:r w:rsidRPr="00AA25BB">
        <w:rPr>
          <w:rFonts w:asciiTheme="majorHAnsi" w:eastAsia="Arial" w:hAnsiTheme="majorHAnsi" w:cs="Arial"/>
          <w:spacing w:val="1"/>
          <w:w w:val="99"/>
          <w:sz w:val="24"/>
          <w:szCs w:val="24"/>
        </w:rPr>
        <w:t>a</w:t>
      </w:r>
      <w:r w:rsidRPr="00AA25BB">
        <w:rPr>
          <w:rFonts w:asciiTheme="majorHAnsi" w:eastAsia="Arial" w:hAnsiTheme="majorHAnsi" w:cs="Arial"/>
          <w:w w:val="99"/>
          <w:sz w:val="24"/>
          <w:szCs w:val="24"/>
        </w:rPr>
        <w:t>l</w:t>
      </w:r>
      <w:r w:rsidRPr="00AA25BB">
        <w:rPr>
          <w:rFonts w:asciiTheme="majorHAnsi" w:eastAsia="Arial" w:hAnsiTheme="majorHAnsi" w:cs="Arial"/>
          <w:spacing w:val="28"/>
          <w:sz w:val="24"/>
          <w:szCs w:val="24"/>
        </w:rPr>
        <w:t xml:space="preserve"> </w:t>
      </w:r>
      <w:proofErr w:type="gramStart"/>
      <w:r w:rsidRPr="00AA25BB">
        <w:rPr>
          <w:rFonts w:asciiTheme="majorHAnsi" w:eastAsia="Arial" w:hAnsiTheme="majorHAnsi" w:cs="Arial"/>
          <w:spacing w:val="-14"/>
          <w:w w:val="99"/>
          <w:sz w:val="24"/>
          <w:szCs w:val="24"/>
        </w:rPr>
        <w:t>v</w:t>
      </w:r>
      <w:r w:rsidRPr="00AA25BB">
        <w:rPr>
          <w:rFonts w:asciiTheme="majorHAnsi" w:eastAsia="Arial" w:hAnsiTheme="majorHAnsi" w:cs="Arial"/>
          <w:spacing w:val="1"/>
          <w:w w:val="99"/>
          <w:sz w:val="24"/>
          <w:szCs w:val="24"/>
        </w:rPr>
        <w:t>a</w:t>
      </w:r>
      <w:r w:rsidRPr="00AA25BB">
        <w:rPr>
          <w:rFonts w:asciiTheme="majorHAnsi" w:eastAsia="Arial" w:hAnsiTheme="majorHAnsi" w:cs="Arial"/>
          <w:spacing w:val="-8"/>
          <w:w w:val="99"/>
          <w:sz w:val="24"/>
          <w:szCs w:val="24"/>
        </w:rPr>
        <w:t>l</w:t>
      </w:r>
      <w:r w:rsidRPr="00AA25BB">
        <w:rPr>
          <w:rFonts w:asciiTheme="majorHAnsi" w:eastAsia="Arial" w:hAnsiTheme="majorHAnsi" w:cs="Arial"/>
          <w:spacing w:val="-13"/>
          <w:w w:val="99"/>
          <w:sz w:val="24"/>
          <w:szCs w:val="24"/>
        </w:rPr>
        <w:t>u</w:t>
      </w:r>
      <w:r w:rsidRPr="00AA25BB">
        <w:rPr>
          <w:rFonts w:asciiTheme="majorHAnsi" w:eastAsia="Arial" w:hAnsiTheme="majorHAnsi" w:cs="Arial"/>
          <w:w w:val="99"/>
          <w:sz w:val="24"/>
          <w:szCs w:val="24"/>
        </w:rPr>
        <w:t>e</w:t>
      </w:r>
      <w:r w:rsidRPr="00AA25BB">
        <w:rPr>
          <w:rFonts w:asciiTheme="majorHAnsi" w:eastAsia="Arial" w:hAnsiTheme="majorHAnsi" w:cs="Arial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-26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1"/>
          <w:w w:val="99"/>
          <w:sz w:val="24"/>
          <w:szCs w:val="24"/>
        </w:rPr>
        <w:t>o</w:t>
      </w:r>
      <w:r w:rsidRPr="00AA25BB">
        <w:rPr>
          <w:rFonts w:asciiTheme="majorHAnsi" w:eastAsia="Arial" w:hAnsiTheme="majorHAnsi" w:cs="Arial"/>
          <w:w w:val="99"/>
          <w:sz w:val="24"/>
          <w:szCs w:val="24"/>
        </w:rPr>
        <w:t>f</w:t>
      </w:r>
      <w:proofErr w:type="gramEnd"/>
      <w:r w:rsidRPr="00AA25BB">
        <w:rPr>
          <w:rFonts w:asciiTheme="majorHAnsi" w:eastAsia="Arial" w:hAnsiTheme="majorHAnsi" w:cs="Arial"/>
          <w:spacing w:val="1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4"/>
          <w:w w:val="99"/>
          <w:sz w:val="24"/>
          <w:szCs w:val="24"/>
        </w:rPr>
        <w:t>B</w:t>
      </w:r>
      <w:r w:rsidRPr="00AA25BB">
        <w:rPr>
          <w:rFonts w:asciiTheme="majorHAnsi" w:eastAsia="Arial" w:hAnsiTheme="majorHAnsi" w:cs="Arial"/>
          <w:spacing w:val="6"/>
          <w:w w:val="99"/>
          <w:sz w:val="24"/>
          <w:szCs w:val="24"/>
        </w:rPr>
        <w:t>D</w:t>
      </w:r>
      <w:r w:rsidRPr="00AA25BB">
        <w:rPr>
          <w:rFonts w:asciiTheme="majorHAnsi" w:eastAsia="Arial" w:hAnsiTheme="majorHAnsi" w:cs="Arial"/>
          <w:w w:val="99"/>
          <w:sz w:val="24"/>
          <w:szCs w:val="24"/>
        </w:rPr>
        <w:t>E</w:t>
      </w:r>
      <w:r w:rsidRPr="00AA25BB">
        <w:rPr>
          <w:rFonts w:asciiTheme="majorHAnsi" w:eastAsia="Arial" w:hAnsiTheme="majorHAnsi" w:cs="Arial"/>
          <w:spacing w:val="-16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6"/>
          <w:w w:val="99"/>
          <w:sz w:val="24"/>
          <w:szCs w:val="24"/>
        </w:rPr>
        <w:t>i</w:t>
      </w:r>
      <w:r w:rsidRPr="00AA25BB">
        <w:rPr>
          <w:rFonts w:asciiTheme="majorHAnsi" w:eastAsia="Arial" w:hAnsiTheme="majorHAnsi" w:cs="Arial"/>
          <w:w w:val="99"/>
          <w:sz w:val="24"/>
          <w:szCs w:val="24"/>
        </w:rPr>
        <w:t>n</w:t>
      </w:r>
      <w:r w:rsidRPr="00AA25BB">
        <w:rPr>
          <w:rFonts w:asciiTheme="majorHAnsi" w:eastAsia="Arial" w:hAnsiTheme="majorHAnsi" w:cs="Arial"/>
          <w:spacing w:val="-5"/>
          <w:sz w:val="24"/>
          <w:szCs w:val="24"/>
        </w:rPr>
        <w:t xml:space="preserve"> </w:t>
      </w:r>
      <w:r w:rsidR="00855BB4" w:rsidRPr="00AA25BB">
        <w:rPr>
          <w:rFonts w:asciiTheme="majorHAnsi" w:eastAsia="Arial" w:hAnsiTheme="majorHAnsi" w:cs="Arial"/>
          <w:spacing w:val="8"/>
          <w:w w:val="99"/>
          <w:sz w:val="24"/>
          <w:szCs w:val="24"/>
        </w:rPr>
        <w:t>F</w:t>
      </w:r>
      <w:r w:rsidRPr="00AA25BB">
        <w:rPr>
          <w:rFonts w:asciiTheme="majorHAnsi" w:eastAsia="Arial" w:hAnsiTheme="majorHAnsi" w:cs="Arial"/>
          <w:spacing w:val="-2"/>
          <w:w w:val="104"/>
          <w:position w:val="-1"/>
          <w:sz w:val="24"/>
          <w:szCs w:val="24"/>
          <w:vertAlign w:val="subscript"/>
        </w:rPr>
        <w:t>2</w:t>
      </w:r>
      <w:r w:rsidR="008658CC" w:rsidRPr="00AA25BB">
        <w:rPr>
          <w:rFonts w:asciiTheme="majorHAnsi" w:eastAsia="Arial" w:hAnsiTheme="majorHAnsi" w:cs="Arial"/>
          <w:w w:val="99"/>
          <w:sz w:val="24"/>
          <w:szCs w:val="24"/>
        </w:rPr>
        <w:t>.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4"/>
          <w:w w:val="99"/>
          <w:sz w:val="24"/>
          <w:szCs w:val="24"/>
        </w:rPr>
        <w:t>A</w:t>
      </w:r>
      <w:r w:rsidRPr="00AA25BB">
        <w:rPr>
          <w:rFonts w:asciiTheme="majorHAnsi" w:eastAsia="Arial" w:hAnsiTheme="majorHAnsi" w:cs="Arial"/>
          <w:spacing w:val="1"/>
          <w:w w:val="99"/>
          <w:sz w:val="24"/>
          <w:szCs w:val="24"/>
        </w:rPr>
        <w:t>d</w:t>
      </w:r>
      <w:r w:rsidRPr="00AA25BB">
        <w:rPr>
          <w:rFonts w:asciiTheme="majorHAnsi" w:eastAsia="Arial" w:hAnsiTheme="majorHAnsi" w:cs="Arial"/>
          <w:w w:val="99"/>
          <w:sz w:val="24"/>
          <w:szCs w:val="24"/>
        </w:rPr>
        <w:t>d</w:t>
      </w:r>
      <w:r w:rsidRPr="00AA25BB">
        <w:rPr>
          <w:rFonts w:asciiTheme="majorHAnsi" w:eastAsia="Arial" w:hAnsiTheme="majorHAnsi" w:cs="Arial"/>
          <w:spacing w:val="-6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-7"/>
          <w:w w:val="99"/>
          <w:sz w:val="24"/>
          <w:szCs w:val="24"/>
        </w:rPr>
        <w:t>t</w:t>
      </w:r>
      <w:r w:rsidRPr="00AA25BB">
        <w:rPr>
          <w:rFonts w:asciiTheme="majorHAnsi" w:eastAsia="Arial" w:hAnsiTheme="majorHAnsi" w:cs="Arial"/>
          <w:spacing w:val="-13"/>
          <w:w w:val="99"/>
          <w:sz w:val="24"/>
          <w:szCs w:val="24"/>
        </w:rPr>
        <w:t>h</w:t>
      </w:r>
      <w:r w:rsidRPr="00AA25BB">
        <w:rPr>
          <w:rFonts w:asciiTheme="majorHAnsi" w:eastAsia="Arial" w:hAnsiTheme="majorHAnsi" w:cs="Arial"/>
          <w:w w:val="99"/>
          <w:sz w:val="24"/>
          <w:szCs w:val="24"/>
        </w:rPr>
        <w:t>e</w:t>
      </w:r>
      <w:r w:rsidRPr="00AA25BB">
        <w:rPr>
          <w:rFonts w:asciiTheme="majorHAnsi" w:eastAsia="Arial" w:hAnsiTheme="majorHAnsi" w:cs="Arial"/>
          <w:spacing w:val="9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1"/>
          <w:w w:val="99"/>
          <w:sz w:val="24"/>
          <w:szCs w:val="24"/>
        </w:rPr>
        <w:t>e</w:t>
      </w:r>
      <w:r w:rsidRPr="00AA25BB">
        <w:rPr>
          <w:rFonts w:asciiTheme="majorHAnsi" w:eastAsia="Arial" w:hAnsiTheme="majorHAnsi" w:cs="Arial"/>
          <w:spacing w:val="-14"/>
          <w:w w:val="99"/>
          <w:sz w:val="24"/>
          <w:szCs w:val="24"/>
        </w:rPr>
        <w:t>x</w:t>
      </w:r>
      <w:r w:rsidRPr="00AA25BB">
        <w:rPr>
          <w:rFonts w:asciiTheme="majorHAnsi" w:eastAsia="Arial" w:hAnsiTheme="majorHAnsi" w:cs="Arial"/>
          <w:spacing w:val="1"/>
          <w:w w:val="99"/>
          <w:sz w:val="24"/>
          <w:szCs w:val="24"/>
        </w:rPr>
        <w:t>pe</w:t>
      </w:r>
      <w:r w:rsidRPr="00AA25BB">
        <w:rPr>
          <w:rFonts w:asciiTheme="majorHAnsi" w:eastAsia="Arial" w:hAnsiTheme="majorHAnsi" w:cs="Arial"/>
          <w:spacing w:val="-5"/>
          <w:w w:val="99"/>
          <w:sz w:val="24"/>
          <w:szCs w:val="24"/>
        </w:rPr>
        <w:t>r</w:t>
      </w:r>
      <w:r w:rsidRPr="00AA25BB">
        <w:rPr>
          <w:rFonts w:asciiTheme="majorHAnsi" w:eastAsia="Arial" w:hAnsiTheme="majorHAnsi" w:cs="Arial"/>
          <w:spacing w:val="6"/>
          <w:w w:val="99"/>
          <w:sz w:val="24"/>
          <w:szCs w:val="24"/>
        </w:rPr>
        <w:t>i</w:t>
      </w:r>
      <w:r w:rsidRPr="00AA25BB">
        <w:rPr>
          <w:rFonts w:asciiTheme="majorHAnsi" w:eastAsia="Arial" w:hAnsiTheme="majorHAnsi" w:cs="Arial"/>
          <w:spacing w:val="-5"/>
          <w:w w:val="99"/>
          <w:sz w:val="24"/>
          <w:szCs w:val="24"/>
        </w:rPr>
        <w:t>m</w:t>
      </w:r>
      <w:r w:rsidRPr="00AA25BB">
        <w:rPr>
          <w:rFonts w:asciiTheme="majorHAnsi" w:eastAsia="Arial" w:hAnsiTheme="majorHAnsi" w:cs="Arial"/>
          <w:spacing w:val="1"/>
          <w:w w:val="99"/>
          <w:sz w:val="24"/>
          <w:szCs w:val="24"/>
        </w:rPr>
        <w:t>e</w:t>
      </w:r>
      <w:r w:rsidRPr="00AA25BB">
        <w:rPr>
          <w:rFonts w:asciiTheme="majorHAnsi" w:eastAsia="Arial" w:hAnsiTheme="majorHAnsi" w:cs="Arial"/>
          <w:spacing w:val="-13"/>
          <w:w w:val="99"/>
          <w:sz w:val="24"/>
          <w:szCs w:val="24"/>
        </w:rPr>
        <w:t>n</w:t>
      </w:r>
      <w:r w:rsidRPr="00AA25BB">
        <w:rPr>
          <w:rFonts w:asciiTheme="majorHAnsi" w:eastAsia="Arial" w:hAnsiTheme="majorHAnsi" w:cs="Arial"/>
          <w:spacing w:val="-7"/>
          <w:w w:val="99"/>
          <w:sz w:val="24"/>
          <w:szCs w:val="24"/>
        </w:rPr>
        <w:t>t</w:t>
      </w:r>
      <w:r w:rsidRPr="00AA25BB">
        <w:rPr>
          <w:rFonts w:asciiTheme="majorHAnsi" w:eastAsia="Arial" w:hAnsiTheme="majorHAnsi" w:cs="Arial"/>
          <w:spacing w:val="1"/>
          <w:w w:val="99"/>
          <w:sz w:val="24"/>
          <w:szCs w:val="24"/>
        </w:rPr>
        <w:t>a</w:t>
      </w:r>
      <w:r w:rsidRPr="00AA25BB">
        <w:rPr>
          <w:rFonts w:asciiTheme="majorHAnsi" w:eastAsia="Arial" w:hAnsiTheme="majorHAnsi" w:cs="Arial"/>
          <w:w w:val="99"/>
          <w:sz w:val="24"/>
          <w:szCs w:val="24"/>
        </w:rPr>
        <w:t>l</w:t>
      </w:r>
      <w:r w:rsidRPr="00AA25BB">
        <w:rPr>
          <w:rFonts w:asciiTheme="majorHAnsi" w:eastAsia="Arial" w:hAnsiTheme="majorHAnsi" w:cs="Arial"/>
          <w:spacing w:val="28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4"/>
          <w:w w:val="99"/>
          <w:sz w:val="24"/>
          <w:szCs w:val="24"/>
        </w:rPr>
        <w:t>B</w:t>
      </w:r>
      <w:r w:rsidRPr="00AA25BB">
        <w:rPr>
          <w:rFonts w:asciiTheme="majorHAnsi" w:eastAsia="Arial" w:hAnsiTheme="majorHAnsi" w:cs="Arial"/>
          <w:spacing w:val="6"/>
          <w:w w:val="99"/>
          <w:sz w:val="24"/>
          <w:szCs w:val="24"/>
        </w:rPr>
        <w:t>D</w:t>
      </w:r>
      <w:r w:rsidRPr="00AA25BB">
        <w:rPr>
          <w:rFonts w:asciiTheme="majorHAnsi" w:eastAsia="Arial" w:hAnsiTheme="majorHAnsi" w:cs="Arial"/>
          <w:w w:val="99"/>
          <w:sz w:val="24"/>
          <w:szCs w:val="24"/>
        </w:rPr>
        <w:t>E</w:t>
      </w:r>
      <w:r w:rsidRPr="00AA25BB">
        <w:rPr>
          <w:rFonts w:asciiTheme="majorHAnsi" w:eastAsia="Arial" w:hAnsiTheme="majorHAnsi" w:cs="Arial"/>
          <w:spacing w:val="-6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AA25BB">
        <w:rPr>
          <w:rFonts w:asciiTheme="majorHAnsi" w:eastAsia="Arial" w:hAnsiTheme="majorHAnsi" w:cs="Arial"/>
          <w:sz w:val="24"/>
          <w:szCs w:val="24"/>
        </w:rPr>
        <w:t>o</w:t>
      </w:r>
      <w:r w:rsidRPr="00AA25BB">
        <w:rPr>
          <w:rFonts w:asciiTheme="majorHAnsi" w:eastAsia="Arial" w:hAnsiTheme="majorHAnsi" w:cs="Arial"/>
          <w:spacing w:val="7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AA25BB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AA25BB">
        <w:rPr>
          <w:rFonts w:asciiTheme="majorHAnsi" w:eastAsia="Arial" w:hAnsiTheme="majorHAnsi" w:cs="Arial"/>
          <w:sz w:val="24"/>
          <w:szCs w:val="24"/>
        </w:rPr>
        <w:t>e</w:t>
      </w:r>
      <w:r w:rsidRPr="00AA25BB">
        <w:rPr>
          <w:rFonts w:asciiTheme="majorHAnsi" w:eastAsia="Arial" w:hAnsiTheme="majorHAnsi" w:cs="Arial"/>
          <w:spacing w:val="20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p</w:t>
      </w:r>
      <w:r w:rsidRPr="00AA25BB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AA25BB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AA25BB">
        <w:rPr>
          <w:rFonts w:asciiTheme="majorHAnsi" w:eastAsia="Arial" w:hAnsiTheme="majorHAnsi" w:cs="Arial"/>
          <w:sz w:val="24"/>
          <w:szCs w:val="24"/>
        </w:rPr>
        <w:t>;</w:t>
      </w:r>
      <w:r w:rsidRPr="00AA25BB">
        <w:rPr>
          <w:rFonts w:asciiTheme="majorHAnsi" w:eastAsia="Arial" w:hAnsiTheme="majorHAnsi" w:cs="Arial"/>
          <w:spacing w:val="-1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z w:val="24"/>
          <w:szCs w:val="24"/>
        </w:rPr>
        <w:t>c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AA25BB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pa</w:t>
      </w:r>
      <w:r w:rsidRPr="00AA25BB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AA25BB">
        <w:rPr>
          <w:rFonts w:asciiTheme="majorHAnsi" w:eastAsia="Arial" w:hAnsiTheme="majorHAnsi" w:cs="Arial"/>
          <w:sz w:val="24"/>
          <w:szCs w:val="24"/>
        </w:rPr>
        <w:t xml:space="preserve">e </w:t>
      </w:r>
      <w:r w:rsidRPr="00AA25BB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AA25BB">
        <w:rPr>
          <w:rFonts w:asciiTheme="majorHAnsi" w:eastAsia="Arial" w:hAnsiTheme="majorHAnsi" w:cs="Arial"/>
          <w:sz w:val="24"/>
          <w:szCs w:val="24"/>
        </w:rPr>
        <w:t xml:space="preserve">t </w:t>
      </w:r>
      <w:r w:rsidRPr="00AA25BB">
        <w:rPr>
          <w:rFonts w:asciiTheme="majorHAnsi" w:eastAsia="Arial" w:hAnsiTheme="majorHAnsi" w:cs="Arial"/>
          <w:spacing w:val="-8"/>
          <w:sz w:val="24"/>
          <w:szCs w:val="24"/>
        </w:rPr>
        <w:t>w</w:t>
      </w:r>
      <w:r w:rsidRPr="00AA25BB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AA25BB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AA25BB">
        <w:rPr>
          <w:rFonts w:asciiTheme="majorHAnsi" w:eastAsia="Arial" w:hAnsiTheme="majorHAnsi" w:cs="Arial"/>
          <w:sz w:val="24"/>
          <w:szCs w:val="24"/>
        </w:rPr>
        <w:t>h</w:t>
      </w:r>
      <w:r w:rsidRPr="00AA25BB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z w:val="24"/>
          <w:szCs w:val="24"/>
        </w:rPr>
        <w:t>c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AA25BB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AA25BB">
        <w:rPr>
          <w:rFonts w:asciiTheme="majorHAnsi" w:eastAsia="Arial" w:hAnsiTheme="majorHAnsi" w:cs="Arial"/>
          <w:sz w:val="24"/>
          <w:szCs w:val="24"/>
        </w:rPr>
        <w:t>c</w:t>
      </w:r>
      <w:r w:rsidRPr="00AA25BB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AA25BB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AA25BB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AA25BB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AA25BB">
        <w:rPr>
          <w:rFonts w:asciiTheme="majorHAnsi" w:eastAsia="Arial" w:hAnsiTheme="majorHAnsi" w:cs="Arial"/>
          <w:sz w:val="24"/>
          <w:szCs w:val="24"/>
        </w:rPr>
        <w:t>d</w:t>
      </w:r>
      <w:r w:rsidRPr="00AA25BB">
        <w:rPr>
          <w:rFonts w:asciiTheme="majorHAnsi" w:eastAsia="Arial" w:hAnsiTheme="majorHAnsi" w:cs="Arial"/>
          <w:spacing w:val="13"/>
          <w:sz w:val="24"/>
          <w:szCs w:val="24"/>
        </w:rPr>
        <w:t xml:space="preserve"> </w:t>
      </w:r>
      <w:r w:rsidRPr="00AA25BB">
        <w:rPr>
          <w:rFonts w:asciiTheme="majorHAnsi" w:eastAsia="Arial" w:hAnsiTheme="majorHAnsi" w:cs="Arial"/>
          <w:spacing w:val="4"/>
          <w:sz w:val="24"/>
          <w:szCs w:val="24"/>
        </w:rPr>
        <w:t>B</w:t>
      </w:r>
      <w:r w:rsidRPr="00AA25BB">
        <w:rPr>
          <w:rFonts w:asciiTheme="majorHAnsi" w:eastAsia="Arial" w:hAnsiTheme="majorHAnsi" w:cs="Arial"/>
          <w:spacing w:val="6"/>
          <w:sz w:val="24"/>
          <w:szCs w:val="24"/>
        </w:rPr>
        <w:t>D</w:t>
      </w:r>
      <w:r w:rsidRPr="00AA25BB">
        <w:rPr>
          <w:rFonts w:asciiTheme="majorHAnsi" w:eastAsia="Arial" w:hAnsiTheme="majorHAnsi" w:cs="Arial"/>
          <w:spacing w:val="4"/>
          <w:sz w:val="24"/>
          <w:szCs w:val="24"/>
        </w:rPr>
        <w:t>Es</w:t>
      </w:r>
      <w:r w:rsidRPr="00AA25BB">
        <w:rPr>
          <w:rFonts w:asciiTheme="majorHAnsi" w:eastAsia="Arial" w:hAnsiTheme="majorHAnsi" w:cs="Arial"/>
          <w:sz w:val="24"/>
          <w:szCs w:val="24"/>
        </w:rPr>
        <w:t>.</w:t>
      </w:r>
      <w:r w:rsidR="00D13855" w:rsidRPr="00AA25BB">
        <w:rPr>
          <w:rFonts w:asciiTheme="majorHAnsi" w:eastAsia="Arial" w:hAnsiTheme="majorHAnsi" w:cs="Arial"/>
          <w:sz w:val="24"/>
          <w:szCs w:val="24"/>
        </w:rPr>
        <w:t xml:space="preserve"> </w:t>
      </w:r>
    </w:p>
    <w:p w14:paraId="471CB86C" w14:textId="37A2899A" w:rsidR="00274906" w:rsidRPr="008E52AA" w:rsidRDefault="00D13855" w:rsidP="009B2E88">
      <w:pPr>
        <w:spacing w:line="276" w:lineRule="auto"/>
        <w:ind w:left="360"/>
        <w:rPr>
          <w:rFonts w:asciiTheme="majorHAnsi" w:eastAsia="Arial" w:hAnsiTheme="majorHAnsi" w:cs="Arial"/>
          <w:sz w:val="24"/>
          <w:szCs w:val="24"/>
        </w:rPr>
      </w:pPr>
      <w:r w:rsidRPr="00490710">
        <w:rPr>
          <w:rFonts w:asciiTheme="majorHAnsi" w:eastAsia="Arial" w:hAnsiTheme="majorHAnsi" w:cs="Arial"/>
          <w:b/>
          <w:sz w:val="24"/>
          <w:szCs w:val="24"/>
        </w:rPr>
        <w:t>Attention</w:t>
      </w:r>
      <w:r>
        <w:rPr>
          <w:rFonts w:asciiTheme="majorHAnsi" w:eastAsia="Arial" w:hAnsiTheme="majorHAnsi" w:cs="Arial"/>
          <w:sz w:val="24"/>
          <w:szCs w:val="24"/>
        </w:rPr>
        <w:t xml:space="preserve">: when comparing experimental and computational BDEs, you need to account for ZPE energy. You may either </w:t>
      </w:r>
      <w:r w:rsidR="0012245C">
        <w:rPr>
          <w:rFonts w:asciiTheme="majorHAnsi" w:eastAsia="Arial" w:hAnsiTheme="majorHAnsi" w:cs="Arial"/>
          <w:sz w:val="24"/>
          <w:szCs w:val="24"/>
        </w:rPr>
        <w:t>shift</w:t>
      </w:r>
      <w:r>
        <w:rPr>
          <w:rFonts w:asciiTheme="majorHAnsi" w:eastAsia="Arial" w:hAnsiTheme="majorHAnsi" w:cs="Arial"/>
          <w:sz w:val="24"/>
          <w:szCs w:val="24"/>
        </w:rPr>
        <w:t xml:space="preserve"> experimental BDE energy by (computed) ZPE </w:t>
      </w:r>
      <w:r w:rsidR="0012245C">
        <w:rPr>
          <w:rFonts w:asciiTheme="majorHAnsi" w:eastAsia="Arial" w:hAnsiTheme="majorHAnsi" w:cs="Arial"/>
          <w:sz w:val="24"/>
          <w:szCs w:val="24"/>
        </w:rPr>
        <w:t>or include ZPE in all computational values of BDEs.</w:t>
      </w:r>
    </w:p>
    <w:p w14:paraId="33DBE1AD" w14:textId="77777777" w:rsidR="00274906" w:rsidRPr="008E52AA" w:rsidRDefault="00274906" w:rsidP="009B2E88">
      <w:pPr>
        <w:spacing w:before="13" w:line="276" w:lineRule="auto"/>
        <w:ind w:left="360"/>
        <w:rPr>
          <w:rFonts w:asciiTheme="majorHAnsi" w:hAnsiTheme="majorHAnsi"/>
          <w:sz w:val="24"/>
          <w:szCs w:val="24"/>
        </w:rPr>
      </w:pPr>
    </w:p>
    <w:p w14:paraId="156D668B" w14:textId="77777777" w:rsidR="00274906" w:rsidRPr="008658CC" w:rsidRDefault="008E52AA" w:rsidP="009B2E88">
      <w:pPr>
        <w:spacing w:line="276" w:lineRule="auto"/>
        <w:ind w:left="360" w:right="176" w:hanging="375"/>
        <w:rPr>
          <w:rFonts w:asciiTheme="majorHAnsi" w:eastAsia="Arial" w:hAnsiTheme="majorHAnsi" w:cs="Arial"/>
          <w:b/>
          <w:i/>
          <w:sz w:val="24"/>
          <w:szCs w:val="24"/>
        </w:rPr>
      </w:pP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4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. </w:t>
      </w:r>
      <w:r w:rsidRPr="008E52AA">
        <w:rPr>
          <w:rFonts w:asciiTheme="majorHAnsi" w:eastAsia="Arial" w:hAnsiTheme="majorHAnsi" w:cs="Arial"/>
          <w:spacing w:val="5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yz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1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sc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ss 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2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1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ll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2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q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de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.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z w:val="24"/>
          <w:szCs w:val="24"/>
        </w:rPr>
        <w:t>ss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t </w:t>
      </w:r>
      <w:r w:rsidRPr="008658CC">
        <w:rPr>
          <w:rFonts w:asciiTheme="majorHAnsi" w:eastAsia="Arial" w:hAnsiTheme="majorHAnsi" w:cs="Arial"/>
          <w:b/>
          <w:i/>
          <w:spacing w:val="-7"/>
          <w:sz w:val="24"/>
          <w:szCs w:val="24"/>
        </w:rPr>
        <w:t>t</w:t>
      </w:r>
      <w:r w:rsidRPr="008658CC">
        <w:rPr>
          <w:rFonts w:asciiTheme="majorHAnsi" w:eastAsia="Arial" w:hAnsiTheme="majorHAnsi" w:cs="Arial"/>
          <w:b/>
          <w:i/>
          <w:spacing w:val="-13"/>
          <w:sz w:val="24"/>
          <w:szCs w:val="24"/>
        </w:rPr>
        <w:t>h</w:t>
      </w:r>
      <w:r w:rsidRPr="008658CC">
        <w:rPr>
          <w:rFonts w:asciiTheme="majorHAnsi" w:eastAsia="Arial" w:hAnsiTheme="majorHAnsi" w:cs="Arial"/>
          <w:b/>
          <w:i/>
          <w:sz w:val="24"/>
          <w:szCs w:val="24"/>
        </w:rPr>
        <w:t>e</w:t>
      </w:r>
      <w:r w:rsidRPr="008658CC">
        <w:rPr>
          <w:rFonts w:asciiTheme="majorHAnsi" w:eastAsia="Arial" w:hAnsiTheme="majorHAnsi" w:cs="Arial"/>
          <w:b/>
          <w:i/>
          <w:spacing w:val="5"/>
          <w:sz w:val="24"/>
          <w:szCs w:val="24"/>
        </w:rPr>
        <w:t xml:space="preserve"> </w:t>
      </w:r>
      <w:r w:rsidRPr="008658CC">
        <w:rPr>
          <w:rFonts w:asciiTheme="majorHAnsi" w:eastAsia="Arial" w:hAnsiTheme="majorHAnsi" w:cs="Arial"/>
          <w:b/>
          <w:i/>
          <w:spacing w:val="-7"/>
          <w:sz w:val="24"/>
          <w:szCs w:val="24"/>
        </w:rPr>
        <w:t>t</w:t>
      </w:r>
      <w:r w:rsidRPr="008658CC">
        <w:rPr>
          <w:rFonts w:asciiTheme="majorHAnsi" w:eastAsia="Arial" w:hAnsiTheme="majorHAnsi" w:cs="Arial"/>
          <w:b/>
          <w:i/>
          <w:spacing w:val="1"/>
          <w:sz w:val="24"/>
          <w:szCs w:val="24"/>
        </w:rPr>
        <w:t>a</w:t>
      </w:r>
      <w:r w:rsidRPr="008658CC">
        <w:rPr>
          <w:rFonts w:asciiTheme="majorHAnsi" w:eastAsia="Arial" w:hAnsiTheme="majorHAnsi" w:cs="Arial"/>
          <w:b/>
          <w:i/>
          <w:spacing w:val="-5"/>
          <w:sz w:val="24"/>
          <w:szCs w:val="24"/>
        </w:rPr>
        <w:t>r</w:t>
      </w:r>
      <w:r w:rsidRPr="008658CC">
        <w:rPr>
          <w:rFonts w:asciiTheme="majorHAnsi" w:eastAsia="Arial" w:hAnsiTheme="majorHAnsi" w:cs="Arial"/>
          <w:b/>
          <w:i/>
          <w:spacing w:val="1"/>
          <w:sz w:val="24"/>
          <w:szCs w:val="24"/>
        </w:rPr>
        <w:t>ge</w:t>
      </w:r>
      <w:r w:rsidRPr="008658CC">
        <w:rPr>
          <w:rFonts w:asciiTheme="majorHAnsi" w:eastAsia="Arial" w:hAnsiTheme="majorHAnsi" w:cs="Arial"/>
          <w:b/>
          <w:i/>
          <w:spacing w:val="-7"/>
          <w:sz w:val="24"/>
          <w:szCs w:val="24"/>
        </w:rPr>
        <w:t>t</w:t>
      </w:r>
      <w:r w:rsidRPr="008658CC">
        <w:rPr>
          <w:rFonts w:asciiTheme="majorHAnsi" w:eastAsia="Arial" w:hAnsiTheme="majorHAnsi" w:cs="Arial"/>
          <w:b/>
          <w:i/>
          <w:spacing w:val="1"/>
          <w:sz w:val="24"/>
          <w:szCs w:val="24"/>
        </w:rPr>
        <w:t>e</w:t>
      </w:r>
      <w:r w:rsidRPr="008658CC">
        <w:rPr>
          <w:rFonts w:asciiTheme="majorHAnsi" w:eastAsia="Arial" w:hAnsiTheme="majorHAnsi" w:cs="Arial"/>
          <w:b/>
          <w:i/>
          <w:sz w:val="24"/>
          <w:szCs w:val="24"/>
        </w:rPr>
        <w:t xml:space="preserve">d </w:t>
      </w:r>
      <w:r w:rsidRPr="008658CC">
        <w:rPr>
          <w:rFonts w:asciiTheme="majorHAnsi" w:eastAsia="Arial" w:hAnsiTheme="majorHAnsi" w:cs="Arial"/>
          <w:b/>
          <w:i/>
          <w:spacing w:val="1"/>
          <w:sz w:val="24"/>
          <w:szCs w:val="24"/>
        </w:rPr>
        <w:t>a</w:t>
      </w:r>
      <w:r w:rsidRPr="008658CC">
        <w:rPr>
          <w:rFonts w:asciiTheme="majorHAnsi" w:eastAsia="Arial" w:hAnsiTheme="majorHAnsi" w:cs="Arial"/>
          <w:b/>
          <w:i/>
          <w:sz w:val="24"/>
          <w:szCs w:val="24"/>
        </w:rPr>
        <w:t>cc</w:t>
      </w:r>
      <w:r w:rsidRPr="008658CC">
        <w:rPr>
          <w:rFonts w:asciiTheme="majorHAnsi" w:eastAsia="Arial" w:hAnsiTheme="majorHAnsi" w:cs="Arial"/>
          <w:b/>
          <w:i/>
          <w:spacing w:val="-12"/>
          <w:sz w:val="24"/>
          <w:szCs w:val="24"/>
        </w:rPr>
        <w:t>u</w:t>
      </w:r>
      <w:r w:rsidRPr="008658CC">
        <w:rPr>
          <w:rFonts w:asciiTheme="majorHAnsi" w:eastAsia="Arial" w:hAnsiTheme="majorHAnsi" w:cs="Arial"/>
          <w:b/>
          <w:i/>
          <w:spacing w:val="-5"/>
          <w:sz w:val="24"/>
          <w:szCs w:val="24"/>
        </w:rPr>
        <w:t>r</w:t>
      </w:r>
      <w:r w:rsidRPr="008658CC">
        <w:rPr>
          <w:rFonts w:asciiTheme="majorHAnsi" w:eastAsia="Arial" w:hAnsiTheme="majorHAnsi" w:cs="Arial"/>
          <w:b/>
          <w:i/>
          <w:spacing w:val="1"/>
          <w:sz w:val="24"/>
          <w:szCs w:val="24"/>
        </w:rPr>
        <w:t>a</w:t>
      </w:r>
      <w:r w:rsidRPr="008658CC">
        <w:rPr>
          <w:rFonts w:asciiTheme="majorHAnsi" w:eastAsia="Arial" w:hAnsiTheme="majorHAnsi" w:cs="Arial"/>
          <w:b/>
          <w:i/>
          <w:sz w:val="24"/>
          <w:szCs w:val="24"/>
        </w:rPr>
        <w:t>cy</w:t>
      </w:r>
      <w:r w:rsidRPr="008658CC">
        <w:rPr>
          <w:rFonts w:asciiTheme="majorHAnsi" w:eastAsia="Arial" w:hAnsiTheme="majorHAnsi" w:cs="Arial"/>
          <w:b/>
          <w:i/>
          <w:spacing w:val="-2"/>
          <w:sz w:val="24"/>
          <w:szCs w:val="24"/>
        </w:rPr>
        <w:t xml:space="preserve"> </w:t>
      </w:r>
      <w:r w:rsidRPr="008658CC">
        <w:rPr>
          <w:rFonts w:asciiTheme="majorHAnsi" w:eastAsia="Arial" w:hAnsiTheme="majorHAnsi" w:cs="Arial"/>
          <w:b/>
          <w:i/>
          <w:spacing w:val="6"/>
          <w:sz w:val="24"/>
          <w:szCs w:val="24"/>
        </w:rPr>
        <w:t>i</w:t>
      </w:r>
      <w:r w:rsidRPr="008658CC">
        <w:rPr>
          <w:rFonts w:asciiTheme="majorHAnsi" w:eastAsia="Arial" w:hAnsiTheme="majorHAnsi" w:cs="Arial"/>
          <w:b/>
          <w:i/>
          <w:sz w:val="24"/>
          <w:szCs w:val="24"/>
        </w:rPr>
        <w:t>n</w:t>
      </w:r>
      <w:r w:rsidRPr="008658CC">
        <w:rPr>
          <w:rFonts w:asciiTheme="majorHAnsi" w:eastAsia="Arial" w:hAnsiTheme="majorHAnsi" w:cs="Arial"/>
          <w:b/>
          <w:i/>
          <w:spacing w:val="-7"/>
          <w:sz w:val="24"/>
          <w:szCs w:val="24"/>
        </w:rPr>
        <w:t xml:space="preserve"> </w:t>
      </w:r>
      <w:r w:rsidRPr="008658CC">
        <w:rPr>
          <w:rFonts w:asciiTheme="majorHAnsi" w:eastAsia="Arial" w:hAnsiTheme="majorHAnsi" w:cs="Arial"/>
          <w:b/>
          <w:i/>
          <w:spacing w:val="1"/>
          <w:sz w:val="24"/>
          <w:szCs w:val="24"/>
        </w:rPr>
        <w:t>p</w:t>
      </w:r>
      <w:r w:rsidRPr="008658CC">
        <w:rPr>
          <w:rFonts w:asciiTheme="majorHAnsi" w:eastAsia="Arial" w:hAnsiTheme="majorHAnsi" w:cs="Arial"/>
          <w:b/>
          <w:i/>
          <w:spacing w:val="-5"/>
          <w:sz w:val="24"/>
          <w:szCs w:val="24"/>
        </w:rPr>
        <w:t>r</w:t>
      </w:r>
      <w:r w:rsidRPr="008658CC">
        <w:rPr>
          <w:rFonts w:asciiTheme="majorHAnsi" w:eastAsia="Arial" w:hAnsiTheme="majorHAnsi" w:cs="Arial"/>
          <w:b/>
          <w:i/>
          <w:spacing w:val="1"/>
          <w:sz w:val="24"/>
          <w:szCs w:val="24"/>
        </w:rPr>
        <w:t>ed</w:t>
      </w:r>
      <w:r w:rsidRPr="008658CC">
        <w:rPr>
          <w:rFonts w:asciiTheme="majorHAnsi" w:eastAsia="Arial" w:hAnsiTheme="majorHAnsi" w:cs="Arial"/>
          <w:b/>
          <w:i/>
          <w:spacing w:val="6"/>
          <w:sz w:val="24"/>
          <w:szCs w:val="24"/>
        </w:rPr>
        <w:t>i</w:t>
      </w:r>
      <w:r w:rsidRPr="008658CC">
        <w:rPr>
          <w:rFonts w:asciiTheme="majorHAnsi" w:eastAsia="Arial" w:hAnsiTheme="majorHAnsi" w:cs="Arial"/>
          <w:b/>
          <w:i/>
          <w:sz w:val="24"/>
          <w:szCs w:val="24"/>
        </w:rPr>
        <w:t>c</w:t>
      </w:r>
      <w:r w:rsidRPr="008658CC">
        <w:rPr>
          <w:rFonts w:asciiTheme="majorHAnsi" w:eastAsia="Arial" w:hAnsiTheme="majorHAnsi" w:cs="Arial"/>
          <w:b/>
          <w:i/>
          <w:spacing w:val="-6"/>
          <w:sz w:val="24"/>
          <w:szCs w:val="24"/>
        </w:rPr>
        <w:t>t</w:t>
      </w:r>
      <w:r w:rsidRPr="008658CC">
        <w:rPr>
          <w:rFonts w:asciiTheme="majorHAnsi" w:eastAsia="Arial" w:hAnsiTheme="majorHAnsi" w:cs="Arial"/>
          <w:b/>
          <w:i/>
          <w:spacing w:val="6"/>
          <w:sz w:val="24"/>
          <w:szCs w:val="24"/>
        </w:rPr>
        <w:t>i</w:t>
      </w:r>
      <w:r w:rsidRPr="008658CC">
        <w:rPr>
          <w:rFonts w:asciiTheme="majorHAnsi" w:eastAsia="Arial" w:hAnsiTheme="majorHAnsi" w:cs="Arial"/>
          <w:b/>
          <w:i/>
          <w:spacing w:val="1"/>
          <w:sz w:val="24"/>
          <w:szCs w:val="24"/>
        </w:rPr>
        <w:t>o</w:t>
      </w:r>
      <w:r w:rsidRPr="008658CC">
        <w:rPr>
          <w:rFonts w:asciiTheme="majorHAnsi" w:eastAsia="Arial" w:hAnsiTheme="majorHAnsi" w:cs="Arial"/>
          <w:b/>
          <w:i/>
          <w:sz w:val="24"/>
          <w:szCs w:val="24"/>
        </w:rPr>
        <w:t>n</w:t>
      </w:r>
      <w:r w:rsidRPr="008658CC">
        <w:rPr>
          <w:rFonts w:asciiTheme="majorHAnsi" w:eastAsia="Arial" w:hAnsiTheme="majorHAnsi" w:cs="Arial"/>
          <w:b/>
          <w:i/>
          <w:spacing w:val="-16"/>
          <w:sz w:val="24"/>
          <w:szCs w:val="24"/>
        </w:rPr>
        <w:t xml:space="preserve"> </w:t>
      </w:r>
      <w:r w:rsidRPr="008658CC">
        <w:rPr>
          <w:rFonts w:asciiTheme="majorHAnsi" w:eastAsia="Arial" w:hAnsiTheme="majorHAnsi" w:cs="Arial"/>
          <w:b/>
          <w:i/>
          <w:spacing w:val="1"/>
          <w:sz w:val="24"/>
          <w:szCs w:val="24"/>
        </w:rPr>
        <w:t>o</w:t>
      </w:r>
      <w:r w:rsidRPr="008658CC">
        <w:rPr>
          <w:rFonts w:asciiTheme="majorHAnsi" w:eastAsia="Arial" w:hAnsiTheme="majorHAnsi" w:cs="Arial"/>
          <w:b/>
          <w:i/>
          <w:sz w:val="24"/>
          <w:szCs w:val="24"/>
        </w:rPr>
        <w:t>f</w:t>
      </w:r>
      <w:r w:rsidRPr="008658CC">
        <w:rPr>
          <w:rFonts w:asciiTheme="majorHAnsi" w:eastAsia="Arial" w:hAnsiTheme="majorHAnsi" w:cs="Arial"/>
          <w:b/>
          <w:i/>
          <w:spacing w:val="-2"/>
          <w:sz w:val="24"/>
          <w:szCs w:val="24"/>
        </w:rPr>
        <w:t xml:space="preserve"> </w:t>
      </w:r>
      <w:r w:rsidRPr="008658CC">
        <w:rPr>
          <w:rFonts w:asciiTheme="majorHAnsi" w:eastAsia="Arial" w:hAnsiTheme="majorHAnsi" w:cs="Arial"/>
          <w:b/>
          <w:i/>
          <w:spacing w:val="4"/>
          <w:sz w:val="24"/>
          <w:szCs w:val="24"/>
        </w:rPr>
        <w:t>B</w:t>
      </w:r>
      <w:r w:rsidRPr="008658CC">
        <w:rPr>
          <w:rFonts w:asciiTheme="majorHAnsi" w:eastAsia="Arial" w:hAnsiTheme="majorHAnsi" w:cs="Arial"/>
          <w:b/>
          <w:i/>
          <w:spacing w:val="6"/>
          <w:sz w:val="24"/>
          <w:szCs w:val="24"/>
        </w:rPr>
        <w:t>D</w:t>
      </w:r>
      <w:r w:rsidRPr="008658CC">
        <w:rPr>
          <w:rFonts w:asciiTheme="majorHAnsi" w:eastAsia="Arial" w:hAnsiTheme="majorHAnsi" w:cs="Arial"/>
          <w:b/>
          <w:i/>
          <w:sz w:val="24"/>
          <w:szCs w:val="24"/>
        </w:rPr>
        <w:t>E</w:t>
      </w:r>
      <w:r w:rsidRPr="008658CC">
        <w:rPr>
          <w:rFonts w:asciiTheme="majorHAnsi" w:eastAsia="Arial" w:hAnsiTheme="majorHAnsi" w:cs="Arial"/>
          <w:b/>
          <w:i/>
          <w:spacing w:val="-21"/>
          <w:sz w:val="24"/>
          <w:szCs w:val="24"/>
        </w:rPr>
        <w:t xml:space="preserve"> </w:t>
      </w:r>
      <w:r w:rsidRPr="008658CC">
        <w:rPr>
          <w:rFonts w:asciiTheme="majorHAnsi" w:eastAsia="Arial" w:hAnsiTheme="majorHAnsi" w:cs="Arial"/>
          <w:b/>
          <w:i/>
          <w:spacing w:val="6"/>
          <w:sz w:val="24"/>
          <w:szCs w:val="24"/>
        </w:rPr>
        <w:t>i</w:t>
      </w:r>
      <w:r w:rsidRPr="008658CC">
        <w:rPr>
          <w:rFonts w:asciiTheme="majorHAnsi" w:eastAsia="Arial" w:hAnsiTheme="majorHAnsi" w:cs="Arial"/>
          <w:b/>
          <w:i/>
          <w:sz w:val="24"/>
          <w:szCs w:val="24"/>
        </w:rPr>
        <w:t>s</w:t>
      </w:r>
      <w:r w:rsidRPr="008658CC">
        <w:rPr>
          <w:rFonts w:asciiTheme="majorHAnsi" w:eastAsia="Arial" w:hAnsiTheme="majorHAnsi" w:cs="Arial"/>
          <w:b/>
          <w:i/>
          <w:spacing w:val="-8"/>
          <w:sz w:val="24"/>
          <w:szCs w:val="24"/>
        </w:rPr>
        <w:t xml:space="preserve"> </w:t>
      </w:r>
      <w:r w:rsidRPr="008658CC">
        <w:rPr>
          <w:rFonts w:asciiTheme="majorHAnsi" w:eastAsia="Arial" w:hAnsiTheme="majorHAnsi" w:cs="Arial"/>
          <w:b/>
          <w:i/>
          <w:sz w:val="24"/>
          <w:szCs w:val="24"/>
        </w:rPr>
        <w:t>1</w:t>
      </w:r>
      <w:r w:rsidRPr="008658CC">
        <w:rPr>
          <w:rFonts w:asciiTheme="majorHAnsi" w:eastAsia="Arial" w:hAnsiTheme="majorHAnsi" w:cs="Arial"/>
          <w:b/>
          <w:i/>
          <w:spacing w:val="7"/>
          <w:sz w:val="24"/>
          <w:szCs w:val="24"/>
        </w:rPr>
        <w:t xml:space="preserve"> </w:t>
      </w:r>
      <w:r w:rsidRPr="008658CC">
        <w:rPr>
          <w:rFonts w:asciiTheme="majorHAnsi" w:eastAsia="Arial" w:hAnsiTheme="majorHAnsi" w:cs="Arial"/>
          <w:b/>
          <w:i/>
          <w:sz w:val="24"/>
          <w:szCs w:val="24"/>
        </w:rPr>
        <w:t>kc</w:t>
      </w:r>
      <w:r w:rsidRPr="008658CC">
        <w:rPr>
          <w:rFonts w:asciiTheme="majorHAnsi" w:eastAsia="Arial" w:hAnsiTheme="majorHAnsi" w:cs="Arial"/>
          <w:b/>
          <w:i/>
          <w:spacing w:val="2"/>
          <w:sz w:val="24"/>
          <w:szCs w:val="24"/>
        </w:rPr>
        <w:t>a</w:t>
      </w:r>
      <w:r w:rsidRPr="008658CC">
        <w:rPr>
          <w:rFonts w:asciiTheme="majorHAnsi" w:eastAsia="Arial" w:hAnsiTheme="majorHAnsi" w:cs="Arial"/>
          <w:b/>
          <w:i/>
          <w:spacing w:val="-8"/>
          <w:sz w:val="24"/>
          <w:szCs w:val="24"/>
        </w:rPr>
        <w:t>l</w:t>
      </w:r>
      <w:r w:rsidRPr="008658CC">
        <w:rPr>
          <w:rFonts w:asciiTheme="majorHAnsi" w:eastAsia="Arial" w:hAnsiTheme="majorHAnsi" w:cs="Arial"/>
          <w:b/>
          <w:i/>
          <w:spacing w:val="-7"/>
          <w:sz w:val="24"/>
          <w:szCs w:val="24"/>
        </w:rPr>
        <w:t>/</w:t>
      </w:r>
      <w:r w:rsidRPr="008658CC">
        <w:rPr>
          <w:rFonts w:asciiTheme="majorHAnsi" w:eastAsia="Arial" w:hAnsiTheme="majorHAnsi" w:cs="Arial"/>
          <w:b/>
          <w:i/>
          <w:spacing w:val="-5"/>
          <w:sz w:val="24"/>
          <w:szCs w:val="24"/>
        </w:rPr>
        <w:t>m</w:t>
      </w:r>
      <w:r w:rsidRPr="008658CC">
        <w:rPr>
          <w:rFonts w:asciiTheme="majorHAnsi" w:eastAsia="Arial" w:hAnsiTheme="majorHAnsi" w:cs="Arial"/>
          <w:b/>
          <w:i/>
          <w:spacing w:val="1"/>
          <w:sz w:val="24"/>
          <w:szCs w:val="24"/>
        </w:rPr>
        <w:t>o</w:t>
      </w:r>
      <w:r w:rsidRPr="008658CC">
        <w:rPr>
          <w:rFonts w:asciiTheme="majorHAnsi" w:eastAsia="Arial" w:hAnsiTheme="majorHAnsi" w:cs="Arial"/>
          <w:b/>
          <w:i/>
          <w:spacing w:val="-2"/>
          <w:sz w:val="24"/>
          <w:szCs w:val="24"/>
        </w:rPr>
        <w:t>l</w:t>
      </w:r>
      <w:r w:rsidRPr="008658CC">
        <w:rPr>
          <w:rFonts w:asciiTheme="majorHAnsi" w:eastAsia="Arial" w:hAnsiTheme="majorHAnsi" w:cs="Arial"/>
          <w:b/>
          <w:i/>
          <w:sz w:val="24"/>
          <w:szCs w:val="24"/>
        </w:rPr>
        <w:t>.</w:t>
      </w:r>
    </w:p>
    <w:p w14:paraId="21039AEB" w14:textId="77777777" w:rsidR="00274906" w:rsidRPr="008E52AA" w:rsidRDefault="00274906" w:rsidP="009B2E88">
      <w:pPr>
        <w:spacing w:before="12" w:line="276" w:lineRule="auto"/>
        <w:ind w:left="360"/>
        <w:rPr>
          <w:rFonts w:asciiTheme="majorHAnsi" w:hAnsiTheme="majorHAnsi"/>
          <w:sz w:val="24"/>
          <w:szCs w:val="24"/>
        </w:rPr>
      </w:pPr>
    </w:p>
    <w:p w14:paraId="225AFA98" w14:textId="77777777" w:rsidR="00274906" w:rsidRPr="008E52AA" w:rsidRDefault="008E52AA" w:rsidP="009B2E88">
      <w:pPr>
        <w:spacing w:before="29" w:line="276" w:lineRule="auto"/>
        <w:rPr>
          <w:rFonts w:asciiTheme="majorHAnsi" w:eastAsia="Arial" w:hAnsiTheme="majorHAnsi" w:cs="Arial"/>
          <w:sz w:val="24"/>
          <w:szCs w:val="24"/>
        </w:rPr>
      </w:pP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) </w:t>
      </w:r>
      <w:r w:rsidRPr="008E52AA">
        <w:rPr>
          <w:rFonts w:asciiTheme="majorHAnsi" w:eastAsia="Arial" w:hAnsiTheme="majorHAnsi" w:cs="Arial"/>
          <w:spacing w:val="5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w w:val="99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w w:val="99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5"/>
          <w:w w:val="99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1"/>
          <w:w w:val="99"/>
          <w:sz w:val="24"/>
          <w:szCs w:val="24"/>
        </w:rPr>
        <w:t>pa</w:t>
      </w:r>
      <w:r w:rsidRPr="008E52AA">
        <w:rPr>
          <w:rFonts w:asciiTheme="majorHAnsi" w:eastAsia="Arial" w:hAnsiTheme="majorHAnsi" w:cs="Arial"/>
          <w:spacing w:val="-5"/>
          <w:w w:val="99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w w:val="99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9"/>
          <w:w w:val="9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ge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ce</w:t>
      </w:r>
      <w:r w:rsidRPr="008E52AA">
        <w:rPr>
          <w:rFonts w:asciiTheme="majorHAnsi" w:eastAsia="Arial" w:hAnsiTheme="majorHAnsi" w:cs="Arial"/>
          <w:spacing w:val="2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3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-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CC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(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)</w:t>
      </w:r>
      <w:r w:rsidRPr="008E52AA">
        <w:rPr>
          <w:rFonts w:asciiTheme="majorHAnsi" w:eastAsia="Arial" w:hAnsiTheme="majorHAnsi" w:cs="Arial"/>
          <w:spacing w:val="-17"/>
          <w:sz w:val="24"/>
          <w:szCs w:val="24"/>
        </w:rPr>
        <w:t xml:space="preserve"> </w:t>
      </w:r>
      <w:proofErr w:type="spellStart"/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z w:val="24"/>
          <w:szCs w:val="24"/>
        </w:rPr>
        <w:t>t</w:t>
      </w:r>
      <w:proofErr w:type="spellEnd"/>
      <w:r w:rsidRPr="008E52AA">
        <w:rPr>
          <w:rFonts w:asciiTheme="majorHAnsi" w:eastAsia="Arial" w:hAnsiTheme="majorHAnsi" w:cs="Arial"/>
          <w:spacing w:val="1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ba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.</w:t>
      </w:r>
      <w:r w:rsidRPr="008E52AA">
        <w:rPr>
          <w:rFonts w:asciiTheme="majorHAnsi" w:eastAsia="Arial" w:hAnsiTheme="majorHAnsi" w:cs="Arial"/>
          <w:spacing w:val="-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1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F</w:t>
      </w:r>
    </w:p>
    <w:p w14:paraId="174C6F2A" w14:textId="77777777" w:rsidR="00274906" w:rsidRPr="008E52AA" w:rsidRDefault="008E52AA" w:rsidP="009B2E88">
      <w:pPr>
        <w:spacing w:line="276" w:lineRule="auto"/>
        <w:ind w:left="360"/>
        <w:rPr>
          <w:rFonts w:asciiTheme="majorHAnsi" w:eastAsia="Arial" w:hAnsiTheme="majorHAnsi" w:cs="Arial"/>
          <w:sz w:val="24"/>
          <w:szCs w:val="24"/>
        </w:rPr>
      </w:pP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position w:val="-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position w:val="-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6"/>
          <w:position w:val="-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15"/>
          <w:position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13"/>
          <w:position w:val="-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14"/>
          <w:position w:val="-1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position w:val="-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14"/>
          <w:position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position w:val="-1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6"/>
          <w:position w:val="-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-3"/>
          <w:position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position w:val="-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position w:val="-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9"/>
          <w:position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position w:val="-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position w:val="-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0"/>
          <w:position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5"/>
          <w:position w:val="-1"/>
          <w:sz w:val="24"/>
          <w:szCs w:val="24"/>
        </w:rPr>
        <w:t>rr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8"/>
          <w:position w:val="-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position w:val="-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-1"/>
          <w:position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5"/>
          <w:position w:val="-1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7"/>
          <w:position w:val="-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position w:val="-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15"/>
          <w:position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position w:val="-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position w:val="-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6"/>
          <w:position w:val="-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position w:val="-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>s?</w:t>
      </w:r>
    </w:p>
    <w:p w14:paraId="6A515ED8" w14:textId="77777777" w:rsidR="00274906" w:rsidRPr="008E52AA" w:rsidRDefault="00274906" w:rsidP="009B2E88">
      <w:pPr>
        <w:spacing w:line="276" w:lineRule="auto"/>
        <w:ind w:left="360"/>
        <w:rPr>
          <w:rFonts w:asciiTheme="majorHAnsi" w:hAnsiTheme="majorHAnsi"/>
          <w:sz w:val="24"/>
          <w:szCs w:val="24"/>
        </w:rPr>
      </w:pPr>
    </w:p>
    <w:p w14:paraId="4EB07456" w14:textId="6EB7A8DB" w:rsidR="00274906" w:rsidRPr="008E52AA" w:rsidRDefault="008E52AA" w:rsidP="009B2E88">
      <w:pPr>
        <w:spacing w:before="40" w:line="276" w:lineRule="auto"/>
        <w:ind w:left="360" w:right="153" w:hanging="388"/>
        <w:rPr>
          <w:rFonts w:asciiTheme="majorHAnsi" w:eastAsia="Arial" w:hAnsiTheme="majorHAnsi" w:cs="Arial"/>
          <w:sz w:val="24"/>
          <w:szCs w:val="24"/>
        </w:rPr>
      </w:pP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) </w:t>
      </w:r>
      <w:r w:rsidRPr="008E52AA">
        <w:rPr>
          <w:rFonts w:asciiTheme="majorHAnsi" w:eastAsia="Arial" w:hAnsiTheme="majorHAnsi" w:cs="Arial"/>
          <w:spacing w:val="5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w w:val="99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w w:val="99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5"/>
          <w:w w:val="99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1"/>
          <w:w w:val="99"/>
          <w:sz w:val="24"/>
          <w:szCs w:val="24"/>
        </w:rPr>
        <w:t>pa</w:t>
      </w:r>
      <w:r w:rsidRPr="008E52AA">
        <w:rPr>
          <w:rFonts w:asciiTheme="majorHAnsi" w:eastAsia="Arial" w:hAnsiTheme="majorHAnsi" w:cs="Arial"/>
          <w:spacing w:val="-5"/>
          <w:w w:val="99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w w:val="99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9"/>
          <w:w w:val="9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2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x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apo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2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X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=</w:t>
      </w:r>
      <w:r w:rsidR="00C91724">
        <w:rPr>
          <w:rFonts w:asciiTheme="majorHAnsi" w:eastAsia="Arial" w:hAnsiTheme="majorHAnsi" w:cs="Arial"/>
          <w:spacing w:val="1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,</w:t>
      </w:r>
      <w:r w:rsidR="00C91724">
        <w:rPr>
          <w:rFonts w:asciiTheme="majorHAnsi" w:eastAsia="Arial" w:hAnsiTheme="majorHAnsi" w:cs="Arial"/>
          <w:sz w:val="24"/>
          <w:szCs w:val="24"/>
        </w:rPr>
        <w:t>3</w:t>
      </w:r>
      <w:r w:rsidRPr="008E52AA">
        <w:rPr>
          <w:rFonts w:asciiTheme="majorHAnsi" w:eastAsia="Arial" w:hAnsiTheme="majorHAnsi" w:cs="Arial"/>
          <w:spacing w:val="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X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=</w:t>
      </w:r>
      <w:r w:rsidR="00C91724">
        <w:rPr>
          <w:rFonts w:asciiTheme="majorHAnsi" w:eastAsia="Arial" w:hAnsiTheme="majorHAnsi" w:cs="Arial"/>
          <w:spacing w:val="1"/>
          <w:sz w:val="24"/>
          <w:szCs w:val="24"/>
        </w:rPr>
        <w:t>3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,</w:t>
      </w:r>
      <w:r w:rsidR="00C91724">
        <w:rPr>
          <w:rFonts w:asciiTheme="majorHAnsi" w:eastAsia="Arial" w:hAnsiTheme="majorHAnsi" w:cs="Arial"/>
          <w:spacing w:val="1"/>
          <w:sz w:val="24"/>
          <w:szCs w:val="24"/>
        </w:rPr>
        <w:t>4</w:t>
      </w:r>
      <w:r w:rsidRPr="008E52AA">
        <w:rPr>
          <w:rFonts w:asciiTheme="majorHAnsi" w:eastAsia="Arial" w:hAnsiTheme="majorHAnsi" w:cs="Arial"/>
          <w:sz w:val="24"/>
          <w:szCs w:val="24"/>
        </w:rPr>
        <w:t>.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1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1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ff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ce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be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ee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x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apo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s?</w:t>
      </w:r>
      <w:r w:rsidRPr="008E52AA">
        <w:rPr>
          <w:rFonts w:asciiTheme="majorHAnsi" w:eastAsia="Arial" w:hAnsiTheme="majorHAnsi" w:cs="Arial"/>
          <w:spacing w:val="2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2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2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X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=</w:t>
      </w:r>
      <w:r w:rsidR="00C91724">
        <w:rPr>
          <w:rFonts w:asciiTheme="majorHAnsi" w:eastAsia="Arial" w:hAnsiTheme="majorHAnsi" w:cs="Arial"/>
          <w:spacing w:val="1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,</w:t>
      </w:r>
      <w:r w:rsidR="00C91724">
        <w:rPr>
          <w:rFonts w:asciiTheme="majorHAnsi" w:eastAsia="Arial" w:hAnsiTheme="majorHAnsi" w:cs="Arial"/>
          <w:sz w:val="24"/>
          <w:szCs w:val="24"/>
        </w:rPr>
        <w:t>3</w:t>
      </w:r>
      <w:r w:rsidRPr="008E52AA">
        <w:rPr>
          <w:rFonts w:asciiTheme="majorHAnsi" w:eastAsia="Arial" w:hAnsiTheme="majorHAnsi" w:cs="Arial"/>
          <w:spacing w:val="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x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apo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ab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.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.</w:t>
      </w:r>
      <w:r w:rsidRPr="008E52AA">
        <w:rPr>
          <w:rFonts w:asciiTheme="majorHAnsi" w:eastAsia="Arial" w:hAnsiTheme="majorHAnsi" w:cs="Arial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1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ff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ce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be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ee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X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=</w:t>
      </w:r>
      <w:r w:rsidR="00C91724">
        <w:rPr>
          <w:rFonts w:asciiTheme="majorHAnsi" w:eastAsia="Arial" w:hAnsiTheme="majorHAnsi" w:cs="Arial"/>
          <w:spacing w:val="1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,</w:t>
      </w:r>
      <w:r w:rsidR="00C91724">
        <w:rPr>
          <w:rFonts w:asciiTheme="majorHAnsi" w:eastAsia="Arial" w:hAnsiTheme="majorHAnsi" w:cs="Arial"/>
          <w:sz w:val="24"/>
          <w:szCs w:val="24"/>
        </w:rPr>
        <w:t>3</w:t>
      </w:r>
      <w:r w:rsidRPr="008E52AA">
        <w:rPr>
          <w:rFonts w:asciiTheme="majorHAnsi" w:eastAsia="Arial" w:hAnsiTheme="majorHAnsi" w:cs="Arial"/>
          <w:spacing w:val="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X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=</w:t>
      </w:r>
      <w:r w:rsidR="00C91724">
        <w:rPr>
          <w:rFonts w:asciiTheme="majorHAnsi" w:eastAsia="Arial" w:hAnsiTheme="majorHAnsi" w:cs="Arial"/>
          <w:spacing w:val="1"/>
          <w:sz w:val="24"/>
          <w:szCs w:val="24"/>
        </w:rPr>
        <w:t>3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,</w:t>
      </w:r>
      <w:r w:rsidR="00C91724">
        <w:rPr>
          <w:rFonts w:asciiTheme="majorHAnsi" w:eastAsia="Arial" w:hAnsiTheme="majorHAnsi" w:cs="Arial"/>
          <w:sz w:val="24"/>
          <w:szCs w:val="24"/>
        </w:rPr>
        <w:t>4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x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apo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3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ss</w:t>
      </w:r>
      <w:r w:rsidRPr="008E52AA">
        <w:rPr>
          <w:rFonts w:asciiTheme="majorHAnsi" w:eastAsia="Arial" w:hAnsiTheme="majorHAnsi" w:cs="Arial"/>
          <w:spacing w:val="-1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ge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 xml:space="preserve"> a</w:t>
      </w:r>
      <w:r w:rsidRPr="008E52AA">
        <w:rPr>
          <w:rFonts w:asciiTheme="majorHAnsi" w:eastAsia="Arial" w:hAnsiTheme="majorHAnsi" w:cs="Arial"/>
          <w:sz w:val="24"/>
          <w:szCs w:val="24"/>
        </w:rPr>
        <w:t>cc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z w:val="24"/>
          <w:szCs w:val="24"/>
        </w:rPr>
        <w:t>cy</w:t>
      </w:r>
      <w:r w:rsidRPr="008E52AA">
        <w:rPr>
          <w:rFonts w:asciiTheme="majorHAnsi" w:eastAsia="Arial" w:hAnsiTheme="majorHAnsi" w:cs="Arial"/>
          <w:spacing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1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kc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/</w:t>
      </w:r>
      <w:proofErr w:type="spellStart"/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proofErr w:type="spellEnd"/>
      <w:r w:rsidRPr="008E52AA">
        <w:rPr>
          <w:rFonts w:asciiTheme="majorHAnsi" w:eastAsia="Arial" w:hAnsiTheme="majorHAnsi" w:cs="Arial"/>
          <w:sz w:val="24"/>
          <w:szCs w:val="24"/>
        </w:rPr>
        <w:t>?</w:t>
      </w:r>
    </w:p>
    <w:p w14:paraId="626BE859" w14:textId="77777777" w:rsidR="00274906" w:rsidRDefault="00274906" w:rsidP="009B2E88">
      <w:pPr>
        <w:spacing w:before="11" w:line="276" w:lineRule="auto"/>
        <w:ind w:left="360"/>
        <w:rPr>
          <w:rFonts w:asciiTheme="majorHAnsi" w:hAnsiTheme="majorHAnsi"/>
          <w:sz w:val="24"/>
          <w:szCs w:val="24"/>
        </w:rPr>
      </w:pPr>
    </w:p>
    <w:p w14:paraId="3BFFBAF9" w14:textId="08E0B058" w:rsidR="00C91724" w:rsidRDefault="00C91724" w:rsidP="009B2E88">
      <w:pPr>
        <w:spacing w:before="11" w:line="276" w:lineRule="auto"/>
        <w:ind w:left="360" w:hanging="360"/>
        <w:rPr>
          <w:rFonts w:asciiTheme="majorHAnsi" w:eastAsia="Arial" w:hAnsiTheme="majorHAnsi" w:cs="Arial"/>
          <w:sz w:val="24"/>
          <w:szCs w:val="24"/>
        </w:rPr>
      </w:pPr>
      <w:r>
        <w:rPr>
          <w:rFonts w:asciiTheme="majorHAnsi" w:eastAsia="Arial" w:hAnsiTheme="majorHAnsi" w:cs="Arial"/>
          <w:spacing w:val="6"/>
          <w:w w:val="99"/>
          <w:sz w:val="24"/>
          <w:szCs w:val="24"/>
        </w:rPr>
        <w:t xml:space="preserve">c)   Do the same analysis for CCSD(T) extrapolation schemes. </w:t>
      </w:r>
    </w:p>
    <w:p w14:paraId="194FE7D3" w14:textId="77777777" w:rsidR="00C91724" w:rsidRPr="008E52AA" w:rsidRDefault="00C91724" w:rsidP="009B2E88">
      <w:pPr>
        <w:spacing w:before="11" w:line="276" w:lineRule="auto"/>
        <w:ind w:left="360"/>
        <w:rPr>
          <w:rFonts w:asciiTheme="majorHAnsi" w:hAnsiTheme="majorHAnsi"/>
          <w:sz w:val="24"/>
          <w:szCs w:val="24"/>
        </w:rPr>
      </w:pPr>
    </w:p>
    <w:p w14:paraId="60BD87C1" w14:textId="29B9E960" w:rsidR="00274906" w:rsidRPr="008E52AA" w:rsidRDefault="008E52AA" w:rsidP="009B2E88">
      <w:pPr>
        <w:spacing w:before="38" w:line="276" w:lineRule="auto"/>
        <w:ind w:left="360" w:right="302" w:hanging="375"/>
        <w:rPr>
          <w:rFonts w:asciiTheme="majorHAnsi" w:eastAsia="Arial" w:hAnsiTheme="majorHAnsi" w:cs="Arial"/>
          <w:sz w:val="24"/>
          <w:szCs w:val="24"/>
        </w:rPr>
      </w:pPr>
      <w:r w:rsidRPr="008E52AA">
        <w:rPr>
          <w:rFonts w:asciiTheme="majorHAnsi" w:eastAsia="Arial" w:hAnsiTheme="majorHAnsi" w:cs="Arial"/>
          <w:sz w:val="24"/>
          <w:szCs w:val="24"/>
        </w:rPr>
        <w:t xml:space="preserve">c)  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 xml:space="preserve"> D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z w:val="24"/>
          <w:szCs w:val="24"/>
        </w:rPr>
        <w:t>ss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36"/>
          <w:sz w:val="24"/>
          <w:szCs w:val="24"/>
        </w:rPr>
        <w:t xml:space="preserve"> </w:t>
      </w:r>
      <w:r w:rsidRPr="00CE7CDF">
        <w:rPr>
          <w:rFonts w:asciiTheme="majorHAnsi" w:eastAsia="Arial" w:hAnsiTheme="majorHAnsi" w:cs="Arial"/>
          <w:b/>
          <w:i/>
          <w:spacing w:val="2"/>
          <w:sz w:val="24"/>
          <w:szCs w:val="24"/>
        </w:rPr>
        <w:t>a</w:t>
      </w:r>
      <w:r w:rsidRPr="00CE7CDF">
        <w:rPr>
          <w:rFonts w:asciiTheme="majorHAnsi" w:eastAsia="Arial" w:hAnsiTheme="majorHAnsi" w:cs="Arial"/>
          <w:b/>
          <w:i/>
          <w:sz w:val="24"/>
          <w:szCs w:val="24"/>
        </w:rPr>
        <w:t>c</w:t>
      </w:r>
      <w:r w:rsidRPr="00CE7CDF">
        <w:rPr>
          <w:rFonts w:asciiTheme="majorHAnsi" w:eastAsia="Arial" w:hAnsiTheme="majorHAnsi" w:cs="Arial"/>
          <w:b/>
          <w:i/>
          <w:spacing w:val="1"/>
          <w:sz w:val="24"/>
          <w:szCs w:val="24"/>
        </w:rPr>
        <w:t>c</w:t>
      </w:r>
      <w:r w:rsidRPr="00CE7CDF">
        <w:rPr>
          <w:rFonts w:asciiTheme="majorHAnsi" w:eastAsia="Arial" w:hAnsiTheme="majorHAnsi" w:cs="Arial"/>
          <w:b/>
          <w:i/>
          <w:spacing w:val="-12"/>
          <w:sz w:val="24"/>
          <w:szCs w:val="24"/>
        </w:rPr>
        <w:t>u</w:t>
      </w:r>
      <w:r w:rsidRPr="00CE7CDF">
        <w:rPr>
          <w:rFonts w:asciiTheme="majorHAnsi" w:eastAsia="Arial" w:hAnsiTheme="majorHAnsi" w:cs="Arial"/>
          <w:b/>
          <w:i/>
          <w:spacing w:val="-4"/>
          <w:sz w:val="24"/>
          <w:szCs w:val="24"/>
        </w:rPr>
        <w:t>r</w:t>
      </w:r>
      <w:r w:rsidRPr="00CE7CDF">
        <w:rPr>
          <w:rFonts w:asciiTheme="majorHAnsi" w:eastAsia="Arial" w:hAnsiTheme="majorHAnsi" w:cs="Arial"/>
          <w:b/>
          <w:i/>
          <w:spacing w:val="2"/>
          <w:sz w:val="24"/>
          <w:szCs w:val="24"/>
        </w:rPr>
        <w:t>a</w:t>
      </w:r>
      <w:r w:rsidRPr="00CE7CDF">
        <w:rPr>
          <w:rFonts w:asciiTheme="majorHAnsi" w:eastAsia="Arial" w:hAnsiTheme="majorHAnsi" w:cs="Arial"/>
          <w:b/>
          <w:i/>
          <w:sz w:val="24"/>
          <w:szCs w:val="24"/>
        </w:rPr>
        <w:t>cy</w:t>
      </w:r>
      <w:r w:rsidRPr="00CE7CDF">
        <w:rPr>
          <w:rFonts w:asciiTheme="majorHAnsi" w:eastAsia="Arial" w:hAnsiTheme="majorHAnsi" w:cs="Arial"/>
          <w:b/>
          <w:i/>
          <w:spacing w:val="37"/>
          <w:sz w:val="24"/>
          <w:szCs w:val="24"/>
        </w:rPr>
        <w:t xml:space="preserve"> </w:t>
      </w:r>
      <w:r w:rsidRPr="00CE7CDF">
        <w:rPr>
          <w:rFonts w:asciiTheme="majorHAnsi" w:eastAsia="Arial" w:hAnsiTheme="majorHAnsi" w:cs="Arial"/>
          <w:b/>
          <w:i/>
          <w:spacing w:val="2"/>
          <w:sz w:val="24"/>
          <w:szCs w:val="24"/>
        </w:rPr>
        <w:t>a</w:t>
      </w:r>
      <w:r w:rsidRPr="00CE7CDF">
        <w:rPr>
          <w:rFonts w:asciiTheme="majorHAnsi" w:eastAsia="Arial" w:hAnsiTheme="majorHAnsi" w:cs="Arial"/>
          <w:b/>
          <w:i/>
          <w:spacing w:val="-12"/>
          <w:sz w:val="24"/>
          <w:szCs w:val="24"/>
        </w:rPr>
        <w:t>n</w:t>
      </w:r>
      <w:r w:rsidRPr="00CE7CDF">
        <w:rPr>
          <w:rFonts w:asciiTheme="majorHAnsi" w:eastAsia="Arial" w:hAnsiTheme="majorHAnsi" w:cs="Arial"/>
          <w:b/>
          <w:i/>
          <w:sz w:val="24"/>
          <w:szCs w:val="24"/>
        </w:rPr>
        <w:t>d</w:t>
      </w:r>
      <w:r w:rsidRPr="00CE7CDF">
        <w:rPr>
          <w:rFonts w:asciiTheme="majorHAnsi" w:eastAsia="Arial" w:hAnsiTheme="majorHAnsi" w:cs="Arial"/>
          <w:b/>
          <w:i/>
          <w:spacing w:val="37"/>
          <w:sz w:val="24"/>
          <w:szCs w:val="24"/>
        </w:rPr>
        <w:t xml:space="preserve"> </w:t>
      </w:r>
      <w:r w:rsidRPr="00CE7CDF">
        <w:rPr>
          <w:rFonts w:asciiTheme="majorHAnsi" w:eastAsia="Arial" w:hAnsiTheme="majorHAnsi" w:cs="Arial"/>
          <w:b/>
          <w:i/>
          <w:spacing w:val="-4"/>
          <w:sz w:val="24"/>
          <w:szCs w:val="24"/>
        </w:rPr>
        <w:t>r</w:t>
      </w:r>
      <w:r w:rsidRPr="00CE7CDF">
        <w:rPr>
          <w:rFonts w:asciiTheme="majorHAnsi" w:eastAsia="Arial" w:hAnsiTheme="majorHAnsi" w:cs="Arial"/>
          <w:b/>
          <w:i/>
          <w:spacing w:val="2"/>
          <w:sz w:val="24"/>
          <w:szCs w:val="24"/>
        </w:rPr>
        <w:t>e</w:t>
      </w:r>
      <w:r w:rsidRPr="00CE7CDF">
        <w:rPr>
          <w:rFonts w:asciiTheme="majorHAnsi" w:eastAsia="Arial" w:hAnsiTheme="majorHAnsi" w:cs="Arial"/>
          <w:b/>
          <w:i/>
          <w:spacing w:val="-8"/>
          <w:sz w:val="24"/>
          <w:szCs w:val="24"/>
        </w:rPr>
        <w:t>l</w:t>
      </w:r>
      <w:r w:rsidRPr="00CE7CDF">
        <w:rPr>
          <w:rFonts w:asciiTheme="majorHAnsi" w:eastAsia="Arial" w:hAnsiTheme="majorHAnsi" w:cs="Arial"/>
          <w:b/>
          <w:i/>
          <w:spacing w:val="6"/>
          <w:sz w:val="24"/>
          <w:szCs w:val="24"/>
        </w:rPr>
        <w:t>i</w:t>
      </w:r>
      <w:r w:rsidRPr="00CE7CDF">
        <w:rPr>
          <w:rFonts w:asciiTheme="majorHAnsi" w:eastAsia="Arial" w:hAnsiTheme="majorHAnsi" w:cs="Arial"/>
          <w:b/>
          <w:i/>
          <w:spacing w:val="2"/>
          <w:sz w:val="24"/>
          <w:szCs w:val="24"/>
        </w:rPr>
        <w:t>ab</w:t>
      </w:r>
      <w:r w:rsidRPr="00CE7CDF">
        <w:rPr>
          <w:rFonts w:asciiTheme="majorHAnsi" w:eastAsia="Arial" w:hAnsiTheme="majorHAnsi" w:cs="Arial"/>
          <w:b/>
          <w:i/>
          <w:spacing w:val="6"/>
          <w:sz w:val="24"/>
          <w:szCs w:val="24"/>
        </w:rPr>
        <w:t>i</w:t>
      </w:r>
      <w:r w:rsidRPr="00CE7CDF">
        <w:rPr>
          <w:rFonts w:asciiTheme="majorHAnsi" w:eastAsia="Arial" w:hAnsiTheme="majorHAnsi" w:cs="Arial"/>
          <w:b/>
          <w:i/>
          <w:spacing w:val="-8"/>
          <w:sz w:val="24"/>
          <w:szCs w:val="24"/>
        </w:rPr>
        <w:t>l</w:t>
      </w:r>
      <w:r w:rsidRPr="00CE7CDF">
        <w:rPr>
          <w:rFonts w:asciiTheme="majorHAnsi" w:eastAsia="Arial" w:hAnsiTheme="majorHAnsi" w:cs="Arial"/>
          <w:b/>
          <w:i/>
          <w:spacing w:val="6"/>
          <w:sz w:val="24"/>
          <w:szCs w:val="24"/>
        </w:rPr>
        <w:t>i</w:t>
      </w:r>
      <w:r w:rsidRPr="00CE7CDF">
        <w:rPr>
          <w:rFonts w:asciiTheme="majorHAnsi" w:eastAsia="Arial" w:hAnsiTheme="majorHAnsi" w:cs="Arial"/>
          <w:b/>
          <w:i/>
          <w:spacing w:val="-6"/>
          <w:sz w:val="24"/>
          <w:szCs w:val="24"/>
        </w:rPr>
        <w:t>t</w:t>
      </w:r>
      <w:r w:rsidRPr="00CE7CDF">
        <w:rPr>
          <w:rFonts w:asciiTheme="majorHAnsi" w:eastAsia="Arial" w:hAnsiTheme="majorHAnsi" w:cs="Arial"/>
          <w:b/>
          <w:i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2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1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3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1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2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2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>CC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(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)</w:t>
      </w:r>
      <w:r w:rsidRPr="008E52AA">
        <w:rPr>
          <w:rFonts w:asciiTheme="majorHAnsi" w:eastAsia="Arial" w:hAnsiTheme="majorHAnsi" w:cs="Arial"/>
          <w:spacing w:val="3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w w:val="103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-4"/>
          <w:w w:val="103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2"/>
          <w:w w:val="103"/>
          <w:sz w:val="24"/>
          <w:szCs w:val="24"/>
        </w:rPr>
        <w:t>ed</w:t>
      </w:r>
      <w:r w:rsidRPr="008E52AA">
        <w:rPr>
          <w:rFonts w:asciiTheme="majorHAnsi" w:eastAsia="Arial" w:hAnsiTheme="majorHAnsi" w:cs="Arial"/>
          <w:spacing w:val="6"/>
          <w:w w:val="103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w w:val="103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6"/>
          <w:w w:val="103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w w:val="103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2"/>
          <w:w w:val="10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w w:val="103"/>
          <w:sz w:val="24"/>
          <w:szCs w:val="24"/>
        </w:rPr>
        <w:t xml:space="preserve">g 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.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 xml:space="preserve"> </w:t>
      </w:r>
      <w:r w:rsidR="00C91724">
        <w:rPr>
          <w:rFonts w:asciiTheme="majorHAnsi" w:eastAsia="Arial" w:hAnsiTheme="majorHAnsi" w:cs="Arial"/>
          <w:spacing w:val="-8"/>
          <w:sz w:val="24"/>
          <w:szCs w:val="24"/>
        </w:rPr>
        <w:t xml:space="preserve">What can you say about </w:t>
      </w:r>
      <w:r w:rsidR="00C91724" w:rsidRPr="00C91724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="00C91724" w:rsidRPr="00C91724">
        <w:rPr>
          <w:rFonts w:asciiTheme="majorHAnsi" w:eastAsia="Arial" w:hAnsiTheme="majorHAnsi" w:cs="Arial"/>
          <w:sz w:val="24"/>
          <w:szCs w:val="24"/>
        </w:rPr>
        <w:t>c</w:t>
      </w:r>
      <w:r w:rsidR="00C91724" w:rsidRPr="00C91724">
        <w:rPr>
          <w:rFonts w:asciiTheme="majorHAnsi" w:eastAsia="Arial" w:hAnsiTheme="majorHAnsi" w:cs="Arial"/>
          <w:spacing w:val="1"/>
          <w:sz w:val="24"/>
          <w:szCs w:val="24"/>
        </w:rPr>
        <w:t>c</w:t>
      </w:r>
      <w:r w:rsidR="00C91724" w:rsidRPr="00C91724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="00C91724" w:rsidRPr="00C91724">
        <w:rPr>
          <w:rFonts w:asciiTheme="majorHAnsi" w:eastAsia="Arial" w:hAnsiTheme="majorHAnsi" w:cs="Arial"/>
          <w:spacing w:val="-4"/>
          <w:sz w:val="24"/>
          <w:szCs w:val="24"/>
        </w:rPr>
        <w:t>r</w:t>
      </w:r>
      <w:r w:rsidR="00C91724" w:rsidRPr="00C91724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="00C91724" w:rsidRPr="00C91724">
        <w:rPr>
          <w:rFonts w:asciiTheme="majorHAnsi" w:eastAsia="Arial" w:hAnsiTheme="majorHAnsi" w:cs="Arial"/>
          <w:sz w:val="24"/>
          <w:szCs w:val="24"/>
        </w:rPr>
        <w:t>cy</w:t>
      </w:r>
      <w:r w:rsidR="00C91724" w:rsidRPr="00C91724">
        <w:rPr>
          <w:rFonts w:asciiTheme="majorHAnsi" w:eastAsia="Arial" w:hAnsiTheme="majorHAnsi" w:cs="Arial"/>
          <w:spacing w:val="37"/>
          <w:sz w:val="24"/>
          <w:szCs w:val="24"/>
        </w:rPr>
        <w:t xml:space="preserve"> </w:t>
      </w:r>
      <w:r w:rsidR="00C91724" w:rsidRPr="00C91724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="00C91724" w:rsidRPr="00C91724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="00C91724" w:rsidRPr="00C91724">
        <w:rPr>
          <w:rFonts w:asciiTheme="majorHAnsi" w:eastAsia="Arial" w:hAnsiTheme="majorHAnsi" w:cs="Arial"/>
          <w:sz w:val="24"/>
          <w:szCs w:val="24"/>
        </w:rPr>
        <w:t>d</w:t>
      </w:r>
      <w:r w:rsidR="00C91724" w:rsidRPr="00C91724">
        <w:rPr>
          <w:rFonts w:asciiTheme="majorHAnsi" w:eastAsia="Arial" w:hAnsiTheme="majorHAnsi" w:cs="Arial"/>
          <w:spacing w:val="37"/>
          <w:sz w:val="24"/>
          <w:szCs w:val="24"/>
        </w:rPr>
        <w:t xml:space="preserve"> </w:t>
      </w:r>
      <w:r w:rsidR="00C91724" w:rsidRPr="00C91724">
        <w:rPr>
          <w:rFonts w:asciiTheme="majorHAnsi" w:eastAsia="Arial" w:hAnsiTheme="majorHAnsi" w:cs="Arial"/>
          <w:spacing w:val="-4"/>
          <w:sz w:val="24"/>
          <w:szCs w:val="24"/>
        </w:rPr>
        <w:t>r</w:t>
      </w:r>
      <w:r w:rsidR="00C91724" w:rsidRPr="00C91724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="00C91724" w:rsidRPr="00C91724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="00C91724" w:rsidRPr="00C91724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="00C91724" w:rsidRPr="00C91724">
        <w:rPr>
          <w:rFonts w:asciiTheme="majorHAnsi" w:eastAsia="Arial" w:hAnsiTheme="majorHAnsi" w:cs="Arial"/>
          <w:spacing w:val="2"/>
          <w:sz w:val="24"/>
          <w:szCs w:val="24"/>
        </w:rPr>
        <w:t>ab</w:t>
      </w:r>
      <w:r w:rsidR="00C91724" w:rsidRPr="00C91724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="00C91724" w:rsidRPr="00C91724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="00C91724" w:rsidRPr="00C91724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="00C91724" w:rsidRPr="00C91724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="00C91724" w:rsidRPr="00C91724">
        <w:rPr>
          <w:rFonts w:asciiTheme="majorHAnsi" w:eastAsia="Arial" w:hAnsiTheme="majorHAnsi" w:cs="Arial"/>
          <w:sz w:val="24"/>
          <w:szCs w:val="24"/>
        </w:rPr>
        <w:t>y</w:t>
      </w:r>
      <w:r w:rsidR="00C91724" w:rsidRPr="00C91724">
        <w:rPr>
          <w:rFonts w:asciiTheme="majorHAnsi" w:eastAsia="Arial" w:hAnsiTheme="majorHAnsi" w:cs="Arial"/>
          <w:spacing w:val="23"/>
          <w:sz w:val="24"/>
          <w:szCs w:val="24"/>
        </w:rPr>
        <w:t xml:space="preserve"> </w:t>
      </w:r>
      <w:r w:rsidR="00C91724">
        <w:rPr>
          <w:rFonts w:asciiTheme="majorHAnsi" w:eastAsia="Arial" w:hAnsiTheme="majorHAnsi" w:cs="Arial"/>
          <w:spacing w:val="7"/>
          <w:sz w:val="24"/>
          <w:szCs w:val="24"/>
        </w:rPr>
        <w:t>of</w:t>
      </w:r>
      <w:r w:rsidRPr="008E52AA">
        <w:rPr>
          <w:rFonts w:asciiTheme="majorHAnsi" w:eastAsia="Arial" w:hAnsiTheme="majorHAnsi" w:cs="Arial"/>
          <w:spacing w:val="3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3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1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2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2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>CC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(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)</w:t>
      </w:r>
      <w:r w:rsidRPr="008E52AA">
        <w:rPr>
          <w:rFonts w:asciiTheme="majorHAnsi" w:eastAsia="Arial" w:hAnsiTheme="majorHAnsi" w:cs="Arial"/>
          <w:spacing w:val="1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3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w w:val="103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w w:val="103"/>
          <w:sz w:val="24"/>
          <w:szCs w:val="24"/>
        </w:rPr>
        <w:t xml:space="preserve">n 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-</w:t>
      </w:r>
      <w:proofErr w:type="spellStart"/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Z</w:t>
      </w:r>
      <w:proofErr w:type="spellEnd"/>
      <w:r w:rsidRPr="008E52AA">
        <w:rPr>
          <w:rFonts w:asciiTheme="majorHAnsi" w:eastAsia="Arial" w:hAnsiTheme="majorHAnsi" w:cs="Arial"/>
          <w:spacing w:val="3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w w:val="103"/>
          <w:sz w:val="24"/>
          <w:szCs w:val="24"/>
        </w:rPr>
        <w:t>ba</w:t>
      </w:r>
      <w:r w:rsidRPr="008E52AA">
        <w:rPr>
          <w:rFonts w:asciiTheme="majorHAnsi" w:eastAsia="Arial" w:hAnsiTheme="majorHAnsi" w:cs="Arial"/>
          <w:w w:val="103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7"/>
          <w:w w:val="103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w w:val="103"/>
          <w:sz w:val="24"/>
          <w:szCs w:val="24"/>
        </w:rPr>
        <w:t>s?</w:t>
      </w:r>
    </w:p>
    <w:p w14:paraId="620DE6C1" w14:textId="77777777" w:rsidR="00274906" w:rsidRPr="008E52AA" w:rsidRDefault="00274906" w:rsidP="009B2E88">
      <w:pPr>
        <w:spacing w:before="11" w:line="276" w:lineRule="auto"/>
        <w:ind w:left="360"/>
        <w:rPr>
          <w:rFonts w:asciiTheme="majorHAnsi" w:hAnsiTheme="majorHAnsi"/>
          <w:sz w:val="24"/>
          <w:szCs w:val="24"/>
        </w:rPr>
      </w:pPr>
    </w:p>
    <w:p w14:paraId="364C4E41" w14:textId="77777777" w:rsidR="00CE7CDF" w:rsidRDefault="008E52AA" w:rsidP="009B2E88">
      <w:pPr>
        <w:spacing w:before="29" w:line="276" w:lineRule="auto"/>
        <w:ind w:left="360" w:right="443" w:hanging="388"/>
        <w:rPr>
          <w:rFonts w:asciiTheme="majorHAnsi" w:eastAsia="Arial" w:hAnsiTheme="majorHAnsi" w:cs="Arial"/>
          <w:sz w:val="24"/>
          <w:szCs w:val="24"/>
        </w:rPr>
      </w:pP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) </w:t>
      </w:r>
      <w:r w:rsidR="00CE7CDF">
        <w:rPr>
          <w:rFonts w:asciiTheme="majorHAnsi" w:eastAsia="Arial" w:hAnsiTheme="majorHAnsi" w:cs="Arial"/>
          <w:sz w:val="24"/>
          <w:szCs w:val="24"/>
        </w:rPr>
        <w:t xml:space="preserve">  </w:t>
      </w:r>
      <w:r w:rsidR="00CE7CDF">
        <w:rPr>
          <w:rFonts w:asciiTheme="majorHAnsi" w:eastAsia="Arial" w:hAnsiTheme="majorHAnsi" w:cs="Arial"/>
          <w:spacing w:val="-13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1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add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-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sc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r 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z w:val="24"/>
          <w:szCs w:val="24"/>
        </w:rPr>
        <w:t>2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1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CC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(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)</w:t>
      </w:r>
      <w:r w:rsidRPr="008E52AA">
        <w:rPr>
          <w:rFonts w:asciiTheme="majorHAnsi" w:eastAsia="Arial" w:hAnsiTheme="majorHAnsi" w:cs="Arial"/>
          <w:spacing w:val="-2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s: </w:t>
      </w:r>
    </w:p>
    <w:p w14:paraId="4A5A6CAE" w14:textId="72A47632" w:rsidR="00274906" w:rsidRPr="008E52AA" w:rsidRDefault="00CE7CDF" w:rsidP="009B2E88">
      <w:pPr>
        <w:spacing w:before="29" w:line="276" w:lineRule="auto"/>
        <w:ind w:left="360" w:right="443" w:hanging="388"/>
        <w:rPr>
          <w:rFonts w:asciiTheme="majorHAnsi" w:eastAsia="Arial" w:hAnsiTheme="majorHAnsi" w:cs="Arial"/>
          <w:sz w:val="24"/>
          <w:szCs w:val="24"/>
        </w:rPr>
      </w:pPr>
      <w:r>
        <w:rPr>
          <w:rFonts w:asciiTheme="majorHAnsi" w:eastAsia="Arial" w:hAnsiTheme="majorHAnsi" w:cs="Arial"/>
          <w:sz w:val="24"/>
          <w:szCs w:val="24"/>
        </w:rPr>
        <w:t xml:space="preserve">        </w:t>
      </w:r>
      <w:r w:rsidR="008E52AA"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>E</w:t>
      </w:r>
      <w:r w:rsidR="008E52AA" w:rsidRPr="00CE7CDF">
        <w:rPr>
          <w:rFonts w:asciiTheme="majorHAnsi" w:eastAsia="Arial" w:hAnsiTheme="majorHAnsi" w:cs="Arial"/>
          <w:spacing w:val="-2"/>
          <w:sz w:val="24"/>
          <w:szCs w:val="24"/>
          <w:vertAlign w:val="subscript"/>
        </w:rPr>
        <w:t>b</w:t>
      </w:r>
      <w:r w:rsidR="008E52AA" w:rsidRPr="00CE7CDF">
        <w:rPr>
          <w:rFonts w:asciiTheme="majorHAnsi" w:eastAsia="Arial" w:hAnsiTheme="majorHAnsi" w:cs="Arial"/>
          <w:spacing w:val="-6"/>
          <w:sz w:val="24"/>
          <w:szCs w:val="24"/>
          <w:vertAlign w:val="subscript"/>
        </w:rPr>
        <w:t>i</w:t>
      </w:r>
      <w:r w:rsidR="008E52AA" w:rsidRPr="00CE7CDF">
        <w:rPr>
          <w:rFonts w:asciiTheme="majorHAnsi" w:eastAsia="Arial" w:hAnsiTheme="majorHAnsi" w:cs="Arial"/>
          <w:sz w:val="24"/>
          <w:szCs w:val="24"/>
          <w:vertAlign w:val="subscript"/>
        </w:rPr>
        <w:t>g</w:t>
      </w:r>
      <w:r w:rsidR="008E52AA" w:rsidRPr="008E52AA">
        <w:rPr>
          <w:rFonts w:asciiTheme="majorHAnsi" w:eastAsia="Arial" w:hAnsiTheme="majorHAnsi" w:cs="Arial"/>
          <w:spacing w:val="6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(</w:t>
      </w:r>
      <w:r w:rsidR="008E52AA"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CC</w:t>
      </w:r>
      <w:r w:rsidR="008E52AA" w:rsidRPr="008E52AA">
        <w:rPr>
          <w:rFonts w:asciiTheme="majorHAnsi" w:eastAsia="Arial" w:hAnsiTheme="majorHAnsi" w:cs="Arial"/>
          <w:spacing w:val="4"/>
          <w:position w:val="1"/>
          <w:sz w:val="24"/>
          <w:szCs w:val="24"/>
        </w:rPr>
        <w:t>S</w:t>
      </w:r>
      <w:r w:rsidR="008E52AA"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D</w:t>
      </w:r>
      <w:r w:rsidR="008E52AA"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(</w:t>
      </w:r>
      <w:r w:rsidR="008E52AA" w:rsidRPr="008E52AA">
        <w:rPr>
          <w:rFonts w:asciiTheme="majorHAnsi" w:eastAsia="Arial" w:hAnsiTheme="majorHAnsi" w:cs="Arial"/>
          <w:spacing w:val="-11"/>
          <w:position w:val="1"/>
          <w:sz w:val="24"/>
          <w:szCs w:val="24"/>
        </w:rPr>
        <w:t>T</w:t>
      </w:r>
      <w:r w:rsidR="008E52AA"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)</w:t>
      </w:r>
      <w:r w:rsidR="008E52AA" w:rsidRPr="008E52AA">
        <w:rPr>
          <w:rFonts w:asciiTheme="majorHAnsi" w:eastAsia="Arial" w:hAnsiTheme="majorHAnsi" w:cs="Arial"/>
          <w:position w:val="1"/>
          <w:sz w:val="24"/>
          <w:szCs w:val="24"/>
        </w:rPr>
        <w:t>)</w:t>
      </w:r>
      <w:r w:rsidR="008E52AA"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position w:val="1"/>
          <w:sz w:val="24"/>
          <w:szCs w:val="24"/>
        </w:rPr>
        <w:t>=</w:t>
      </w:r>
      <w:r w:rsidR="008E52AA"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 xml:space="preserve"> </w:t>
      </w:r>
      <w:proofErr w:type="gramStart"/>
      <w:r w:rsidR="008E52AA"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>E</w:t>
      </w:r>
      <w:r w:rsidR="008E52AA" w:rsidRPr="00CE7CDF">
        <w:rPr>
          <w:rFonts w:asciiTheme="majorHAnsi" w:eastAsia="Arial" w:hAnsiTheme="majorHAnsi" w:cs="Arial"/>
          <w:spacing w:val="7"/>
          <w:sz w:val="24"/>
          <w:szCs w:val="24"/>
          <w:vertAlign w:val="subscript"/>
        </w:rPr>
        <w:t>s</w:t>
      </w:r>
      <w:r w:rsidR="008E52AA" w:rsidRPr="00CE7CDF">
        <w:rPr>
          <w:rFonts w:asciiTheme="majorHAnsi" w:eastAsia="Arial" w:hAnsiTheme="majorHAnsi" w:cs="Arial"/>
          <w:spacing w:val="-16"/>
          <w:sz w:val="24"/>
          <w:szCs w:val="24"/>
          <w:vertAlign w:val="subscript"/>
        </w:rPr>
        <w:t>m</w:t>
      </w:r>
      <w:r w:rsidR="008E52AA" w:rsidRPr="00CE7CDF">
        <w:rPr>
          <w:rFonts w:asciiTheme="majorHAnsi" w:eastAsia="Arial" w:hAnsiTheme="majorHAnsi" w:cs="Arial"/>
          <w:spacing w:val="-2"/>
          <w:sz w:val="24"/>
          <w:szCs w:val="24"/>
          <w:vertAlign w:val="subscript"/>
        </w:rPr>
        <w:t>a</w:t>
      </w:r>
      <w:r w:rsidR="008E52AA" w:rsidRPr="00CE7CDF">
        <w:rPr>
          <w:rFonts w:asciiTheme="majorHAnsi" w:eastAsia="Arial" w:hAnsiTheme="majorHAnsi" w:cs="Arial"/>
          <w:spacing w:val="-6"/>
          <w:sz w:val="24"/>
          <w:szCs w:val="24"/>
          <w:vertAlign w:val="subscript"/>
        </w:rPr>
        <w:t>ll</w:t>
      </w:r>
      <w:r w:rsidR="008E52AA"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(</w:t>
      </w:r>
      <w:proofErr w:type="gramEnd"/>
      <w:r w:rsidR="008E52AA"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CC</w:t>
      </w:r>
      <w:r w:rsidR="008E52AA" w:rsidRPr="008E52AA">
        <w:rPr>
          <w:rFonts w:asciiTheme="majorHAnsi" w:eastAsia="Arial" w:hAnsiTheme="majorHAnsi" w:cs="Arial"/>
          <w:spacing w:val="4"/>
          <w:position w:val="1"/>
          <w:sz w:val="24"/>
          <w:szCs w:val="24"/>
        </w:rPr>
        <w:t>S</w:t>
      </w:r>
      <w:r w:rsidR="008E52AA"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D</w:t>
      </w:r>
      <w:r w:rsidR="008E52AA"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(</w:t>
      </w:r>
      <w:r w:rsidR="008E52AA" w:rsidRPr="008E52AA">
        <w:rPr>
          <w:rFonts w:asciiTheme="majorHAnsi" w:eastAsia="Arial" w:hAnsiTheme="majorHAnsi" w:cs="Arial"/>
          <w:spacing w:val="-11"/>
          <w:position w:val="1"/>
          <w:sz w:val="24"/>
          <w:szCs w:val="24"/>
        </w:rPr>
        <w:t>T</w:t>
      </w:r>
      <w:r w:rsidR="008E52AA"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)</w:t>
      </w:r>
      <w:r w:rsidR="008E52AA" w:rsidRPr="008E52AA">
        <w:rPr>
          <w:rFonts w:asciiTheme="majorHAnsi" w:eastAsia="Arial" w:hAnsiTheme="majorHAnsi" w:cs="Arial"/>
          <w:position w:val="1"/>
          <w:sz w:val="24"/>
          <w:szCs w:val="24"/>
        </w:rPr>
        <w:t>)</w:t>
      </w:r>
      <w:r w:rsidR="008E52AA" w:rsidRPr="008E52AA">
        <w:rPr>
          <w:rFonts w:asciiTheme="majorHAnsi" w:eastAsia="Arial" w:hAnsiTheme="majorHAnsi" w:cs="Arial"/>
          <w:spacing w:val="4"/>
          <w:position w:val="1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position w:val="1"/>
          <w:sz w:val="24"/>
          <w:szCs w:val="24"/>
        </w:rPr>
        <w:t>+</w:t>
      </w:r>
      <w:r w:rsidR="008E52AA"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>[</w:t>
      </w:r>
      <w:r w:rsidR="008E52AA"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>E</w:t>
      </w:r>
      <w:r w:rsidR="008E52AA" w:rsidRPr="00CE7CDF">
        <w:rPr>
          <w:rFonts w:asciiTheme="majorHAnsi" w:eastAsia="Arial" w:hAnsiTheme="majorHAnsi" w:cs="Arial"/>
          <w:spacing w:val="-2"/>
          <w:sz w:val="24"/>
          <w:szCs w:val="24"/>
          <w:vertAlign w:val="subscript"/>
        </w:rPr>
        <w:t>b</w:t>
      </w:r>
      <w:r w:rsidR="008E52AA" w:rsidRPr="00CE7CDF">
        <w:rPr>
          <w:rFonts w:asciiTheme="majorHAnsi" w:eastAsia="Arial" w:hAnsiTheme="majorHAnsi" w:cs="Arial"/>
          <w:spacing w:val="-6"/>
          <w:sz w:val="24"/>
          <w:szCs w:val="24"/>
          <w:vertAlign w:val="subscript"/>
        </w:rPr>
        <w:t>i</w:t>
      </w:r>
      <w:r w:rsidR="008E52AA" w:rsidRPr="00CE7CDF">
        <w:rPr>
          <w:rFonts w:asciiTheme="majorHAnsi" w:eastAsia="Arial" w:hAnsiTheme="majorHAnsi" w:cs="Arial"/>
          <w:spacing w:val="-1"/>
          <w:sz w:val="24"/>
          <w:szCs w:val="24"/>
          <w:vertAlign w:val="subscript"/>
        </w:rPr>
        <w:t>g</w:t>
      </w:r>
      <w:r w:rsidR="008E52AA"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(M</w:t>
      </w:r>
      <w:r w:rsidR="008E52AA" w:rsidRPr="008E52AA">
        <w:rPr>
          <w:rFonts w:asciiTheme="majorHAnsi" w:eastAsia="Arial" w:hAnsiTheme="majorHAnsi" w:cs="Arial"/>
          <w:spacing w:val="4"/>
          <w:position w:val="1"/>
          <w:sz w:val="24"/>
          <w:szCs w:val="24"/>
        </w:rPr>
        <w:t>P</w:t>
      </w:r>
      <w:r w:rsidR="008E52AA"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2</w:t>
      </w:r>
      <w:r w:rsidR="008E52AA" w:rsidRPr="008E52AA">
        <w:rPr>
          <w:rFonts w:asciiTheme="majorHAnsi" w:eastAsia="Arial" w:hAnsiTheme="majorHAnsi" w:cs="Arial"/>
          <w:position w:val="1"/>
          <w:sz w:val="24"/>
          <w:szCs w:val="24"/>
        </w:rPr>
        <w:t>)</w:t>
      </w:r>
      <w:r w:rsidR="008E52AA" w:rsidRPr="008E52AA">
        <w:rPr>
          <w:rFonts w:asciiTheme="majorHAnsi" w:eastAsia="Arial" w:hAnsiTheme="majorHAnsi" w:cs="Arial"/>
          <w:spacing w:val="18"/>
          <w:position w:val="1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position w:val="1"/>
          <w:sz w:val="24"/>
          <w:szCs w:val="24"/>
        </w:rPr>
        <w:t>-</w:t>
      </w:r>
      <w:r w:rsidR="008E52AA"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5"/>
          <w:w w:val="99"/>
          <w:position w:val="1"/>
          <w:sz w:val="24"/>
          <w:szCs w:val="24"/>
        </w:rPr>
        <w:t>E</w:t>
      </w:r>
      <w:r w:rsidR="008E52AA" w:rsidRPr="00CE7CDF">
        <w:rPr>
          <w:rFonts w:asciiTheme="majorHAnsi" w:eastAsia="Arial" w:hAnsiTheme="majorHAnsi" w:cs="Arial"/>
          <w:spacing w:val="7"/>
          <w:w w:val="104"/>
          <w:sz w:val="24"/>
          <w:szCs w:val="24"/>
          <w:vertAlign w:val="subscript"/>
        </w:rPr>
        <w:t>s</w:t>
      </w:r>
      <w:r w:rsidR="008E52AA" w:rsidRPr="00CE7CDF">
        <w:rPr>
          <w:rFonts w:asciiTheme="majorHAnsi" w:eastAsia="Arial" w:hAnsiTheme="majorHAnsi" w:cs="Arial"/>
          <w:spacing w:val="-16"/>
          <w:w w:val="104"/>
          <w:sz w:val="24"/>
          <w:szCs w:val="24"/>
          <w:vertAlign w:val="subscript"/>
        </w:rPr>
        <w:t>m</w:t>
      </w:r>
      <w:r w:rsidR="008E52AA" w:rsidRPr="00CE7CDF">
        <w:rPr>
          <w:rFonts w:asciiTheme="majorHAnsi" w:eastAsia="Arial" w:hAnsiTheme="majorHAnsi" w:cs="Arial"/>
          <w:spacing w:val="-2"/>
          <w:w w:val="104"/>
          <w:sz w:val="24"/>
          <w:szCs w:val="24"/>
          <w:vertAlign w:val="subscript"/>
        </w:rPr>
        <w:t>a</w:t>
      </w:r>
      <w:r w:rsidR="008E52AA" w:rsidRPr="00CE7CDF">
        <w:rPr>
          <w:rFonts w:asciiTheme="majorHAnsi" w:eastAsia="Arial" w:hAnsiTheme="majorHAnsi" w:cs="Arial"/>
          <w:spacing w:val="-6"/>
          <w:w w:val="104"/>
          <w:sz w:val="24"/>
          <w:szCs w:val="24"/>
          <w:vertAlign w:val="subscript"/>
        </w:rPr>
        <w:t>ll</w:t>
      </w:r>
      <w:r w:rsidR="008E52AA" w:rsidRPr="008E52AA">
        <w:rPr>
          <w:rFonts w:asciiTheme="majorHAnsi" w:eastAsia="Arial" w:hAnsiTheme="majorHAnsi" w:cs="Arial"/>
          <w:spacing w:val="-5"/>
          <w:w w:val="99"/>
          <w:position w:val="1"/>
          <w:sz w:val="24"/>
          <w:szCs w:val="24"/>
        </w:rPr>
        <w:t>(M</w:t>
      </w:r>
      <w:r w:rsidR="008E52AA" w:rsidRPr="008E52AA">
        <w:rPr>
          <w:rFonts w:asciiTheme="majorHAnsi" w:eastAsia="Arial" w:hAnsiTheme="majorHAnsi" w:cs="Arial"/>
          <w:spacing w:val="4"/>
          <w:w w:val="99"/>
          <w:position w:val="1"/>
          <w:sz w:val="24"/>
          <w:szCs w:val="24"/>
        </w:rPr>
        <w:t>P</w:t>
      </w:r>
      <w:r w:rsidR="008E52AA" w:rsidRPr="008E52AA">
        <w:rPr>
          <w:rFonts w:asciiTheme="majorHAnsi" w:eastAsia="Arial" w:hAnsiTheme="majorHAnsi" w:cs="Arial"/>
          <w:spacing w:val="1"/>
          <w:w w:val="99"/>
          <w:position w:val="1"/>
          <w:sz w:val="24"/>
          <w:szCs w:val="24"/>
        </w:rPr>
        <w:t>2</w:t>
      </w:r>
      <w:r w:rsidR="008E52AA" w:rsidRPr="008E52AA">
        <w:rPr>
          <w:rFonts w:asciiTheme="majorHAnsi" w:eastAsia="Arial" w:hAnsiTheme="majorHAnsi" w:cs="Arial"/>
          <w:spacing w:val="-5"/>
          <w:w w:val="99"/>
          <w:position w:val="1"/>
          <w:sz w:val="24"/>
          <w:szCs w:val="24"/>
        </w:rPr>
        <w:t>)</w:t>
      </w:r>
      <w:r w:rsidR="008E52AA" w:rsidRPr="008E52AA">
        <w:rPr>
          <w:rFonts w:asciiTheme="majorHAnsi" w:eastAsia="Arial" w:hAnsiTheme="majorHAnsi" w:cs="Arial"/>
          <w:spacing w:val="-7"/>
          <w:w w:val="99"/>
          <w:position w:val="1"/>
          <w:sz w:val="24"/>
          <w:szCs w:val="24"/>
        </w:rPr>
        <w:t>]</w:t>
      </w:r>
      <w:r w:rsidR="008E52AA" w:rsidRPr="008E52AA">
        <w:rPr>
          <w:rFonts w:asciiTheme="majorHAnsi" w:eastAsia="Arial" w:hAnsiTheme="majorHAnsi" w:cs="Arial"/>
          <w:w w:val="99"/>
          <w:position w:val="1"/>
          <w:sz w:val="24"/>
          <w:szCs w:val="24"/>
        </w:rPr>
        <w:t>,</w:t>
      </w:r>
    </w:p>
    <w:p w14:paraId="2A5743F1" w14:textId="77777777" w:rsidR="00CE7CDF" w:rsidRDefault="008E52AA" w:rsidP="009B2E88">
      <w:pPr>
        <w:spacing w:line="276" w:lineRule="auto"/>
        <w:ind w:left="360"/>
        <w:rPr>
          <w:rFonts w:asciiTheme="majorHAnsi" w:eastAsia="Arial" w:hAnsiTheme="majorHAnsi" w:cs="Arial"/>
          <w:spacing w:val="19"/>
          <w:sz w:val="24"/>
          <w:szCs w:val="24"/>
        </w:rPr>
      </w:pP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3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>E</w:t>
      </w:r>
      <w:r w:rsidRPr="00CE7CDF">
        <w:rPr>
          <w:rFonts w:asciiTheme="majorHAnsi" w:eastAsia="Arial" w:hAnsiTheme="majorHAnsi" w:cs="Arial"/>
          <w:spacing w:val="-2"/>
          <w:position w:val="-1"/>
          <w:sz w:val="24"/>
          <w:szCs w:val="24"/>
          <w:vertAlign w:val="subscript"/>
        </w:rPr>
        <w:t>b</w:t>
      </w:r>
      <w:r w:rsidRPr="00CE7CDF">
        <w:rPr>
          <w:rFonts w:asciiTheme="majorHAnsi" w:eastAsia="Arial" w:hAnsiTheme="majorHAnsi" w:cs="Arial"/>
          <w:spacing w:val="-6"/>
          <w:position w:val="-1"/>
          <w:sz w:val="24"/>
          <w:szCs w:val="24"/>
          <w:vertAlign w:val="subscript"/>
        </w:rPr>
        <w:t>i</w:t>
      </w:r>
      <w:r w:rsidRPr="00CE7CDF">
        <w:rPr>
          <w:rFonts w:asciiTheme="majorHAnsi" w:eastAsia="Arial" w:hAnsiTheme="majorHAnsi" w:cs="Arial"/>
          <w:position w:val="-1"/>
          <w:sz w:val="24"/>
          <w:szCs w:val="24"/>
          <w:vertAlign w:val="subscript"/>
        </w:rPr>
        <w:t>g</w:t>
      </w:r>
      <w:r w:rsidRPr="008E52AA">
        <w:rPr>
          <w:rFonts w:asciiTheme="majorHAnsi" w:eastAsia="Arial" w:hAnsiTheme="majorHAnsi" w:cs="Arial"/>
          <w:spacing w:val="26"/>
          <w:position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23"/>
          <w:sz w:val="24"/>
          <w:szCs w:val="24"/>
        </w:rPr>
        <w:t xml:space="preserve"> </w:t>
      </w:r>
      <w:proofErr w:type="gramStart"/>
      <w:r w:rsidRPr="008E52AA">
        <w:rPr>
          <w:rFonts w:asciiTheme="majorHAnsi" w:eastAsia="Arial" w:hAnsiTheme="majorHAnsi" w:cs="Arial"/>
          <w:spacing w:val="5"/>
          <w:sz w:val="24"/>
          <w:szCs w:val="24"/>
        </w:rPr>
        <w:t>E</w:t>
      </w:r>
      <w:r w:rsidRPr="00CE7CDF">
        <w:rPr>
          <w:rFonts w:asciiTheme="majorHAnsi" w:eastAsia="Arial" w:hAnsiTheme="majorHAnsi" w:cs="Arial"/>
          <w:spacing w:val="7"/>
          <w:position w:val="-1"/>
          <w:sz w:val="24"/>
          <w:szCs w:val="24"/>
          <w:vertAlign w:val="subscript"/>
        </w:rPr>
        <w:t>s</w:t>
      </w:r>
      <w:r w:rsidRPr="00CE7CDF">
        <w:rPr>
          <w:rFonts w:asciiTheme="majorHAnsi" w:eastAsia="Arial" w:hAnsiTheme="majorHAnsi" w:cs="Arial"/>
          <w:spacing w:val="-16"/>
          <w:position w:val="-1"/>
          <w:sz w:val="24"/>
          <w:szCs w:val="24"/>
          <w:vertAlign w:val="subscript"/>
        </w:rPr>
        <w:t>m</w:t>
      </w:r>
      <w:r w:rsidRPr="00CE7CDF">
        <w:rPr>
          <w:rFonts w:asciiTheme="majorHAnsi" w:eastAsia="Arial" w:hAnsiTheme="majorHAnsi" w:cs="Arial"/>
          <w:spacing w:val="-2"/>
          <w:position w:val="-1"/>
          <w:sz w:val="24"/>
          <w:szCs w:val="24"/>
          <w:vertAlign w:val="subscript"/>
        </w:rPr>
        <w:t>a</w:t>
      </w:r>
      <w:r w:rsidRPr="00CE7CDF">
        <w:rPr>
          <w:rFonts w:asciiTheme="majorHAnsi" w:eastAsia="Arial" w:hAnsiTheme="majorHAnsi" w:cs="Arial"/>
          <w:spacing w:val="-6"/>
          <w:position w:val="-1"/>
          <w:sz w:val="24"/>
          <w:szCs w:val="24"/>
          <w:vertAlign w:val="subscript"/>
        </w:rPr>
        <w:t>l</w:t>
      </w:r>
      <w:r w:rsidRPr="00CE7CDF">
        <w:rPr>
          <w:rFonts w:asciiTheme="majorHAnsi" w:eastAsia="Arial" w:hAnsiTheme="majorHAnsi" w:cs="Arial"/>
          <w:position w:val="-1"/>
          <w:sz w:val="24"/>
          <w:szCs w:val="24"/>
          <w:vertAlign w:val="subscript"/>
        </w:rPr>
        <w:t>l</w:t>
      </w:r>
      <w:r w:rsidRPr="008E52AA">
        <w:rPr>
          <w:rFonts w:asciiTheme="majorHAnsi" w:eastAsia="Arial" w:hAnsiTheme="majorHAnsi" w:cs="Arial"/>
          <w:position w:val="-1"/>
          <w:sz w:val="24"/>
          <w:szCs w:val="24"/>
        </w:rPr>
        <w:t xml:space="preserve"> 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proofErr w:type="gramEnd"/>
      <w:r w:rsidRPr="008E52AA">
        <w:rPr>
          <w:rFonts w:asciiTheme="majorHAnsi" w:eastAsia="Arial" w:hAnsiTheme="majorHAnsi" w:cs="Arial"/>
          <w:spacing w:val="2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3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gge</w:t>
      </w:r>
      <w:r w:rsidRPr="008E52AA">
        <w:rPr>
          <w:rFonts w:asciiTheme="majorHAnsi" w:eastAsia="Arial" w:hAnsiTheme="majorHAnsi" w:cs="Arial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2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ll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4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ba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s.</w:t>
      </w:r>
      <w:r w:rsidRPr="008E52AA">
        <w:rPr>
          <w:rFonts w:asciiTheme="majorHAnsi" w:eastAsia="Arial" w:hAnsiTheme="majorHAnsi" w:cs="Arial"/>
          <w:spacing w:val="19"/>
          <w:sz w:val="24"/>
          <w:szCs w:val="24"/>
        </w:rPr>
        <w:t xml:space="preserve"> </w:t>
      </w:r>
    </w:p>
    <w:p w14:paraId="66178031" w14:textId="53940E54" w:rsidR="00CE7CDF" w:rsidRDefault="008E52AA" w:rsidP="009B2E88">
      <w:pPr>
        <w:spacing w:line="276" w:lineRule="auto"/>
        <w:ind w:left="360"/>
        <w:rPr>
          <w:rFonts w:asciiTheme="majorHAnsi" w:eastAsia="Arial" w:hAnsiTheme="majorHAnsi" w:cs="Arial"/>
          <w:spacing w:val="22"/>
          <w:position w:val="1"/>
          <w:sz w:val="24"/>
          <w:szCs w:val="24"/>
        </w:rPr>
      </w:pP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z w:val="24"/>
          <w:szCs w:val="24"/>
        </w:rPr>
        <w:t>se</w:t>
      </w:r>
      <w:r w:rsidRPr="008E52AA">
        <w:rPr>
          <w:rFonts w:asciiTheme="majorHAnsi" w:eastAsia="Arial" w:hAnsiTheme="majorHAnsi" w:cs="Arial"/>
          <w:spacing w:val="2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-</w:t>
      </w:r>
      <w:proofErr w:type="spellStart"/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Z</w:t>
      </w:r>
      <w:proofErr w:type="spellEnd"/>
      <w:r w:rsidRPr="008E52AA">
        <w:rPr>
          <w:rFonts w:asciiTheme="majorHAnsi" w:eastAsia="Arial" w:hAnsiTheme="majorHAnsi" w:cs="Arial"/>
          <w:spacing w:val="3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w w:val="103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2"/>
          <w:w w:val="10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w w:val="103"/>
          <w:sz w:val="24"/>
          <w:szCs w:val="24"/>
        </w:rPr>
        <w:t>d</w:t>
      </w:r>
      <w:r w:rsidR="00CE7CDF">
        <w:rPr>
          <w:rFonts w:asciiTheme="majorHAnsi" w:eastAsia="Arial" w:hAnsiTheme="majorHAnsi" w:cs="Arial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-</w:t>
      </w:r>
      <w:proofErr w:type="spellStart"/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Q</w:t>
      </w:r>
      <w:r w:rsidRPr="008E52AA">
        <w:rPr>
          <w:rFonts w:asciiTheme="majorHAnsi" w:eastAsia="Arial" w:hAnsiTheme="majorHAnsi" w:cs="Arial"/>
          <w:sz w:val="24"/>
          <w:szCs w:val="24"/>
        </w:rPr>
        <w:t>Z</w:t>
      </w:r>
      <w:proofErr w:type="spellEnd"/>
      <w:r w:rsidRPr="008E52AA">
        <w:rPr>
          <w:rFonts w:asciiTheme="majorHAnsi" w:eastAsia="Arial" w:hAnsiTheme="majorHAnsi" w:cs="Arial"/>
          <w:spacing w:val="2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ba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36"/>
          <w:sz w:val="24"/>
          <w:szCs w:val="24"/>
        </w:rPr>
        <w:t xml:space="preserve"> </w:t>
      </w:r>
      <w:proofErr w:type="gramStart"/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rm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a </w:t>
      </w:r>
      <w:r w:rsidRPr="008E52AA">
        <w:rPr>
          <w:rFonts w:asciiTheme="majorHAnsi" w:eastAsia="Arial" w:hAnsiTheme="majorHAnsi" w:cs="Arial"/>
          <w:spacing w:val="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proofErr w:type="gramEnd"/>
      <w:r w:rsidRPr="008E52AA">
        <w:rPr>
          <w:rFonts w:asciiTheme="majorHAnsi" w:eastAsia="Arial" w:hAnsiTheme="majorHAnsi" w:cs="Arial"/>
          <w:spacing w:val="2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pa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3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x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z w:val="24"/>
          <w:szCs w:val="24"/>
        </w:rPr>
        <w:t>ct</w:t>
      </w:r>
      <w:r w:rsidRPr="008E52AA">
        <w:rPr>
          <w:rFonts w:asciiTheme="majorHAnsi" w:eastAsia="Arial" w:hAnsiTheme="majorHAnsi" w:cs="Arial"/>
          <w:spacing w:val="3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>CC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(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)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/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-</w:t>
      </w:r>
      <w:proofErr w:type="spellStart"/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5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Q</w:t>
      </w:r>
      <w:r w:rsidRPr="008E52AA">
        <w:rPr>
          <w:rFonts w:asciiTheme="majorHAnsi" w:eastAsia="Arial" w:hAnsiTheme="majorHAnsi" w:cs="Arial"/>
          <w:sz w:val="24"/>
          <w:szCs w:val="24"/>
        </w:rPr>
        <w:t>Z</w:t>
      </w:r>
      <w:proofErr w:type="spellEnd"/>
      <w:r w:rsidRPr="008E52AA">
        <w:rPr>
          <w:rFonts w:asciiTheme="majorHAnsi" w:eastAsia="Arial" w:hAnsiTheme="majorHAnsi" w:cs="Arial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w w:val="103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2"/>
          <w:w w:val="10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2"/>
          <w:w w:val="103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4"/>
          <w:w w:val="103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2"/>
          <w:w w:val="103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6"/>
          <w:w w:val="103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2"/>
          <w:w w:val="103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w w:val="103"/>
          <w:sz w:val="24"/>
          <w:szCs w:val="24"/>
        </w:rPr>
        <w:t xml:space="preserve">s 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-15"/>
          <w:position w:val="1"/>
          <w:sz w:val="24"/>
          <w:szCs w:val="24"/>
        </w:rPr>
        <w:t xml:space="preserve"> </w:t>
      </w:r>
      <w:r w:rsidR="00C91724">
        <w:rPr>
          <w:rFonts w:asciiTheme="majorHAnsi" w:eastAsia="Arial" w:hAnsiTheme="majorHAnsi" w:cs="Arial"/>
          <w:spacing w:val="4"/>
          <w:position w:val="1"/>
          <w:sz w:val="24"/>
          <w:szCs w:val="24"/>
        </w:rPr>
        <w:t>F</w:t>
      </w:r>
      <w:r w:rsidRPr="00CE7CDF">
        <w:rPr>
          <w:rFonts w:asciiTheme="majorHAnsi" w:eastAsia="Arial" w:hAnsiTheme="majorHAnsi" w:cs="Arial"/>
          <w:sz w:val="24"/>
          <w:szCs w:val="24"/>
          <w:vertAlign w:val="subscript"/>
        </w:rPr>
        <w:t>2</w:t>
      </w:r>
      <w:r w:rsidRPr="008E52AA">
        <w:rPr>
          <w:rFonts w:asciiTheme="majorHAnsi" w:eastAsia="Arial" w:hAnsiTheme="majorHAnsi" w:cs="Arial"/>
          <w:spacing w:val="1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 xml:space="preserve"> </w:t>
      </w:r>
      <w:r w:rsidR="00C91724">
        <w:rPr>
          <w:rFonts w:asciiTheme="majorHAnsi" w:eastAsia="Arial" w:hAnsiTheme="majorHAnsi" w:cs="Arial"/>
          <w:position w:val="1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0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3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ob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 xml:space="preserve">d 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0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4"/>
          <w:position w:val="1"/>
          <w:sz w:val="24"/>
          <w:szCs w:val="24"/>
        </w:rPr>
        <w:t>rm</w:t>
      </w:r>
      <w:r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.</w:t>
      </w:r>
      <w:r w:rsidRPr="008E52AA">
        <w:rPr>
          <w:rFonts w:asciiTheme="majorHAnsi" w:eastAsia="Arial" w:hAnsiTheme="majorHAnsi" w:cs="Arial"/>
          <w:spacing w:val="22"/>
          <w:position w:val="1"/>
          <w:sz w:val="24"/>
          <w:szCs w:val="24"/>
        </w:rPr>
        <w:t xml:space="preserve"> </w:t>
      </w:r>
    </w:p>
    <w:p w14:paraId="748C1B5E" w14:textId="325D23E6" w:rsidR="00274906" w:rsidRPr="008E52AA" w:rsidRDefault="00CE7CDF" w:rsidP="009B2E88">
      <w:pPr>
        <w:spacing w:line="276" w:lineRule="auto"/>
        <w:ind w:left="360"/>
        <w:rPr>
          <w:rFonts w:asciiTheme="majorHAnsi" w:eastAsia="Arial" w:hAnsiTheme="majorHAnsi" w:cs="Arial"/>
          <w:sz w:val="24"/>
          <w:szCs w:val="24"/>
        </w:rPr>
      </w:pPr>
      <w:r>
        <w:rPr>
          <w:rFonts w:asciiTheme="majorHAnsi" w:eastAsia="Arial" w:hAnsiTheme="majorHAnsi" w:cs="Arial"/>
          <w:spacing w:val="5"/>
          <w:position w:val="1"/>
          <w:sz w:val="24"/>
          <w:szCs w:val="24"/>
        </w:rPr>
        <w:t>C</w:t>
      </w:r>
      <w:r w:rsidR="008E52AA"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a</w:t>
      </w:r>
      <w:r w:rsidR="008E52AA"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l</w:t>
      </w:r>
      <w:r w:rsidR="008E52AA" w:rsidRPr="008E52AA">
        <w:rPr>
          <w:rFonts w:asciiTheme="majorHAnsi" w:eastAsia="Arial" w:hAnsiTheme="majorHAnsi" w:cs="Arial"/>
          <w:position w:val="1"/>
          <w:sz w:val="24"/>
          <w:szCs w:val="24"/>
        </w:rPr>
        <w:t>c</w:t>
      </w:r>
      <w:r w:rsidR="008E52AA"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u</w:t>
      </w:r>
      <w:r w:rsidR="008E52AA"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>l</w:t>
      </w:r>
      <w:r w:rsidR="008E52AA"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a</w:t>
      </w:r>
      <w:r w:rsidR="008E52AA"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t</w:t>
      </w:r>
      <w:r w:rsidR="008E52AA"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="008E52AA" w:rsidRPr="008E52AA">
        <w:rPr>
          <w:rFonts w:asciiTheme="majorHAnsi" w:eastAsia="Arial" w:hAnsiTheme="majorHAnsi" w:cs="Arial"/>
          <w:spacing w:val="29"/>
          <w:position w:val="1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5"/>
          <w:w w:val="99"/>
          <w:position w:val="1"/>
          <w:sz w:val="24"/>
          <w:szCs w:val="24"/>
        </w:rPr>
        <w:t>B</w:t>
      </w:r>
      <w:r w:rsidR="008E52AA" w:rsidRPr="008E52AA">
        <w:rPr>
          <w:rFonts w:asciiTheme="majorHAnsi" w:eastAsia="Arial" w:hAnsiTheme="majorHAnsi" w:cs="Arial"/>
          <w:spacing w:val="7"/>
          <w:w w:val="99"/>
          <w:position w:val="1"/>
          <w:sz w:val="24"/>
          <w:szCs w:val="24"/>
        </w:rPr>
        <w:t>D</w:t>
      </w:r>
      <w:r w:rsidR="008E52AA" w:rsidRPr="008E52AA">
        <w:rPr>
          <w:rFonts w:asciiTheme="majorHAnsi" w:eastAsia="Arial" w:hAnsiTheme="majorHAnsi" w:cs="Arial"/>
          <w:spacing w:val="5"/>
          <w:w w:val="99"/>
          <w:position w:val="1"/>
          <w:sz w:val="24"/>
          <w:szCs w:val="24"/>
        </w:rPr>
        <w:t>E</w:t>
      </w:r>
      <w:r w:rsidR="008E52AA" w:rsidRPr="008E52AA">
        <w:rPr>
          <w:rFonts w:asciiTheme="majorHAnsi" w:eastAsia="Arial" w:hAnsiTheme="majorHAnsi" w:cs="Arial"/>
          <w:w w:val="99"/>
          <w:position w:val="1"/>
          <w:sz w:val="24"/>
          <w:szCs w:val="24"/>
        </w:rPr>
        <w:t>s</w:t>
      </w:r>
      <w:r w:rsidR="008E52AA" w:rsidRPr="008E52AA">
        <w:rPr>
          <w:rFonts w:asciiTheme="majorHAnsi" w:eastAsia="Arial" w:hAnsiTheme="majorHAnsi" w:cs="Arial"/>
          <w:spacing w:val="-19"/>
          <w:w w:val="99"/>
          <w:position w:val="1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ba</w:t>
      </w:r>
      <w:r w:rsidR="008E52AA" w:rsidRPr="008E52AA">
        <w:rPr>
          <w:rFonts w:asciiTheme="majorHAnsi" w:eastAsia="Arial" w:hAnsiTheme="majorHAnsi" w:cs="Arial"/>
          <w:position w:val="1"/>
          <w:sz w:val="24"/>
          <w:szCs w:val="24"/>
        </w:rPr>
        <w:t>s</w:t>
      </w:r>
      <w:r w:rsidR="008E52AA"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e</w:t>
      </w:r>
      <w:r w:rsidR="008E52AA" w:rsidRPr="008E52AA">
        <w:rPr>
          <w:rFonts w:asciiTheme="majorHAnsi" w:eastAsia="Arial" w:hAnsiTheme="majorHAnsi" w:cs="Arial"/>
          <w:position w:val="1"/>
          <w:sz w:val="24"/>
          <w:szCs w:val="24"/>
        </w:rPr>
        <w:t>d</w:t>
      </w:r>
      <w:r w:rsidR="008E52AA" w:rsidRPr="008E52AA">
        <w:rPr>
          <w:rFonts w:asciiTheme="majorHAnsi" w:eastAsia="Arial" w:hAnsiTheme="majorHAnsi" w:cs="Arial"/>
          <w:spacing w:val="-11"/>
          <w:position w:val="1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2"/>
          <w:position w:val="1"/>
          <w:sz w:val="24"/>
          <w:szCs w:val="24"/>
        </w:rPr>
        <w:t>o</w:t>
      </w:r>
      <w:r w:rsidR="008E52AA" w:rsidRPr="008E52AA">
        <w:rPr>
          <w:rFonts w:asciiTheme="majorHAnsi" w:eastAsia="Arial" w:hAnsiTheme="majorHAnsi" w:cs="Arial"/>
          <w:position w:val="1"/>
          <w:sz w:val="24"/>
          <w:szCs w:val="24"/>
        </w:rPr>
        <w:t>n</w:t>
      </w:r>
      <w:r w:rsidR="008E52AA" w:rsidRPr="008E52AA">
        <w:rPr>
          <w:rFonts w:asciiTheme="majorHAnsi" w:eastAsia="Arial" w:hAnsiTheme="majorHAnsi" w:cs="Arial"/>
          <w:spacing w:val="-8"/>
          <w:position w:val="1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t</w:t>
      </w:r>
      <w:r w:rsidR="008E52AA" w:rsidRPr="008E52AA">
        <w:rPr>
          <w:rFonts w:asciiTheme="majorHAnsi" w:eastAsia="Arial" w:hAnsiTheme="majorHAnsi" w:cs="Arial"/>
          <w:spacing w:val="-12"/>
          <w:position w:val="1"/>
          <w:sz w:val="24"/>
          <w:szCs w:val="24"/>
        </w:rPr>
        <w:t>h</w:t>
      </w:r>
      <w:r w:rsidR="008E52AA"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="008E52AA" w:rsidRPr="008E52AA">
        <w:rPr>
          <w:rFonts w:asciiTheme="majorHAnsi" w:eastAsia="Arial" w:hAnsiTheme="majorHAnsi" w:cs="Arial"/>
          <w:position w:val="1"/>
          <w:sz w:val="24"/>
          <w:szCs w:val="24"/>
        </w:rPr>
        <w:t xml:space="preserve">s </w:t>
      </w:r>
      <w:r w:rsidR="008E52AA"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="008E52AA" w:rsidRPr="008E52AA">
        <w:rPr>
          <w:rFonts w:asciiTheme="majorHAnsi" w:eastAsia="Arial" w:hAnsiTheme="majorHAnsi" w:cs="Arial"/>
          <w:spacing w:val="-14"/>
          <w:sz w:val="24"/>
          <w:szCs w:val="24"/>
        </w:rPr>
        <w:t>x</w:t>
      </w:r>
      <w:r w:rsidR="008E52AA"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="008E52AA" w:rsidRPr="008E52AA">
        <w:rPr>
          <w:rFonts w:asciiTheme="majorHAnsi" w:eastAsia="Arial" w:hAnsiTheme="majorHAnsi" w:cs="Arial"/>
          <w:spacing w:val="-4"/>
          <w:sz w:val="24"/>
          <w:szCs w:val="24"/>
        </w:rPr>
        <w:t>r</w:t>
      </w:r>
      <w:r w:rsidR="008E52AA" w:rsidRPr="008E52AA">
        <w:rPr>
          <w:rFonts w:asciiTheme="majorHAnsi" w:eastAsia="Arial" w:hAnsiTheme="majorHAnsi" w:cs="Arial"/>
          <w:spacing w:val="2"/>
          <w:sz w:val="24"/>
          <w:szCs w:val="24"/>
        </w:rPr>
        <w:t>apo</w:t>
      </w:r>
      <w:r w:rsidR="008E52AA"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="008E52AA"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="008E52AA"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="008E52AA"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="008E52AA" w:rsidRPr="008E52AA">
        <w:rPr>
          <w:rFonts w:asciiTheme="majorHAnsi" w:eastAsia="Arial" w:hAnsiTheme="majorHAnsi" w:cs="Arial"/>
          <w:spacing w:val="2"/>
          <w:sz w:val="24"/>
          <w:szCs w:val="24"/>
        </w:rPr>
        <w:t>o</w:t>
      </w:r>
      <w:r w:rsidR="008E52AA" w:rsidRPr="008E52AA">
        <w:rPr>
          <w:rFonts w:asciiTheme="majorHAnsi" w:eastAsia="Arial" w:hAnsiTheme="majorHAnsi" w:cs="Arial"/>
          <w:spacing w:val="-12"/>
          <w:sz w:val="24"/>
          <w:szCs w:val="24"/>
        </w:rPr>
        <w:t>n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.</w:t>
      </w:r>
      <w:r w:rsidR="008E52AA" w:rsidRPr="008E52AA">
        <w:rPr>
          <w:rFonts w:asciiTheme="majorHAnsi" w:eastAsia="Arial" w:hAnsiTheme="majorHAnsi" w:cs="Arial"/>
          <w:spacing w:val="2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-1"/>
          <w:sz w:val="24"/>
          <w:szCs w:val="24"/>
        </w:rPr>
        <w:t>W</w:t>
      </w:r>
      <w:r w:rsidR="008E52AA" w:rsidRPr="008E52AA">
        <w:rPr>
          <w:rFonts w:asciiTheme="majorHAnsi" w:eastAsia="Arial" w:hAnsiTheme="majorHAnsi" w:cs="Arial"/>
          <w:spacing w:val="-12"/>
          <w:sz w:val="24"/>
          <w:szCs w:val="24"/>
        </w:rPr>
        <w:t>h</w:t>
      </w:r>
      <w:r w:rsidR="008E52AA"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t</w:t>
      </w:r>
      <w:r w:rsidR="008E52AA" w:rsidRPr="008E52AA">
        <w:rPr>
          <w:rFonts w:asciiTheme="majorHAnsi" w:eastAsia="Arial" w:hAnsiTheme="majorHAnsi" w:cs="Arial"/>
          <w:spacing w:val="10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s</w:t>
      </w:r>
      <w:r w:rsidR="008E52AA" w:rsidRPr="008E52AA">
        <w:rPr>
          <w:rFonts w:asciiTheme="majorHAnsi" w:eastAsia="Arial" w:hAnsiTheme="majorHAnsi" w:cs="Arial"/>
          <w:spacing w:val="-8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="008E52AA" w:rsidRPr="008E52AA">
        <w:rPr>
          <w:rFonts w:asciiTheme="majorHAnsi" w:eastAsia="Arial" w:hAnsiTheme="majorHAnsi" w:cs="Arial"/>
          <w:spacing w:val="-12"/>
          <w:sz w:val="24"/>
          <w:szCs w:val="24"/>
        </w:rPr>
        <w:t>h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e</w:t>
      </w:r>
      <w:r w:rsidR="008E52AA" w:rsidRPr="008E52AA">
        <w:rPr>
          <w:rFonts w:asciiTheme="majorHAnsi" w:eastAsia="Arial" w:hAnsiTheme="majorHAnsi" w:cs="Arial"/>
          <w:spacing w:val="20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="008E52AA" w:rsidRPr="008E52AA">
        <w:rPr>
          <w:rFonts w:asciiTheme="majorHAnsi" w:eastAsia="Arial" w:hAnsiTheme="majorHAnsi" w:cs="Arial"/>
          <w:spacing w:val="-4"/>
          <w:sz w:val="24"/>
          <w:szCs w:val="24"/>
        </w:rPr>
        <w:t>rr</w:t>
      </w:r>
      <w:r w:rsidR="008E52AA" w:rsidRPr="008E52AA">
        <w:rPr>
          <w:rFonts w:asciiTheme="majorHAnsi" w:eastAsia="Arial" w:hAnsiTheme="majorHAnsi" w:cs="Arial"/>
          <w:spacing w:val="2"/>
          <w:sz w:val="24"/>
          <w:szCs w:val="24"/>
        </w:rPr>
        <w:t>o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r</w:t>
      </w:r>
      <w:r w:rsidR="008E52AA" w:rsidRPr="008E52AA">
        <w:rPr>
          <w:rFonts w:asciiTheme="majorHAnsi" w:eastAsia="Arial" w:hAnsiTheme="majorHAnsi" w:cs="Arial"/>
          <w:spacing w:val="-2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n</w:t>
      </w:r>
      <w:r w:rsidR="008E52AA" w:rsidRPr="008E52AA">
        <w:rPr>
          <w:rFonts w:asciiTheme="majorHAnsi" w:eastAsia="Arial" w:hAnsiTheme="majorHAnsi" w:cs="Arial"/>
          <w:spacing w:val="-7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5"/>
          <w:sz w:val="24"/>
          <w:szCs w:val="24"/>
        </w:rPr>
        <w:t>B</w:t>
      </w:r>
      <w:r w:rsidR="008E52AA" w:rsidRPr="008E52AA">
        <w:rPr>
          <w:rFonts w:asciiTheme="majorHAnsi" w:eastAsia="Arial" w:hAnsiTheme="majorHAnsi" w:cs="Arial"/>
          <w:spacing w:val="7"/>
          <w:sz w:val="24"/>
          <w:szCs w:val="24"/>
        </w:rPr>
        <w:t>D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E</w:t>
      </w:r>
      <w:r w:rsidR="008E52AA" w:rsidRPr="008E52AA">
        <w:rPr>
          <w:rFonts w:asciiTheme="majorHAnsi" w:eastAsia="Arial" w:hAnsiTheme="majorHAnsi" w:cs="Arial"/>
          <w:spacing w:val="51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2"/>
          <w:sz w:val="24"/>
          <w:szCs w:val="24"/>
        </w:rPr>
        <w:t>p</w:t>
      </w:r>
      <w:r w:rsidR="008E52AA" w:rsidRPr="008E52AA">
        <w:rPr>
          <w:rFonts w:asciiTheme="majorHAnsi" w:eastAsia="Arial" w:hAnsiTheme="majorHAnsi" w:cs="Arial"/>
          <w:spacing w:val="-4"/>
          <w:sz w:val="24"/>
          <w:szCs w:val="24"/>
        </w:rPr>
        <w:t>r</w:t>
      </w:r>
      <w:r w:rsidR="008E52AA" w:rsidRPr="008E52AA">
        <w:rPr>
          <w:rFonts w:asciiTheme="majorHAnsi" w:eastAsia="Arial" w:hAnsiTheme="majorHAnsi" w:cs="Arial"/>
          <w:spacing w:val="2"/>
          <w:sz w:val="24"/>
          <w:szCs w:val="24"/>
        </w:rPr>
        <w:t>od</w:t>
      </w:r>
      <w:r w:rsidR="008E52AA"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c</w:t>
      </w:r>
      <w:r w:rsidR="008E52AA" w:rsidRPr="008E52AA">
        <w:rPr>
          <w:rFonts w:asciiTheme="majorHAnsi" w:eastAsia="Arial" w:hAnsiTheme="majorHAnsi" w:cs="Arial"/>
          <w:spacing w:val="2"/>
          <w:sz w:val="24"/>
          <w:szCs w:val="24"/>
        </w:rPr>
        <w:t>e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d</w:t>
      </w:r>
      <w:r w:rsidR="008E52AA" w:rsidRPr="008E52AA">
        <w:rPr>
          <w:rFonts w:asciiTheme="majorHAnsi" w:eastAsia="Arial" w:hAnsiTheme="majorHAnsi" w:cs="Arial"/>
          <w:spacing w:val="-1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2"/>
          <w:sz w:val="24"/>
          <w:szCs w:val="24"/>
        </w:rPr>
        <w:t>b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y</w:t>
      </w:r>
      <w:r w:rsidR="008E52AA" w:rsidRPr="008E52AA">
        <w:rPr>
          <w:rFonts w:asciiTheme="majorHAnsi" w:eastAsia="Arial" w:hAnsiTheme="majorHAnsi" w:cs="Arial"/>
          <w:spacing w:val="-8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="008E52AA" w:rsidRPr="008E52AA">
        <w:rPr>
          <w:rFonts w:asciiTheme="majorHAnsi" w:eastAsia="Arial" w:hAnsiTheme="majorHAnsi" w:cs="Arial"/>
          <w:spacing w:val="-12"/>
          <w:sz w:val="24"/>
          <w:szCs w:val="24"/>
        </w:rPr>
        <w:t>h</w:t>
      </w:r>
      <w:r w:rsidR="008E52AA"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s</w:t>
      </w:r>
      <w:r w:rsidR="008E52AA" w:rsidRPr="008E52AA">
        <w:rPr>
          <w:rFonts w:asciiTheme="majorHAnsi" w:eastAsia="Arial" w:hAnsiTheme="majorHAnsi" w:cs="Arial"/>
          <w:spacing w:val="18"/>
          <w:sz w:val="24"/>
          <w:szCs w:val="24"/>
        </w:rPr>
        <w:t xml:space="preserve"> </w:t>
      </w:r>
      <w:r w:rsidR="008E52AA" w:rsidRPr="008E52AA">
        <w:rPr>
          <w:rFonts w:asciiTheme="majorHAnsi" w:eastAsia="Arial" w:hAnsiTheme="majorHAnsi" w:cs="Arial"/>
          <w:spacing w:val="-6"/>
          <w:sz w:val="24"/>
          <w:szCs w:val="24"/>
        </w:rPr>
        <w:t>f</w:t>
      </w:r>
      <w:r w:rsidR="008E52AA" w:rsidRPr="008E52AA">
        <w:rPr>
          <w:rFonts w:asciiTheme="majorHAnsi" w:eastAsia="Arial" w:hAnsiTheme="majorHAnsi" w:cs="Arial"/>
          <w:spacing w:val="2"/>
          <w:sz w:val="24"/>
          <w:szCs w:val="24"/>
        </w:rPr>
        <w:t>o</w:t>
      </w:r>
      <w:r w:rsidR="008E52AA" w:rsidRPr="008E52AA">
        <w:rPr>
          <w:rFonts w:asciiTheme="majorHAnsi" w:eastAsia="Arial" w:hAnsiTheme="majorHAnsi" w:cs="Arial"/>
          <w:spacing w:val="-4"/>
          <w:sz w:val="24"/>
          <w:szCs w:val="24"/>
        </w:rPr>
        <w:t>rm</w:t>
      </w:r>
      <w:r w:rsidR="008E52AA"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="008E52AA"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="008E52AA" w:rsidRPr="008E52AA">
        <w:rPr>
          <w:rFonts w:asciiTheme="majorHAnsi" w:eastAsia="Arial" w:hAnsiTheme="majorHAnsi" w:cs="Arial"/>
          <w:spacing w:val="2"/>
          <w:sz w:val="24"/>
          <w:szCs w:val="24"/>
        </w:rPr>
        <w:t>a</w:t>
      </w:r>
      <w:r w:rsidR="008E52AA" w:rsidRPr="008E52AA">
        <w:rPr>
          <w:rFonts w:asciiTheme="majorHAnsi" w:eastAsia="Arial" w:hAnsiTheme="majorHAnsi" w:cs="Arial"/>
          <w:sz w:val="24"/>
          <w:szCs w:val="24"/>
        </w:rPr>
        <w:t>?</w:t>
      </w:r>
    </w:p>
    <w:p w14:paraId="3E02E247" w14:textId="77777777" w:rsidR="00274906" w:rsidRPr="008E52AA" w:rsidRDefault="00274906" w:rsidP="009B2E88">
      <w:pPr>
        <w:spacing w:before="8" w:line="276" w:lineRule="auto"/>
        <w:ind w:left="360"/>
        <w:rPr>
          <w:rFonts w:asciiTheme="majorHAnsi" w:hAnsiTheme="majorHAnsi"/>
          <w:sz w:val="24"/>
          <w:szCs w:val="24"/>
        </w:rPr>
      </w:pPr>
    </w:p>
    <w:p w14:paraId="0FAFA4D3" w14:textId="099A5D44" w:rsidR="00274906" w:rsidRPr="008E52AA" w:rsidRDefault="008E52AA" w:rsidP="009B2E88">
      <w:pPr>
        <w:spacing w:before="39" w:line="276" w:lineRule="auto"/>
        <w:ind w:left="360" w:right="129" w:hanging="388"/>
        <w:rPr>
          <w:rFonts w:asciiTheme="majorHAnsi" w:eastAsia="Arial" w:hAnsiTheme="majorHAnsi" w:cs="Arial"/>
          <w:sz w:val="24"/>
          <w:szCs w:val="24"/>
        </w:rPr>
      </w:pP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) </w:t>
      </w:r>
      <w:r w:rsidRPr="008E52AA">
        <w:rPr>
          <w:rFonts w:asciiTheme="majorHAnsi" w:eastAsia="Arial" w:hAnsiTheme="majorHAnsi" w:cs="Arial"/>
          <w:spacing w:val="5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-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CC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(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)</w:t>
      </w:r>
      <w:r w:rsidR="00C91724">
        <w:rPr>
          <w:rFonts w:asciiTheme="majorHAnsi" w:eastAsia="Arial" w:hAnsiTheme="majorHAnsi" w:cs="Arial"/>
          <w:sz w:val="24"/>
          <w:szCs w:val="24"/>
        </w:rPr>
        <w:t>/CBS</w:t>
      </w:r>
      <w:r w:rsidRPr="008E52AA">
        <w:rPr>
          <w:rFonts w:asciiTheme="majorHAnsi" w:eastAsia="Arial" w:hAnsiTheme="majorHAnsi" w:cs="Arial"/>
          <w:spacing w:val="-6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5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1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f </w:t>
      </w:r>
      <w:r w:rsidR="00C91724">
        <w:rPr>
          <w:rFonts w:asciiTheme="majorHAnsi" w:eastAsia="Arial" w:hAnsiTheme="majorHAnsi" w:cs="Arial"/>
          <w:sz w:val="24"/>
          <w:szCs w:val="24"/>
        </w:rPr>
        <w:t>CCSD(T)/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7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4"/>
          <w:sz w:val="24"/>
          <w:szCs w:val="24"/>
        </w:rPr>
        <w:t>-</w:t>
      </w:r>
      <w:proofErr w:type="spellStart"/>
      <w:proofErr w:type="gramStart"/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V</w:t>
      </w:r>
      <w:r w:rsidR="00C91724">
        <w:rPr>
          <w:rFonts w:asciiTheme="majorHAnsi" w:eastAsia="Arial" w:hAnsiTheme="majorHAnsi" w:cs="Arial"/>
          <w:spacing w:val="-6"/>
          <w:sz w:val="24"/>
          <w:szCs w:val="24"/>
        </w:rPr>
        <w:t>Q</w:t>
      </w:r>
      <w:r w:rsidRPr="008E52AA">
        <w:rPr>
          <w:rFonts w:asciiTheme="majorHAnsi" w:eastAsia="Arial" w:hAnsiTheme="majorHAnsi" w:cs="Arial"/>
          <w:sz w:val="24"/>
          <w:szCs w:val="24"/>
        </w:rPr>
        <w:t>Z</w:t>
      </w:r>
      <w:proofErr w:type="spellEnd"/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 xml:space="preserve"> </w:t>
      </w:r>
      <w:r w:rsidR="00C91724">
        <w:rPr>
          <w:rFonts w:asciiTheme="majorHAnsi" w:eastAsia="Arial" w:hAnsiTheme="majorHAnsi" w:cs="Arial"/>
          <w:spacing w:val="-13"/>
          <w:sz w:val="24"/>
          <w:szCs w:val="24"/>
        </w:rPr>
        <w:t xml:space="preserve"> value</w:t>
      </w:r>
      <w:proofErr w:type="gramEnd"/>
      <w:r w:rsidR="00C91724">
        <w:rPr>
          <w:rFonts w:asciiTheme="majorHAnsi" w:eastAsia="Arial" w:hAnsiTheme="majorHAnsi" w:cs="Arial"/>
          <w:spacing w:val="-13"/>
          <w:sz w:val="24"/>
          <w:szCs w:val="24"/>
        </w:rPr>
        <w:t xml:space="preserve"> is estimated by the above energy additivity formula?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ff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2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 xml:space="preserve"> B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2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m</w:t>
      </w:r>
      <w:r w:rsidRPr="008E52AA">
        <w:rPr>
          <w:rFonts w:asciiTheme="majorHAnsi" w:eastAsia="Arial" w:hAnsiTheme="majorHAnsi" w:cs="Arial"/>
          <w:spacing w:val="1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2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1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CC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(</w:t>
      </w:r>
      <w:r w:rsidRPr="008E52AA">
        <w:rPr>
          <w:rFonts w:asciiTheme="majorHAnsi" w:eastAsia="Arial" w:hAnsiTheme="majorHAnsi" w:cs="Arial"/>
          <w:spacing w:val="-1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)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/</w:t>
      </w:r>
      <w:proofErr w:type="gramStart"/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BS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(</w:t>
      </w:r>
      <w:proofErr w:type="gramEnd"/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3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,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4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) 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4"/>
          <w:sz w:val="24"/>
          <w:szCs w:val="24"/>
        </w:rPr>
        <w:t>E</w:t>
      </w:r>
      <w:r w:rsidR="00C91724">
        <w:rPr>
          <w:rFonts w:asciiTheme="majorHAnsi" w:eastAsia="Arial" w:hAnsiTheme="majorHAnsi" w:cs="Arial"/>
          <w:spacing w:val="4"/>
          <w:sz w:val="24"/>
          <w:szCs w:val="24"/>
        </w:rPr>
        <w:t xml:space="preserve"> and from experiment</w:t>
      </w:r>
      <w:r w:rsidRPr="008E52AA">
        <w:rPr>
          <w:rFonts w:asciiTheme="majorHAnsi" w:eastAsia="Arial" w:hAnsiTheme="majorHAnsi" w:cs="Arial"/>
          <w:sz w:val="24"/>
          <w:szCs w:val="24"/>
        </w:rPr>
        <w:t>?</w:t>
      </w:r>
    </w:p>
    <w:p w14:paraId="6052DCC3" w14:textId="77777777" w:rsidR="00274906" w:rsidRPr="008E52AA" w:rsidRDefault="00274906" w:rsidP="009B2E88">
      <w:pPr>
        <w:spacing w:before="7" w:line="276" w:lineRule="auto"/>
        <w:ind w:left="360"/>
        <w:rPr>
          <w:rFonts w:asciiTheme="majorHAnsi" w:hAnsiTheme="majorHAnsi"/>
          <w:sz w:val="24"/>
          <w:szCs w:val="24"/>
        </w:rPr>
      </w:pPr>
    </w:p>
    <w:p w14:paraId="65EC01D3" w14:textId="291BF4DB" w:rsidR="00274906" w:rsidRPr="008E52AA" w:rsidRDefault="008E52AA" w:rsidP="009B2E88">
      <w:pPr>
        <w:spacing w:before="27" w:line="276" w:lineRule="auto"/>
        <w:ind w:left="360" w:right="957" w:hanging="324"/>
        <w:rPr>
          <w:rFonts w:asciiTheme="majorHAnsi" w:eastAsia="Arial" w:hAnsiTheme="majorHAnsi" w:cs="Arial"/>
          <w:sz w:val="24"/>
          <w:szCs w:val="24"/>
        </w:rPr>
      </w:pP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) </w:t>
      </w:r>
      <w:r w:rsidRPr="008E52AA">
        <w:rPr>
          <w:rFonts w:asciiTheme="majorHAnsi" w:eastAsia="Arial" w:hAnsiTheme="majorHAnsi" w:cs="Arial"/>
          <w:spacing w:val="62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4"/>
          <w:w w:val="99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pacing w:val="1"/>
          <w:w w:val="99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w w:val="99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1"/>
          <w:w w:val="99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w w:val="99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spacing w:val="-19"/>
          <w:w w:val="99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28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5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u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l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s,</w:t>
      </w:r>
      <w:r w:rsidRPr="008E52AA">
        <w:rPr>
          <w:rFonts w:asciiTheme="majorHAnsi" w:eastAsia="Arial" w:hAnsiTheme="majorHAnsi" w:cs="Arial"/>
          <w:spacing w:val="23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8"/>
          <w:sz w:val="24"/>
          <w:szCs w:val="24"/>
        </w:rPr>
        <w:t>w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10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z w:val="24"/>
          <w:szCs w:val="24"/>
        </w:rPr>
        <w:t>s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 xml:space="preserve"> </w:t>
      </w:r>
      <w:r w:rsidRPr="00CE7CDF">
        <w:rPr>
          <w:rFonts w:asciiTheme="majorHAnsi" w:eastAsia="Arial" w:hAnsiTheme="majorHAnsi" w:cs="Arial"/>
          <w:b/>
          <w:i/>
          <w:spacing w:val="-7"/>
          <w:sz w:val="24"/>
          <w:szCs w:val="24"/>
        </w:rPr>
        <w:t>t</w:t>
      </w:r>
      <w:r w:rsidRPr="00CE7CDF">
        <w:rPr>
          <w:rFonts w:asciiTheme="majorHAnsi" w:eastAsia="Arial" w:hAnsiTheme="majorHAnsi" w:cs="Arial"/>
          <w:b/>
          <w:i/>
          <w:spacing w:val="-13"/>
          <w:sz w:val="24"/>
          <w:szCs w:val="24"/>
        </w:rPr>
        <w:t>h</w:t>
      </w:r>
      <w:r w:rsidRPr="00CE7CDF">
        <w:rPr>
          <w:rFonts w:asciiTheme="majorHAnsi" w:eastAsia="Arial" w:hAnsiTheme="majorHAnsi" w:cs="Arial"/>
          <w:b/>
          <w:i/>
          <w:sz w:val="24"/>
          <w:szCs w:val="24"/>
        </w:rPr>
        <w:t>e</w:t>
      </w:r>
      <w:r w:rsidRPr="00CE7CDF">
        <w:rPr>
          <w:rFonts w:asciiTheme="majorHAnsi" w:eastAsia="Arial" w:hAnsiTheme="majorHAnsi" w:cs="Arial"/>
          <w:b/>
          <w:i/>
          <w:spacing w:val="19"/>
          <w:sz w:val="24"/>
          <w:szCs w:val="24"/>
        </w:rPr>
        <w:t xml:space="preserve"> </w:t>
      </w:r>
      <w:r w:rsidRPr="00CE7CDF">
        <w:rPr>
          <w:rFonts w:asciiTheme="majorHAnsi" w:eastAsia="Arial" w:hAnsiTheme="majorHAnsi" w:cs="Arial"/>
          <w:b/>
          <w:i/>
          <w:sz w:val="24"/>
          <w:szCs w:val="24"/>
        </w:rPr>
        <w:t>c</w:t>
      </w:r>
      <w:r w:rsidRPr="00CE7CDF">
        <w:rPr>
          <w:rFonts w:asciiTheme="majorHAnsi" w:eastAsia="Arial" w:hAnsiTheme="majorHAnsi" w:cs="Arial"/>
          <w:b/>
          <w:i/>
          <w:spacing w:val="1"/>
          <w:sz w:val="24"/>
          <w:szCs w:val="24"/>
        </w:rPr>
        <w:t>o</w:t>
      </w:r>
      <w:r w:rsidRPr="00CE7CDF">
        <w:rPr>
          <w:rFonts w:asciiTheme="majorHAnsi" w:eastAsia="Arial" w:hAnsiTheme="majorHAnsi" w:cs="Arial"/>
          <w:b/>
          <w:i/>
          <w:spacing w:val="-5"/>
          <w:sz w:val="24"/>
          <w:szCs w:val="24"/>
        </w:rPr>
        <w:t>m</w:t>
      </w:r>
      <w:r w:rsidRPr="00CE7CDF">
        <w:rPr>
          <w:rFonts w:asciiTheme="majorHAnsi" w:eastAsia="Arial" w:hAnsiTheme="majorHAnsi" w:cs="Arial"/>
          <w:b/>
          <w:i/>
          <w:spacing w:val="1"/>
          <w:sz w:val="24"/>
          <w:szCs w:val="24"/>
        </w:rPr>
        <w:t>p</w:t>
      </w:r>
      <w:r w:rsidRPr="00CE7CDF">
        <w:rPr>
          <w:rFonts w:asciiTheme="majorHAnsi" w:eastAsia="Arial" w:hAnsiTheme="majorHAnsi" w:cs="Arial"/>
          <w:b/>
          <w:i/>
          <w:spacing w:val="-13"/>
          <w:sz w:val="24"/>
          <w:szCs w:val="24"/>
        </w:rPr>
        <w:t>u</w:t>
      </w:r>
      <w:r w:rsidRPr="00CE7CDF">
        <w:rPr>
          <w:rFonts w:asciiTheme="majorHAnsi" w:eastAsia="Arial" w:hAnsiTheme="majorHAnsi" w:cs="Arial"/>
          <w:b/>
          <w:i/>
          <w:spacing w:val="-7"/>
          <w:sz w:val="24"/>
          <w:szCs w:val="24"/>
        </w:rPr>
        <w:t>t</w:t>
      </w:r>
      <w:r w:rsidRPr="00CE7CDF">
        <w:rPr>
          <w:rFonts w:asciiTheme="majorHAnsi" w:eastAsia="Arial" w:hAnsiTheme="majorHAnsi" w:cs="Arial"/>
          <w:b/>
          <w:i/>
          <w:spacing w:val="1"/>
          <w:sz w:val="24"/>
          <w:szCs w:val="24"/>
        </w:rPr>
        <w:t>a</w:t>
      </w:r>
      <w:r w:rsidRPr="00CE7CDF">
        <w:rPr>
          <w:rFonts w:asciiTheme="majorHAnsi" w:eastAsia="Arial" w:hAnsiTheme="majorHAnsi" w:cs="Arial"/>
          <w:b/>
          <w:i/>
          <w:spacing w:val="-7"/>
          <w:sz w:val="24"/>
          <w:szCs w:val="24"/>
        </w:rPr>
        <w:t>t</w:t>
      </w:r>
      <w:r w:rsidRPr="00CE7CDF">
        <w:rPr>
          <w:rFonts w:asciiTheme="majorHAnsi" w:eastAsia="Arial" w:hAnsiTheme="majorHAnsi" w:cs="Arial"/>
          <w:b/>
          <w:i/>
          <w:spacing w:val="6"/>
          <w:sz w:val="24"/>
          <w:szCs w:val="24"/>
        </w:rPr>
        <w:t>i</w:t>
      </w:r>
      <w:r w:rsidRPr="00CE7CDF">
        <w:rPr>
          <w:rFonts w:asciiTheme="majorHAnsi" w:eastAsia="Arial" w:hAnsiTheme="majorHAnsi" w:cs="Arial"/>
          <w:b/>
          <w:i/>
          <w:spacing w:val="1"/>
          <w:sz w:val="24"/>
          <w:szCs w:val="24"/>
        </w:rPr>
        <w:t>o</w:t>
      </w:r>
      <w:r w:rsidRPr="00CE7CDF">
        <w:rPr>
          <w:rFonts w:asciiTheme="majorHAnsi" w:eastAsia="Arial" w:hAnsiTheme="majorHAnsi" w:cs="Arial"/>
          <w:b/>
          <w:i/>
          <w:spacing w:val="-13"/>
          <w:sz w:val="24"/>
          <w:szCs w:val="24"/>
        </w:rPr>
        <w:t>n</w:t>
      </w:r>
      <w:r w:rsidRPr="00CE7CDF">
        <w:rPr>
          <w:rFonts w:asciiTheme="majorHAnsi" w:eastAsia="Arial" w:hAnsiTheme="majorHAnsi" w:cs="Arial"/>
          <w:b/>
          <w:i/>
          <w:spacing w:val="1"/>
          <w:sz w:val="24"/>
          <w:szCs w:val="24"/>
        </w:rPr>
        <w:t>a</w:t>
      </w:r>
      <w:r w:rsidRPr="00CE7CDF">
        <w:rPr>
          <w:rFonts w:asciiTheme="majorHAnsi" w:eastAsia="Arial" w:hAnsiTheme="majorHAnsi" w:cs="Arial"/>
          <w:b/>
          <w:i/>
          <w:spacing w:val="-8"/>
          <w:sz w:val="24"/>
          <w:szCs w:val="24"/>
        </w:rPr>
        <w:t>ll</w:t>
      </w:r>
      <w:r w:rsidRPr="00CE7CDF">
        <w:rPr>
          <w:rFonts w:asciiTheme="majorHAnsi" w:eastAsia="Arial" w:hAnsiTheme="majorHAnsi" w:cs="Arial"/>
          <w:b/>
          <w:i/>
          <w:sz w:val="24"/>
          <w:szCs w:val="24"/>
        </w:rPr>
        <w:t>y</w:t>
      </w:r>
      <w:r w:rsidRPr="00CE7CDF">
        <w:rPr>
          <w:rFonts w:asciiTheme="majorHAnsi" w:eastAsia="Arial" w:hAnsiTheme="majorHAnsi" w:cs="Arial"/>
          <w:b/>
          <w:i/>
          <w:spacing w:val="20"/>
          <w:sz w:val="24"/>
          <w:szCs w:val="24"/>
        </w:rPr>
        <w:t xml:space="preserve"> </w:t>
      </w:r>
      <w:r w:rsidRPr="00CE7CDF">
        <w:rPr>
          <w:rFonts w:asciiTheme="majorHAnsi" w:eastAsia="Arial" w:hAnsiTheme="majorHAnsi" w:cs="Arial"/>
          <w:b/>
          <w:i/>
          <w:sz w:val="24"/>
          <w:szCs w:val="24"/>
        </w:rPr>
        <w:t>c</w:t>
      </w:r>
      <w:r w:rsidRPr="00CE7CDF">
        <w:rPr>
          <w:rFonts w:asciiTheme="majorHAnsi" w:eastAsia="Arial" w:hAnsiTheme="majorHAnsi" w:cs="Arial"/>
          <w:b/>
          <w:i/>
          <w:spacing w:val="-12"/>
          <w:sz w:val="24"/>
          <w:szCs w:val="24"/>
        </w:rPr>
        <w:t>h</w:t>
      </w:r>
      <w:r w:rsidRPr="00CE7CDF">
        <w:rPr>
          <w:rFonts w:asciiTheme="majorHAnsi" w:eastAsia="Arial" w:hAnsiTheme="majorHAnsi" w:cs="Arial"/>
          <w:b/>
          <w:i/>
          <w:spacing w:val="1"/>
          <w:sz w:val="24"/>
          <w:szCs w:val="24"/>
        </w:rPr>
        <w:t>eape</w:t>
      </w:r>
      <w:r w:rsidRPr="00CE7CDF">
        <w:rPr>
          <w:rFonts w:asciiTheme="majorHAnsi" w:eastAsia="Arial" w:hAnsiTheme="majorHAnsi" w:cs="Arial"/>
          <w:b/>
          <w:i/>
          <w:sz w:val="24"/>
          <w:szCs w:val="24"/>
        </w:rPr>
        <w:t>st</w:t>
      </w:r>
      <w:r w:rsidRPr="00CE7CDF">
        <w:rPr>
          <w:rFonts w:asciiTheme="majorHAnsi" w:eastAsia="Arial" w:hAnsiTheme="majorHAnsi" w:cs="Arial"/>
          <w:b/>
          <w:i/>
          <w:spacing w:val="6"/>
          <w:sz w:val="24"/>
          <w:szCs w:val="24"/>
        </w:rPr>
        <w:t xml:space="preserve"> </w:t>
      </w:r>
      <w:proofErr w:type="gramStart"/>
      <w:r w:rsidRPr="00CE7CDF">
        <w:rPr>
          <w:rFonts w:asciiTheme="majorHAnsi" w:eastAsia="Arial" w:hAnsiTheme="majorHAnsi" w:cs="Arial"/>
          <w:b/>
          <w:i/>
          <w:spacing w:val="-8"/>
          <w:sz w:val="24"/>
          <w:szCs w:val="24"/>
        </w:rPr>
        <w:t>w</w:t>
      </w:r>
      <w:r w:rsidRPr="00CE7CDF">
        <w:rPr>
          <w:rFonts w:asciiTheme="majorHAnsi" w:eastAsia="Arial" w:hAnsiTheme="majorHAnsi" w:cs="Arial"/>
          <w:b/>
          <w:i/>
          <w:spacing w:val="1"/>
          <w:sz w:val="24"/>
          <w:szCs w:val="24"/>
        </w:rPr>
        <w:t>a</w:t>
      </w:r>
      <w:r w:rsidRPr="00CE7CDF">
        <w:rPr>
          <w:rFonts w:asciiTheme="majorHAnsi" w:eastAsia="Arial" w:hAnsiTheme="majorHAnsi" w:cs="Arial"/>
          <w:b/>
          <w:i/>
          <w:sz w:val="24"/>
          <w:szCs w:val="24"/>
        </w:rPr>
        <w:t>y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 xml:space="preserve"> </w:t>
      </w:r>
      <w:r w:rsidR="00C91724">
        <w:rPr>
          <w:rFonts w:asciiTheme="majorHAnsi" w:eastAsia="Arial" w:hAnsiTheme="majorHAnsi" w:cs="Arial"/>
          <w:spacing w:val="-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z w:val="24"/>
          <w:szCs w:val="24"/>
        </w:rPr>
        <w:t>o</w:t>
      </w:r>
      <w:proofErr w:type="gramEnd"/>
      <w:r w:rsidRPr="008E52AA">
        <w:rPr>
          <w:rFonts w:asciiTheme="majorHAnsi" w:eastAsia="Arial" w:hAnsiTheme="majorHAnsi" w:cs="Arial"/>
          <w:spacing w:val="7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a</w:t>
      </w:r>
      <w:r w:rsidRPr="008E52AA">
        <w:rPr>
          <w:rFonts w:asciiTheme="majorHAnsi" w:eastAsia="Arial" w:hAnsiTheme="majorHAnsi" w:cs="Arial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12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pacing w:val="6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14"/>
          <w:sz w:val="24"/>
          <w:szCs w:val="24"/>
        </w:rPr>
        <w:t>v</w:t>
      </w:r>
      <w:r w:rsidRPr="008E52AA">
        <w:rPr>
          <w:rFonts w:asciiTheme="majorHAnsi" w:eastAsia="Arial" w:hAnsiTheme="majorHAnsi" w:cs="Arial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15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-7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-13"/>
          <w:sz w:val="24"/>
          <w:szCs w:val="24"/>
        </w:rPr>
        <w:t>h</w:t>
      </w:r>
      <w:r w:rsidRPr="008E52AA">
        <w:rPr>
          <w:rFonts w:asciiTheme="majorHAnsi" w:eastAsia="Arial" w:hAnsiTheme="majorHAnsi" w:cs="Arial"/>
          <w:sz w:val="24"/>
          <w:szCs w:val="24"/>
        </w:rPr>
        <w:t xml:space="preserve">e </w:t>
      </w:r>
      <w:r w:rsidRPr="00CE7CDF">
        <w:rPr>
          <w:rFonts w:asciiTheme="majorHAnsi" w:eastAsia="Arial" w:hAnsiTheme="majorHAnsi" w:cs="Arial"/>
          <w:b/>
          <w:i/>
          <w:spacing w:val="-7"/>
          <w:position w:val="1"/>
          <w:sz w:val="24"/>
          <w:szCs w:val="24"/>
        </w:rPr>
        <w:t>t</w:t>
      </w:r>
      <w:r w:rsidRPr="00CE7CDF">
        <w:rPr>
          <w:rFonts w:asciiTheme="majorHAnsi" w:eastAsia="Arial" w:hAnsiTheme="majorHAnsi" w:cs="Arial"/>
          <w:b/>
          <w:i/>
          <w:spacing w:val="1"/>
          <w:position w:val="1"/>
          <w:sz w:val="24"/>
          <w:szCs w:val="24"/>
        </w:rPr>
        <w:t>a</w:t>
      </w:r>
      <w:r w:rsidRPr="00CE7CDF">
        <w:rPr>
          <w:rFonts w:asciiTheme="majorHAnsi" w:eastAsia="Arial" w:hAnsiTheme="majorHAnsi" w:cs="Arial"/>
          <w:b/>
          <w:i/>
          <w:spacing w:val="-5"/>
          <w:position w:val="1"/>
          <w:sz w:val="24"/>
          <w:szCs w:val="24"/>
        </w:rPr>
        <w:t>r</w:t>
      </w:r>
      <w:r w:rsidRPr="00CE7CDF">
        <w:rPr>
          <w:rFonts w:asciiTheme="majorHAnsi" w:eastAsia="Arial" w:hAnsiTheme="majorHAnsi" w:cs="Arial"/>
          <w:b/>
          <w:i/>
          <w:spacing w:val="1"/>
          <w:position w:val="1"/>
          <w:sz w:val="24"/>
          <w:szCs w:val="24"/>
        </w:rPr>
        <w:t>ge</w:t>
      </w:r>
      <w:r w:rsidRPr="00CE7CDF">
        <w:rPr>
          <w:rFonts w:asciiTheme="majorHAnsi" w:eastAsia="Arial" w:hAnsiTheme="majorHAnsi" w:cs="Arial"/>
          <w:b/>
          <w:i/>
          <w:spacing w:val="-7"/>
          <w:position w:val="1"/>
          <w:sz w:val="24"/>
          <w:szCs w:val="24"/>
        </w:rPr>
        <w:t>t</w:t>
      </w:r>
      <w:r w:rsidRPr="00CE7CDF">
        <w:rPr>
          <w:rFonts w:asciiTheme="majorHAnsi" w:eastAsia="Arial" w:hAnsiTheme="majorHAnsi" w:cs="Arial"/>
          <w:b/>
          <w:i/>
          <w:spacing w:val="1"/>
          <w:position w:val="1"/>
          <w:sz w:val="24"/>
          <w:szCs w:val="24"/>
        </w:rPr>
        <w:t>e</w:t>
      </w:r>
      <w:r w:rsidRPr="00CE7CDF">
        <w:rPr>
          <w:rFonts w:asciiTheme="majorHAnsi" w:eastAsia="Arial" w:hAnsiTheme="majorHAnsi" w:cs="Arial"/>
          <w:b/>
          <w:i/>
          <w:position w:val="1"/>
          <w:sz w:val="24"/>
          <w:szCs w:val="24"/>
        </w:rPr>
        <w:t>d</w:t>
      </w:r>
      <w:r w:rsidRPr="00CE7CDF">
        <w:rPr>
          <w:rFonts w:asciiTheme="majorHAnsi" w:eastAsia="Arial" w:hAnsiTheme="majorHAnsi" w:cs="Arial"/>
          <w:b/>
          <w:i/>
          <w:spacing w:val="-14"/>
          <w:position w:val="1"/>
          <w:sz w:val="24"/>
          <w:szCs w:val="24"/>
        </w:rPr>
        <w:t xml:space="preserve"> </w:t>
      </w:r>
      <w:r w:rsidRPr="00CE7CDF">
        <w:rPr>
          <w:rFonts w:asciiTheme="majorHAnsi" w:eastAsia="Arial" w:hAnsiTheme="majorHAnsi" w:cs="Arial"/>
          <w:b/>
          <w:i/>
          <w:spacing w:val="1"/>
          <w:position w:val="1"/>
          <w:sz w:val="24"/>
          <w:szCs w:val="24"/>
        </w:rPr>
        <w:t>a</w:t>
      </w:r>
      <w:r w:rsidRPr="00CE7CDF">
        <w:rPr>
          <w:rFonts w:asciiTheme="majorHAnsi" w:eastAsia="Arial" w:hAnsiTheme="majorHAnsi" w:cs="Arial"/>
          <w:b/>
          <w:i/>
          <w:position w:val="1"/>
          <w:sz w:val="24"/>
          <w:szCs w:val="24"/>
        </w:rPr>
        <w:t>cc</w:t>
      </w:r>
      <w:r w:rsidRPr="00CE7CDF">
        <w:rPr>
          <w:rFonts w:asciiTheme="majorHAnsi" w:eastAsia="Arial" w:hAnsiTheme="majorHAnsi" w:cs="Arial"/>
          <w:b/>
          <w:i/>
          <w:spacing w:val="-12"/>
          <w:position w:val="1"/>
          <w:sz w:val="24"/>
          <w:szCs w:val="24"/>
        </w:rPr>
        <w:t>u</w:t>
      </w:r>
      <w:r w:rsidRPr="00CE7CDF">
        <w:rPr>
          <w:rFonts w:asciiTheme="majorHAnsi" w:eastAsia="Arial" w:hAnsiTheme="majorHAnsi" w:cs="Arial"/>
          <w:b/>
          <w:i/>
          <w:spacing w:val="-5"/>
          <w:position w:val="1"/>
          <w:sz w:val="24"/>
          <w:szCs w:val="24"/>
        </w:rPr>
        <w:t>r</w:t>
      </w:r>
      <w:r w:rsidRPr="00CE7CDF">
        <w:rPr>
          <w:rFonts w:asciiTheme="majorHAnsi" w:eastAsia="Arial" w:hAnsiTheme="majorHAnsi" w:cs="Arial"/>
          <w:b/>
          <w:i/>
          <w:spacing w:val="1"/>
          <w:position w:val="1"/>
          <w:sz w:val="24"/>
          <w:szCs w:val="24"/>
        </w:rPr>
        <w:t>a</w:t>
      </w:r>
      <w:r w:rsidRPr="00CE7CDF">
        <w:rPr>
          <w:rFonts w:asciiTheme="majorHAnsi" w:eastAsia="Arial" w:hAnsiTheme="majorHAnsi" w:cs="Arial"/>
          <w:b/>
          <w:i/>
          <w:position w:val="1"/>
          <w:sz w:val="24"/>
          <w:szCs w:val="24"/>
        </w:rPr>
        <w:t>cy</w:t>
      </w:r>
      <w:r w:rsidRPr="008E52AA">
        <w:rPr>
          <w:rFonts w:asciiTheme="majorHAnsi" w:eastAsia="Arial" w:hAnsiTheme="majorHAnsi" w:cs="Arial"/>
          <w:spacing w:val="15"/>
          <w:position w:val="1"/>
          <w:sz w:val="24"/>
          <w:szCs w:val="24"/>
        </w:rPr>
        <w:t xml:space="preserve"> </w:t>
      </w:r>
      <w:r w:rsidR="00CE7CDF">
        <w:rPr>
          <w:rFonts w:asciiTheme="majorHAnsi" w:eastAsia="Arial" w:hAnsiTheme="majorHAnsi" w:cs="Arial"/>
          <w:spacing w:val="15"/>
          <w:position w:val="1"/>
          <w:sz w:val="24"/>
          <w:szCs w:val="24"/>
        </w:rPr>
        <w:t>(i.e., 1 kcal/</w:t>
      </w:r>
      <w:proofErr w:type="spellStart"/>
      <w:r w:rsidR="00CE7CDF">
        <w:rPr>
          <w:rFonts w:asciiTheme="majorHAnsi" w:eastAsia="Arial" w:hAnsiTheme="majorHAnsi" w:cs="Arial"/>
          <w:spacing w:val="15"/>
          <w:position w:val="1"/>
          <w:sz w:val="24"/>
          <w:szCs w:val="24"/>
        </w:rPr>
        <w:t>mol</w:t>
      </w:r>
      <w:proofErr w:type="spellEnd"/>
      <w:r w:rsidR="00CE7CDF">
        <w:rPr>
          <w:rFonts w:asciiTheme="majorHAnsi" w:eastAsia="Arial" w:hAnsiTheme="majorHAnsi" w:cs="Arial"/>
          <w:spacing w:val="15"/>
          <w:position w:val="1"/>
          <w:sz w:val="24"/>
          <w:szCs w:val="24"/>
        </w:rPr>
        <w:t xml:space="preserve">) 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spacing w:val="-21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p</w:t>
      </w:r>
      <w:r w:rsidRPr="008E52AA">
        <w:rPr>
          <w:rFonts w:asciiTheme="majorHAnsi" w:eastAsia="Arial" w:hAnsiTheme="majorHAnsi" w:cs="Arial"/>
          <w:spacing w:val="-5"/>
          <w:position w:val="1"/>
          <w:sz w:val="24"/>
          <w:szCs w:val="24"/>
        </w:rPr>
        <w:t>r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ed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c</w:t>
      </w:r>
      <w:r w:rsidRPr="008E52AA">
        <w:rPr>
          <w:rFonts w:asciiTheme="majorHAnsi" w:eastAsia="Arial" w:hAnsiTheme="majorHAnsi" w:cs="Arial"/>
          <w:spacing w:val="-6"/>
          <w:position w:val="1"/>
          <w:sz w:val="24"/>
          <w:szCs w:val="24"/>
        </w:rPr>
        <w:t>t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i</w:t>
      </w:r>
      <w:r w:rsidRPr="008E52AA">
        <w:rPr>
          <w:rFonts w:asciiTheme="majorHAnsi" w:eastAsia="Arial" w:hAnsiTheme="majorHAnsi" w:cs="Arial"/>
          <w:spacing w:val="-13"/>
          <w:position w:val="1"/>
          <w:sz w:val="24"/>
          <w:szCs w:val="24"/>
        </w:rPr>
        <w:t>n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g</w:t>
      </w:r>
      <w:r w:rsidRPr="008E52AA">
        <w:rPr>
          <w:rFonts w:asciiTheme="majorHAnsi" w:eastAsia="Arial" w:hAnsiTheme="majorHAnsi" w:cs="Arial"/>
          <w:spacing w:val="-1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4"/>
          <w:position w:val="1"/>
          <w:sz w:val="24"/>
          <w:szCs w:val="24"/>
        </w:rPr>
        <w:t>B</w:t>
      </w:r>
      <w:r w:rsidRPr="008E52AA">
        <w:rPr>
          <w:rFonts w:asciiTheme="majorHAnsi" w:eastAsia="Arial" w:hAnsiTheme="majorHAnsi" w:cs="Arial"/>
          <w:spacing w:val="6"/>
          <w:position w:val="1"/>
          <w:sz w:val="24"/>
          <w:szCs w:val="24"/>
        </w:rPr>
        <w:t>D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E</w:t>
      </w:r>
      <w:r w:rsidRPr="008E52AA">
        <w:rPr>
          <w:rFonts w:asciiTheme="majorHAnsi" w:eastAsia="Arial" w:hAnsiTheme="majorHAnsi" w:cs="Arial"/>
          <w:spacing w:val="-7"/>
          <w:position w:val="1"/>
          <w:sz w:val="24"/>
          <w:szCs w:val="24"/>
        </w:rPr>
        <w:t xml:space="preserve"> </w:t>
      </w:r>
      <w:r w:rsidRPr="008E52AA">
        <w:rPr>
          <w:rFonts w:asciiTheme="majorHAnsi" w:eastAsia="Arial" w:hAnsiTheme="majorHAnsi" w:cs="Arial"/>
          <w:spacing w:val="1"/>
          <w:position w:val="1"/>
          <w:sz w:val="24"/>
          <w:szCs w:val="24"/>
        </w:rPr>
        <w:t>o</w:t>
      </w:r>
      <w:r w:rsidRPr="008E52AA">
        <w:rPr>
          <w:rFonts w:asciiTheme="majorHAnsi" w:eastAsia="Arial" w:hAnsiTheme="majorHAnsi" w:cs="Arial"/>
          <w:position w:val="1"/>
          <w:sz w:val="24"/>
          <w:szCs w:val="24"/>
        </w:rPr>
        <w:t>f</w:t>
      </w:r>
      <w:r w:rsidRPr="008E52AA">
        <w:rPr>
          <w:rFonts w:asciiTheme="majorHAnsi" w:eastAsia="Arial" w:hAnsiTheme="majorHAnsi" w:cs="Arial"/>
          <w:spacing w:val="-15"/>
          <w:position w:val="1"/>
          <w:sz w:val="24"/>
          <w:szCs w:val="24"/>
        </w:rPr>
        <w:t xml:space="preserve"> </w:t>
      </w:r>
      <w:r w:rsidR="00490710">
        <w:rPr>
          <w:rFonts w:asciiTheme="majorHAnsi" w:eastAsia="Arial" w:hAnsiTheme="majorHAnsi" w:cs="Arial"/>
          <w:spacing w:val="7"/>
          <w:w w:val="99"/>
          <w:position w:val="1"/>
          <w:sz w:val="24"/>
          <w:szCs w:val="24"/>
        </w:rPr>
        <w:t>F</w:t>
      </w:r>
      <w:r w:rsidRPr="00CE7CDF">
        <w:rPr>
          <w:rFonts w:asciiTheme="majorHAnsi" w:eastAsia="Arial" w:hAnsiTheme="majorHAnsi" w:cs="Arial"/>
          <w:spacing w:val="-2"/>
          <w:w w:val="104"/>
          <w:sz w:val="24"/>
          <w:szCs w:val="24"/>
          <w:vertAlign w:val="subscript"/>
        </w:rPr>
        <w:t>2</w:t>
      </w:r>
      <w:r w:rsidRPr="008E52AA">
        <w:rPr>
          <w:rFonts w:asciiTheme="majorHAnsi" w:eastAsia="Arial" w:hAnsiTheme="majorHAnsi" w:cs="Arial"/>
          <w:w w:val="99"/>
          <w:position w:val="1"/>
          <w:sz w:val="24"/>
          <w:szCs w:val="24"/>
        </w:rPr>
        <w:t>?</w:t>
      </w:r>
      <w:r w:rsidR="00D13855">
        <w:rPr>
          <w:rFonts w:asciiTheme="majorHAnsi" w:eastAsia="Arial" w:hAnsiTheme="majorHAnsi" w:cs="Arial"/>
          <w:w w:val="99"/>
          <w:position w:val="1"/>
          <w:sz w:val="24"/>
          <w:szCs w:val="24"/>
        </w:rPr>
        <w:t xml:space="preserve"> (Let’s assume </w:t>
      </w:r>
      <w:r w:rsidR="00D13855">
        <w:rPr>
          <w:rFonts w:asciiTheme="majorHAnsi" w:eastAsia="Arial" w:hAnsiTheme="majorHAnsi" w:cs="Arial"/>
          <w:spacing w:val="-7"/>
          <w:sz w:val="24"/>
          <w:szCs w:val="24"/>
        </w:rPr>
        <w:t>that electronic structure calculations are the time-limiting step, rather than your calculations in Excel</w:t>
      </w:r>
      <w:r w:rsidR="00AA25BB">
        <w:rPr>
          <w:rFonts w:asciiTheme="majorHAnsi" w:eastAsia="Arial" w:hAnsiTheme="majorHAnsi" w:cs="Arial"/>
          <w:spacing w:val="-7"/>
          <w:sz w:val="24"/>
          <w:szCs w:val="24"/>
        </w:rPr>
        <w:t>/Python</w:t>
      </w:r>
      <w:r w:rsidR="00D13855">
        <w:rPr>
          <w:rFonts w:asciiTheme="majorHAnsi" w:eastAsia="Arial" w:hAnsiTheme="majorHAnsi" w:cs="Arial"/>
          <w:spacing w:val="-7"/>
          <w:sz w:val="24"/>
          <w:szCs w:val="24"/>
        </w:rPr>
        <w:t>.</w:t>
      </w:r>
      <w:r w:rsidR="00D13855">
        <w:rPr>
          <w:rFonts w:asciiTheme="majorHAnsi" w:eastAsia="Arial" w:hAnsiTheme="majorHAnsi" w:cs="Arial"/>
          <w:w w:val="99"/>
          <w:position w:val="1"/>
          <w:sz w:val="24"/>
          <w:szCs w:val="24"/>
        </w:rPr>
        <w:t>)</w:t>
      </w:r>
    </w:p>
    <w:sectPr w:rsidR="00274906" w:rsidRPr="008E52AA" w:rsidSect="009B2E88">
      <w:footerReference w:type="default" r:id="rId7"/>
      <w:pgSz w:w="12260" w:h="15860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971ED" w14:textId="77777777" w:rsidR="00E54CA1" w:rsidRDefault="00E54CA1">
      <w:r>
        <w:separator/>
      </w:r>
    </w:p>
  </w:endnote>
  <w:endnote w:type="continuationSeparator" w:id="0">
    <w:p w14:paraId="33126E3C" w14:textId="77777777" w:rsidR="00E54CA1" w:rsidRDefault="00E5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8B9B" w14:textId="77777777" w:rsidR="00D13855" w:rsidRDefault="00D13855">
    <w:pPr>
      <w:spacing w:line="180" w:lineRule="exact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63FA3" w14:textId="77777777" w:rsidR="00E54CA1" w:rsidRDefault="00E54CA1">
      <w:r>
        <w:separator/>
      </w:r>
    </w:p>
  </w:footnote>
  <w:footnote w:type="continuationSeparator" w:id="0">
    <w:p w14:paraId="217E32E9" w14:textId="77777777" w:rsidR="00E54CA1" w:rsidRDefault="00E54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7363F"/>
    <w:multiLevelType w:val="multilevel"/>
    <w:tmpl w:val="BA26B8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06"/>
    <w:rsid w:val="000A3F8D"/>
    <w:rsid w:val="0012245C"/>
    <w:rsid w:val="0026282C"/>
    <w:rsid w:val="00274906"/>
    <w:rsid w:val="00490710"/>
    <w:rsid w:val="007C428C"/>
    <w:rsid w:val="00826D83"/>
    <w:rsid w:val="00855BB4"/>
    <w:rsid w:val="008658CC"/>
    <w:rsid w:val="00877D16"/>
    <w:rsid w:val="008E52AA"/>
    <w:rsid w:val="0093550E"/>
    <w:rsid w:val="009B2E88"/>
    <w:rsid w:val="00AA25BB"/>
    <w:rsid w:val="00B660BF"/>
    <w:rsid w:val="00B776FE"/>
    <w:rsid w:val="00BB2AC6"/>
    <w:rsid w:val="00C861B3"/>
    <w:rsid w:val="00C91724"/>
    <w:rsid w:val="00CE7CDF"/>
    <w:rsid w:val="00D13855"/>
    <w:rsid w:val="00DA0BB6"/>
    <w:rsid w:val="00E10CBE"/>
    <w:rsid w:val="00E54CA1"/>
    <w:rsid w:val="00ED593E"/>
    <w:rsid w:val="00F51F56"/>
    <w:rsid w:val="00FA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1EDD85"/>
  <w15:docId w15:val="{CF21EEE4-83E5-D14F-BD3C-B9F0D73F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2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2A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5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2AA"/>
  </w:style>
  <w:style w:type="paragraph" w:styleId="Footer">
    <w:name w:val="footer"/>
    <w:basedOn w:val="Normal"/>
    <w:link w:val="FooterChar"/>
    <w:uiPriority w:val="99"/>
    <w:unhideWhenUsed/>
    <w:rsid w:val="008E5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Lyudmila Slipchenko</cp:lastModifiedBy>
  <cp:revision>3</cp:revision>
  <dcterms:created xsi:type="dcterms:W3CDTF">2020-03-12T03:59:00Z</dcterms:created>
  <dcterms:modified xsi:type="dcterms:W3CDTF">2020-03-12T15:36:00Z</dcterms:modified>
</cp:coreProperties>
</file>